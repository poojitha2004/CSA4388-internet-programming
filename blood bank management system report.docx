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C76A" w14:textId="77777777" w:rsidR="006969B0" w:rsidRDefault="00DC5427">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eastAsia="en-US"/>
        </w:rPr>
        <w:drawing>
          <wp:anchor distT="0" distB="0" distL="0" distR="0" simplePos="0" relativeHeight="251661312" behindDoc="1" locked="0" layoutInCell="1" allowOverlap="1" wp14:anchorId="18F6F5DC" wp14:editId="5542B0D1">
            <wp:simplePos x="0" y="0"/>
            <wp:positionH relativeFrom="column">
              <wp:posOffset>5537200</wp:posOffset>
            </wp:positionH>
            <wp:positionV relativeFrom="paragraph">
              <wp:posOffset>102870</wp:posOffset>
            </wp:positionV>
            <wp:extent cx="711200" cy="914400"/>
            <wp:effectExtent l="1905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711200" cy="914400"/>
                    </a:xfrm>
                    <a:prstGeom prst="rect">
                      <a:avLst/>
                    </a:prstGeom>
                    <a:ln/>
                  </pic:spPr>
                </pic:pic>
              </a:graphicData>
            </a:graphic>
          </wp:anchor>
        </w:drawing>
      </w:r>
      <w:r>
        <w:rPr>
          <w:rFonts w:ascii="Times New Roman" w:eastAsia="Times New Roman" w:hAnsi="Times New Roman" w:cs="Times New Roman"/>
          <w:b/>
          <w:noProof/>
          <w:sz w:val="24"/>
          <w:szCs w:val="24"/>
          <w:u w:val="single"/>
          <w:lang w:eastAsia="en-US"/>
        </w:rPr>
        <w:drawing>
          <wp:anchor distT="0" distB="0" distL="114300" distR="114300" simplePos="0" relativeHeight="251659264" behindDoc="0" locked="0" layoutInCell="1" allowOverlap="1" wp14:anchorId="7A862F18" wp14:editId="08C99E83">
            <wp:simplePos x="0" y="0"/>
            <wp:positionH relativeFrom="column">
              <wp:posOffset>-517979</wp:posOffset>
            </wp:positionH>
            <wp:positionV relativeFrom="paragraph">
              <wp:posOffset>159657</wp:posOffset>
            </wp:positionV>
            <wp:extent cx="917122" cy="899886"/>
            <wp:effectExtent l="1905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917122" cy="899886"/>
                    </a:xfrm>
                    <a:prstGeom prst="rect">
                      <a:avLst/>
                    </a:prstGeom>
                    <a:ln/>
                  </pic:spPr>
                </pic:pic>
              </a:graphicData>
            </a:graphic>
          </wp:anchor>
        </w:drawing>
      </w:r>
    </w:p>
    <w:p w14:paraId="4691F5E3" w14:textId="77777777" w:rsidR="006969B0" w:rsidRDefault="00B10B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lang w:eastAsia="en-US"/>
        </w:rPr>
        <w:drawing>
          <wp:anchor distT="0" distB="0" distL="0" distR="0" simplePos="0" relativeHeight="2" behindDoc="1" locked="0" layoutInCell="1" allowOverlap="1" wp14:anchorId="39D2C58E" wp14:editId="65F1BABD">
            <wp:simplePos x="0" y="0"/>
            <wp:positionH relativeFrom="column">
              <wp:posOffset>5537200</wp:posOffset>
            </wp:positionH>
            <wp:positionV relativeFrom="paragraph">
              <wp:posOffset>-191134</wp:posOffset>
            </wp:positionV>
            <wp:extent cx="712470" cy="914400"/>
            <wp:effectExtent l="0" t="0" r="0" b="0"/>
            <wp:wrapNone/>
            <wp:docPr id="102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cstate="print"/>
                    <a:srcRect/>
                    <a:stretch/>
                  </pic:blipFill>
                  <pic:spPr>
                    <a:xfrm>
                      <a:off x="0" y="0"/>
                      <a:ext cx="712470" cy="914400"/>
                    </a:xfrm>
                    <a:prstGeom prst="rect">
                      <a:avLst/>
                    </a:prstGeom>
                    <a:ln w="9525" cap="flat" cmpd="sng">
                      <a:solidFill>
                        <a:srgbClr val="000000"/>
                      </a:solidFill>
                      <a:prstDash val="solid"/>
                      <a:round/>
                      <a:headEnd type="none" w="med" len="med"/>
                      <a:tailEnd type="none" w="med" len="med"/>
                    </a:ln>
                  </pic:spPr>
                </pic:pic>
              </a:graphicData>
            </a:graphic>
          </wp:anchor>
        </w:drawing>
      </w:r>
    </w:p>
    <w:p w14:paraId="6892F122" w14:textId="77777777" w:rsidR="006969B0" w:rsidRDefault="00B10B7D">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14:paraId="6839A63A" w14:textId="77777777" w:rsidR="006969B0" w:rsidRDefault="00B10B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06AAE919" w14:textId="77777777" w:rsidR="006969B0" w:rsidRDefault="006969B0">
      <w:pPr>
        <w:jc w:val="center"/>
        <w:rPr>
          <w:rFonts w:ascii="Times New Roman" w:eastAsia="Times New Roman" w:hAnsi="Times New Roman" w:cs="Times New Roman"/>
          <w:b/>
          <w:sz w:val="24"/>
          <w:szCs w:val="24"/>
          <w:u w:val="single"/>
        </w:rPr>
      </w:pPr>
    </w:p>
    <w:p w14:paraId="65BD1861" w14:textId="77777777" w:rsidR="006969B0" w:rsidRDefault="006969B0">
      <w:pPr>
        <w:jc w:val="center"/>
        <w:rPr>
          <w:rFonts w:ascii="Times New Roman" w:eastAsia="Times New Roman" w:hAnsi="Times New Roman" w:cs="Times New Roman"/>
          <w:b/>
          <w:sz w:val="24"/>
          <w:szCs w:val="24"/>
          <w:u w:val="single"/>
        </w:rPr>
      </w:pPr>
    </w:p>
    <w:p w14:paraId="225D3933" w14:textId="77777777" w:rsidR="006969B0" w:rsidRDefault="006969B0">
      <w:pPr>
        <w:jc w:val="center"/>
        <w:rPr>
          <w:rFonts w:ascii="Times New Roman" w:eastAsia="Times New Roman" w:hAnsi="Times New Roman" w:cs="Times New Roman"/>
          <w:b/>
          <w:sz w:val="24"/>
          <w:szCs w:val="24"/>
          <w:u w:val="single"/>
        </w:rPr>
      </w:pPr>
    </w:p>
    <w:p w14:paraId="6D682BF2" w14:textId="77777777" w:rsidR="006969B0" w:rsidRDefault="00CD2114">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 xml:space="preserve"> CREATING A WEBSITE ON BLOOD BLANK MANAGEMENT SYSTEM</w:t>
      </w:r>
    </w:p>
    <w:p w14:paraId="506ADB9F" w14:textId="77777777" w:rsidR="006969B0" w:rsidRDefault="006969B0">
      <w:pPr>
        <w:jc w:val="center"/>
        <w:rPr>
          <w:rFonts w:ascii="Times New Roman" w:eastAsia="Times New Roman" w:hAnsi="Times New Roman" w:cs="Times New Roman"/>
          <w:b/>
          <w:sz w:val="48"/>
          <w:szCs w:val="48"/>
          <w:u w:val="single"/>
        </w:rPr>
      </w:pPr>
    </w:p>
    <w:p w14:paraId="2E785494"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5951883B" w14:textId="77777777" w:rsidR="006969B0" w:rsidRDefault="006969B0">
      <w:pPr>
        <w:spacing w:after="0" w:line="360" w:lineRule="auto"/>
        <w:jc w:val="center"/>
        <w:rPr>
          <w:rFonts w:ascii="Times New Roman" w:eastAsia="Times New Roman" w:hAnsi="Times New Roman" w:cs="Times New Roman"/>
          <w:b/>
          <w:sz w:val="28"/>
          <w:szCs w:val="28"/>
        </w:rPr>
      </w:pPr>
    </w:p>
    <w:p w14:paraId="27E430CD" w14:textId="77777777" w:rsidR="006969B0" w:rsidRDefault="00B10B7D">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7830FB7D" w14:textId="77777777" w:rsidR="006969B0" w:rsidRDefault="00B10B7D">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A2CF482"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9ACC9B5" w14:textId="77777777" w:rsidR="006969B0" w:rsidRDefault="00CD211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ENINEERIN</w:t>
      </w:r>
      <w:r w:rsidR="00177627">
        <w:rPr>
          <w:rFonts w:ascii="Times New Roman" w:eastAsia="Times New Roman" w:hAnsi="Times New Roman" w:cs="Times New Roman"/>
          <w:b/>
          <w:sz w:val="28"/>
          <w:szCs w:val="28"/>
        </w:rPr>
        <w:t>G</w:t>
      </w:r>
    </w:p>
    <w:p w14:paraId="74C32494" w14:textId="77777777" w:rsidR="00177627" w:rsidRDefault="00177627">
      <w:pPr>
        <w:jc w:val="center"/>
        <w:rPr>
          <w:rFonts w:ascii="Times New Roman" w:eastAsia="Times New Roman" w:hAnsi="Times New Roman" w:cs="Times New Roman"/>
          <w:b/>
          <w:sz w:val="28"/>
          <w:szCs w:val="28"/>
        </w:rPr>
      </w:pPr>
    </w:p>
    <w:p w14:paraId="7D5F3D78"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49C6209A"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w:t>
      </w:r>
      <w:r w:rsidR="0002199F">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Aasreetha</w:t>
      </w:r>
      <w:proofErr w:type="spellEnd"/>
      <w:r>
        <w:rPr>
          <w:rFonts w:ascii="Times New Roman" w:eastAsia="Times New Roman" w:hAnsi="Times New Roman" w:cs="Times New Roman"/>
          <w:b/>
          <w:sz w:val="28"/>
          <w:szCs w:val="28"/>
        </w:rPr>
        <w:t xml:space="preserve"> (192211746)</w:t>
      </w:r>
    </w:p>
    <w:p w14:paraId="50DD7F19"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w:t>
      </w:r>
      <w:r w:rsidR="0002199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Poojitha (192211829)</w:t>
      </w:r>
    </w:p>
    <w:p w14:paraId="5C61C30A" w14:textId="77777777" w:rsidR="006969B0" w:rsidRDefault="006969B0">
      <w:pPr>
        <w:spacing w:after="0" w:line="360" w:lineRule="auto"/>
        <w:jc w:val="center"/>
        <w:rPr>
          <w:rFonts w:ascii="Times New Roman" w:eastAsia="Times New Roman" w:hAnsi="Times New Roman" w:cs="Times New Roman"/>
          <w:b/>
          <w:sz w:val="28"/>
          <w:szCs w:val="28"/>
        </w:rPr>
      </w:pPr>
    </w:p>
    <w:p w14:paraId="2D84321F"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4383A0C9" w14:textId="77777777" w:rsidR="006969B0" w:rsidRDefault="00B10B7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S.K.</w:t>
      </w:r>
      <w:r w:rsidR="0002199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Sar</w:t>
      </w:r>
      <w:r w:rsidR="0002199F">
        <w:rPr>
          <w:rFonts w:ascii="Times New Roman" w:eastAsia="Times New Roman" w:hAnsi="Times New Roman" w:cs="Times New Roman"/>
          <w:b/>
          <w:sz w:val="28"/>
          <w:szCs w:val="28"/>
        </w:rPr>
        <w:t>a</w:t>
      </w:r>
      <w:r>
        <w:rPr>
          <w:rFonts w:ascii="Times New Roman" w:eastAsia="Times New Roman" w:hAnsi="Times New Roman" w:cs="Times New Roman"/>
          <w:b/>
          <w:sz w:val="28"/>
          <w:szCs w:val="28"/>
        </w:rPr>
        <w:t xml:space="preserve">vanan </w:t>
      </w:r>
    </w:p>
    <w:p w14:paraId="2BBC0A79" w14:textId="77777777" w:rsidR="006969B0" w:rsidRDefault="006969B0">
      <w:pPr>
        <w:spacing w:after="0"/>
        <w:jc w:val="center"/>
        <w:rPr>
          <w:rFonts w:ascii="Times New Roman" w:eastAsia="Times New Roman" w:hAnsi="Times New Roman" w:cs="Times New Roman"/>
          <w:b/>
          <w:sz w:val="28"/>
          <w:szCs w:val="28"/>
        </w:rPr>
      </w:pPr>
    </w:p>
    <w:p w14:paraId="67EA9A6C" w14:textId="77777777" w:rsidR="006969B0" w:rsidRDefault="006969B0">
      <w:pPr>
        <w:spacing w:after="0"/>
        <w:jc w:val="center"/>
        <w:rPr>
          <w:rFonts w:ascii="Times New Roman" w:eastAsia="Times New Roman" w:hAnsi="Times New Roman" w:cs="Times New Roman"/>
          <w:b/>
          <w:sz w:val="28"/>
          <w:szCs w:val="28"/>
        </w:rPr>
      </w:pPr>
    </w:p>
    <w:p w14:paraId="2E33129A" w14:textId="77777777" w:rsidR="006969B0" w:rsidRDefault="00B10B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785D70F6" w14:textId="77777777" w:rsidR="006969B0" w:rsidRDefault="006969B0">
      <w:pPr>
        <w:jc w:val="center"/>
        <w:rPr>
          <w:rFonts w:ascii="Times New Roman" w:eastAsia="Times New Roman" w:hAnsi="Times New Roman" w:cs="Times New Roman"/>
          <w:b/>
          <w:sz w:val="32"/>
          <w:szCs w:val="32"/>
        </w:rPr>
      </w:pPr>
    </w:p>
    <w:p w14:paraId="33C39776" w14:textId="77777777" w:rsidR="00177627" w:rsidRDefault="00177627">
      <w:pPr>
        <w:jc w:val="center"/>
        <w:rPr>
          <w:rFonts w:ascii="Times New Roman" w:eastAsia="Times New Roman" w:hAnsi="Times New Roman" w:cs="Times New Roman"/>
          <w:b/>
          <w:sz w:val="32"/>
          <w:szCs w:val="32"/>
        </w:rPr>
      </w:pPr>
    </w:p>
    <w:p w14:paraId="71965AB6" w14:textId="77777777" w:rsidR="006969B0" w:rsidRPr="00177627" w:rsidRDefault="00B10B7D">
      <w:pPr>
        <w:jc w:val="center"/>
        <w:rPr>
          <w:rFonts w:ascii="Times New Roman" w:eastAsia="Times New Roman" w:hAnsi="Times New Roman" w:cs="Times New Roman"/>
          <w:b/>
          <w:sz w:val="28"/>
          <w:szCs w:val="28"/>
        </w:rPr>
      </w:pPr>
      <w:r w:rsidRPr="00177627">
        <w:rPr>
          <w:rFonts w:ascii="Times New Roman" w:eastAsia="Times New Roman" w:hAnsi="Times New Roman" w:cs="Times New Roman"/>
          <w:b/>
          <w:sz w:val="28"/>
          <w:szCs w:val="28"/>
        </w:rPr>
        <w:lastRenderedPageBreak/>
        <w:t>DECLARATION</w:t>
      </w:r>
    </w:p>
    <w:p w14:paraId="3022F7F2" w14:textId="77777777" w:rsidR="006969B0" w:rsidRPr="00AA7931" w:rsidRDefault="006969B0">
      <w:pPr>
        <w:jc w:val="center"/>
        <w:rPr>
          <w:rFonts w:asciiTheme="majorBidi" w:eastAsia="Times New Roman" w:hAnsiTheme="majorBidi" w:cstheme="majorBidi"/>
          <w:b/>
          <w:sz w:val="24"/>
          <w:szCs w:val="24"/>
        </w:rPr>
      </w:pPr>
    </w:p>
    <w:p w14:paraId="488ED442" w14:textId="77777777" w:rsidR="006969B0" w:rsidRPr="00AA7931" w:rsidRDefault="00B10B7D" w:rsidP="00371027">
      <w:pPr>
        <w:rPr>
          <w:rFonts w:asciiTheme="majorBidi" w:hAnsiTheme="majorBidi" w:cstheme="majorBidi"/>
          <w:sz w:val="24"/>
          <w:szCs w:val="24"/>
        </w:rPr>
      </w:pPr>
      <w:r w:rsidRPr="00AA7931">
        <w:rPr>
          <w:rFonts w:asciiTheme="majorBidi" w:hAnsiTheme="majorBidi" w:cstheme="majorBidi"/>
          <w:sz w:val="24"/>
          <w:szCs w:val="24"/>
        </w:rPr>
        <w:t xml:space="preserve">We </w:t>
      </w:r>
      <w:r w:rsidRPr="00AA7931">
        <w:rPr>
          <w:rFonts w:asciiTheme="majorBidi" w:hAnsiTheme="majorBidi" w:cstheme="majorBidi"/>
          <w:b/>
          <w:bCs/>
          <w:sz w:val="24"/>
          <w:szCs w:val="24"/>
        </w:rPr>
        <w:t>P.</w:t>
      </w:r>
      <w:r w:rsidR="0002199F" w:rsidRPr="00AA7931">
        <w:rPr>
          <w:rFonts w:asciiTheme="majorBidi" w:hAnsiTheme="majorBidi" w:cstheme="majorBidi"/>
          <w:b/>
          <w:bCs/>
          <w:sz w:val="24"/>
          <w:szCs w:val="24"/>
        </w:rPr>
        <w:t xml:space="preserve"> </w:t>
      </w:r>
      <w:proofErr w:type="spellStart"/>
      <w:r w:rsidRPr="00AA7931">
        <w:rPr>
          <w:rFonts w:asciiTheme="majorBidi" w:hAnsiTheme="majorBidi" w:cstheme="majorBidi"/>
          <w:b/>
          <w:bCs/>
          <w:sz w:val="24"/>
          <w:szCs w:val="24"/>
        </w:rPr>
        <w:t>Aasreetha</w:t>
      </w:r>
      <w:proofErr w:type="spellEnd"/>
      <w:r w:rsidRPr="00AA7931">
        <w:rPr>
          <w:rFonts w:asciiTheme="majorBidi" w:hAnsiTheme="majorBidi" w:cstheme="majorBidi"/>
          <w:b/>
          <w:bCs/>
          <w:sz w:val="24"/>
          <w:szCs w:val="24"/>
        </w:rPr>
        <w:t xml:space="preserve"> and J</w:t>
      </w:r>
      <w:r w:rsidR="0002199F" w:rsidRPr="00AA7931">
        <w:rPr>
          <w:rFonts w:asciiTheme="majorBidi" w:hAnsiTheme="majorBidi" w:cstheme="majorBidi"/>
          <w:b/>
          <w:bCs/>
          <w:sz w:val="24"/>
          <w:szCs w:val="24"/>
        </w:rPr>
        <w:t xml:space="preserve"> </w:t>
      </w:r>
      <w:r w:rsidRPr="00AA7931">
        <w:rPr>
          <w:rFonts w:asciiTheme="majorBidi" w:hAnsiTheme="majorBidi" w:cstheme="majorBidi"/>
          <w:b/>
          <w:bCs/>
          <w:sz w:val="24"/>
          <w:szCs w:val="24"/>
        </w:rPr>
        <w:t>.Poojitha</w:t>
      </w:r>
      <w:r w:rsidRPr="00AA7931">
        <w:rPr>
          <w:rFonts w:asciiTheme="majorBidi" w:hAnsiTheme="majorBidi" w:cstheme="majorBidi"/>
          <w:sz w:val="24"/>
          <w:szCs w:val="24"/>
        </w:rPr>
        <w:t xml:space="preserve">, students of </w:t>
      </w:r>
      <w:r w:rsidRPr="00AA7931">
        <w:rPr>
          <w:rFonts w:asciiTheme="majorBidi" w:hAnsiTheme="majorBidi" w:cstheme="majorBidi"/>
          <w:b/>
          <w:sz w:val="24"/>
          <w:szCs w:val="24"/>
        </w:rPr>
        <w:t>Bachelor of Engineering in</w:t>
      </w:r>
      <w:r w:rsidR="00177627" w:rsidRPr="00AA7931">
        <w:rPr>
          <w:rFonts w:asciiTheme="majorBidi" w:hAnsiTheme="majorBidi" w:cstheme="majorBidi"/>
          <w:b/>
          <w:sz w:val="24"/>
          <w:szCs w:val="24"/>
        </w:rPr>
        <w:t xml:space="preserve"> CSE</w:t>
      </w:r>
      <w:r w:rsidRPr="00AA7931">
        <w:rPr>
          <w:rFonts w:asciiTheme="majorBidi" w:hAnsiTheme="majorBidi" w:cstheme="majorBidi"/>
          <w:sz w:val="24"/>
          <w:szCs w:val="24"/>
        </w:rPr>
        <w:t xml:space="preserve">, Department of Computer Science and Engineering, Saveetha Institute of Medical and Technical Sciences, Saveetha University, Chennai, hereby declare that the work presented in this Capstone Project Work entitled </w:t>
      </w:r>
      <w:r w:rsidR="00177627" w:rsidRPr="00AA7931">
        <w:rPr>
          <w:rFonts w:asciiTheme="majorBidi" w:hAnsiTheme="majorBidi" w:cstheme="majorBidi"/>
          <w:b/>
          <w:sz w:val="24"/>
          <w:szCs w:val="24"/>
        </w:rPr>
        <w:t xml:space="preserve">CREATING A WEBSITE ON BLOOD BANK MANAGEMMENT SYSTEM </w:t>
      </w:r>
      <w:r w:rsidRPr="00AA7931">
        <w:rPr>
          <w:rFonts w:asciiTheme="majorBidi" w:hAnsiTheme="majorBidi" w:cstheme="majorBidi"/>
          <w:sz w:val="24"/>
          <w:szCs w:val="24"/>
        </w:rPr>
        <w:t xml:space="preserve">is the outcome of our own </w:t>
      </w:r>
      <w:proofErr w:type="spellStart"/>
      <w:r w:rsidRPr="00AA7931">
        <w:rPr>
          <w:rFonts w:asciiTheme="majorBidi" w:hAnsiTheme="majorBidi" w:cstheme="majorBidi"/>
          <w:sz w:val="24"/>
          <w:szCs w:val="24"/>
        </w:rPr>
        <w:t>bonafide</w:t>
      </w:r>
      <w:proofErr w:type="spellEnd"/>
      <w:r w:rsidRPr="00AA7931">
        <w:rPr>
          <w:rFonts w:asciiTheme="majorBidi" w:hAnsiTheme="majorBidi" w:cstheme="majorBidi"/>
          <w:sz w:val="24"/>
          <w:szCs w:val="24"/>
        </w:rPr>
        <w:t xml:space="preserve"> work and is correct to the best of our knowledge and this work has been undertaken taking care of Engineering Ethics. </w:t>
      </w:r>
    </w:p>
    <w:p w14:paraId="2A71BD8C" w14:textId="77777777" w:rsidR="006969B0" w:rsidRPr="00AA7931" w:rsidRDefault="006969B0">
      <w:pPr>
        <w:spacing w:after="0" w:line="360" w:lineRule="auto"/>
        <w:jc w:val="both"/>
        <w:rPr>
          <w:rFonts w:asciiTheme="majorBidi" w:eastAsia="Times New Roman" w:hAnsiTheme="majorBidi" w:cstheme="majorBidi"/>
          <w:sz w:val="24"/>
          <w:szCs w:val="24"/>
        </w:rPr>
      </w:pPr>
    </w:p>
    <w:p w14:paraId="688167F8" w14:textId="77777777" w:rsidR="006969B0" w:rsidRPr="00177627" w:rsidRDefault="006969B0">
      <w:pPr>
        <w:spacing w:after="0" w:line="360" w:lineRule="auto"/>
        <w:jc w:val="both"/>
        <w:rPr>
          <w:rFonts w:ascii="Times New Roman" w:eastAsia="Times New Roman" w:hAnsi="Times New Roman" w:cs="Times New Roman"/>
          <w:sz w:val="24"/>
          <w:szCs w:val="24"/>
        </w:rPr>
      </w:pPr>
    </w:p>
    <w:p w14:paraId="477E7334" w14:textId="77777777" w:rsidR="006969B0" w:rsidRPr="00177627" w:rsidRDefault="006969B0">
      <w:pPr>
        <w:spacing w:after="0" w:line="360" w:lineRule="auto"/>
        <w:jc w:val="both"/>
        <w:rPr>
          <w:rFonts w:ascii="Times New Roman" w:eastAsia="Times New Roman" w:hAnsi="Times New Roman" w:cs="Times New Roman"/>
          <w:sz w:val="24"/>
          <w:szCs w:val="24"/>
        </w:rPr>
      </w:pPr>
    </w:p>
    <w:p w14:paraId="59167120" w14:textId="77777777" w:rsidR="006969B0" w:rsidRPr="00177627" w:rsidRDefault="00B10B7D">
      <w:pPr>
        <w:spacing w:after="0" w:line="360" w:lineRule="auto"/>
        <w:jc w:val="right"/>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(P.</w:t>
      </w:r>
      <w:r w:rsidR="0002199F">
        <w:rPr>
          <w:rFonts w:ascii="Times New Roman" w:eastAsia="Times New Roman" w:hAnsi="Times New Roman" w:cs="Times New Roman"/>
          <w:sz w:val="24"/>
          <w:szCs w:val="24"/>
        </w:rPr>
        <w:t xml:space="preserve"> </w:t>
      </w:r>
      <w:proofErr w:type="spellStart"/>
      <w:r w:rsidRPr="00177627">
        <w:rPr>
          <w:rFonts w:ascii="Times New Roman" w:eastAsia="Times New Roman" w:hAnsi="Times New Roman" w:cs="Times New Roman"/>
          <w:sz w:val="24"/>
          <w:szCs w:val="24"/>
        </w:rPr>
        <w:t>Aasreetha</w:t>
      </w:r>
      <w:proofErr w:type="spellEnd"/>
      <w:r w:rsidRPr="00177627">
        <w:rPr>
          <w:rFonts w:ascii="Times New Roman" w:eastAsia="Times New Roman" w:hAnsi="Times New Roman" w:cs="Times New Roman"/>
          <w:sz w:val="24"/>
          <w:szCs w:val="24"/>
        </w:rPr>
        <w:t xml:space="preserve"> 192211746)</w:t>
      </w:r>
    </w:p>
    <w:p w14:paraId="4CFEAD4B" w14:textId="77777777" w:rsidR="006969B0" w:rsidRPr="00177627" w:rsidRDefault="00B10B7D">
      <w:pPr>
        <w:spacing w:after="0" w:line="360" w:lineRule="auto"/>
        <w:jc w:val="right"/>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(J.</w:t>
      </w:r>
      <w:r w:rsidR="0002199F">
        <w:rPr>
          <w:rFonts w:ascii="Times New Roman" w:eastAsia="Times New Roman" w:hAnsi="Times New Roman" w:cs="Times New Roman"/>
          <w:sz w:val="24"/>
          <w:szCs w:val="24"/>
        </w:rPr>
        <w:t xml:space="preserve"> </w:t>
      </w:r>
      <w:r w:rsidRPr="00177627">
        <w:rPr>
          <w:rFonts w:ascii="Times New Roman" w:eastAsia="Times New Roman" w:hAnsi="Times New Roman" w:cs="Times New Roman"/>
          <w:sz w:val="24"/>
          <w:szCs w:val="24"/>
        </w:rPr>
        <w:t>Poojitha  192211829)</w:t>
      </w:r>
    </w:p>
    <w:p w14:paraId="614AF9D3" w14:textId="77777777" w:rsidR="006969B0" w:rsidRPr="00177627" w:rsidRDefault="006969B0">
      <w:pPr>
        <w:spacing w:after="0" w:line="360" w:lineRule="auto"/>
        <w:jc w:val="right"/>
        <w:rPr>
          <w:rFonts w:ascii="Times New Roman" w:eastAsia="Times New Roman" w:hAnsi="Times New Roman" w:cs="Times New Roman"/>
          <w:sz w:val="24"/>
          <w:szCs w:val="24"/>
        </w:rPr>
      </w:pPr>
    </w:p>
    <w:p w14:paraId="145EFCDB" w14:textId="77777777" w:rsidR="006969B0" w:rsidRPr="00177627" w:rsidRDefault="006969B0">
      <w:pPr>
        <w:spacing w:after="0" w:line="360" w:lineRule="auto"/>
        <w:jc w:val="right"/>
        <w:rPr>
          <w:rFonts w:ascii="Times New Roman" w:eastAsia="Times New Roman" w:hAnsi="Times New Roman" w:cs="Times New Roman"/>
          <w:sz w:val="24"/>
          <w:szCs w:val="24"/>
        </w:rPr>
      </w:pPr>
    </w:p>
    <w:p w14:paraId="1B1711F0" w14:textId="77777777" w:rsidR="006969B0" w:rsidRPr="00177627" w:rsidRDefault="006969B0">
      <w:pPr>
        <w:spacing w:after="0" w:line="360" w:lineRule="auto"/>
        <w:jc w:val="right"/>
        <w:rPr>
          <w:rFonts w:ascii="Times New Roman" w:eastAsia="Times New Roman" w:hAnsi="Times New Roman" w:cs="Times New Roman"/>
          <w:sz w:val="24"/>
          <w:szCs w:val="24"/>
        </w:rPr>
      </w:pPr>
    </w:p>
    <w:p w14:paraId="5F17D663" w14:textId="77777777" w:rsidR="006969B0" w:rsidRPr="00177627" w:rsidRDefault="00B10B7D">
      <w:pPr>
        <w:spacing w:after="0" w:line="360" w:lineRule="auto"/>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Date:</w:t>
      </w:r>
    </w:p>
    <w:p w14:paraId="308888A1" w14:textId="77777777" w:rsidR="006969B0" w:rsidRPr="00177627" w:rsidRDefault="00B10B7D">
      <w:pPr>
        <w:spacing w:after="0" w:line="360" w:lineRule="auto"/>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Place:</w:t>
      </w:r>
    </w:p>
    <w:p w14:paraId="00EE5B37" w14:textId="77777777" w:rsidR="006969B0" w:rsidRPr="00177627" w:rsidRDefault="006969B0">
      <w:pPr>
        <w:spacing w:after="0" w:line="240" w:lineRule="auto"/>
        <w:rPr>
          <w:rFonts w:ascii="Times New Roman" w:eastAsia="Times New Roman" w:hAnsi="Times New Roman" w:cs="Times New Roman"/>
          <w:sz w:val="24"/>
          <w:szCs w:val="24"/>
        </w:rPr>
      </w:pPr>
    </w:p>
    <w:p w14:paraId="532DEE79" w14:textId="77777777" w:rsidR="006969B0" w:rsidRPr="00177627" w:rsidRDefault="006969B0">
      <w:pPr>
        <w:spacing w:after="0" w:line="240" w:lineRule="auto"/>
        <w:jc w:val="right"/>
        <w:rPr>
          <w:rFonts w:ascii="Times New Roman" w:eastAsia="Times New Roman" w:hAnsi="Times New Roman" w:cs="Times New Roman"/>
          <w:sz w:val="24"/>
          <w:szCs w:val="24"/>
        </w:rPr>
      </w:pPr>
    </w:p>
    <w:p w14:paraId="24227938" w14:textId="77777777" w:rsidR="006969B0" w:rsidRPr="00177627" w:rsidRDefault="006969B0">
      <w:pPr>
        <w:jc w:val="center"/>
        <w:rPr>
          <w:rFonts w:ascii="Times New Roman" w:eastAsia="Times New Roman" w:hAnsi="Times New Roman" w:cs="Times New Roman"/>
          <w:sz w:val="24"/>
          <w:szCs w:val="24"/>
        </w:rPr>
      </w:pPr>
    </w:p>
    <w:p w14:paraId="59910F71" w14:textId="77777777" w:rsidR="006969B0" w:rsidRPr="00177627" w:rsidRDefault="006969B0">
      <w:pPr>
        <w:jc w:val="center"/>
        <w:rPr>
          <w:rFonts w:ascii="Times New Roman" w:eastAsia="Times New Roman" w:hAnsi="Times New Roman" w:cs="Times New Roman"/>
          <w:sz w:val="24"/>
          <w:szCs w:val="24"/>
        </w:rPr>
      </w:pPr>
    </w:p>
    <w:p w14:paraId="2D0A4170" w14:textId="77777777" w:rsidR="006969B0" w:rsidRPr="00177627" w:rsidRDefault="006969B0">
      <w:pPr>
        <w:jc w:val="center"/>
        <w:rPr>
          <w:rFonts w:ascii="Times New Roman" w:eastAsia="Times New Roman" w:hAnsi="Times New Roman" w:cs="Times New Roman"/>
          <w:sz w:val="24"/>
          <w:szCs w:val="24"/>
        </w:rPr>
      </w:pPr>
    </w:p>
    <w:p w14:paraId="7D7D21ED" w14:textId="77777777" w:rsidR="006969B0" w:rsidRPr="00177627" w:rsidRDefault="006969B0">
      <w:pPr>
        <w:jc w:val="center"/>
        <w:rPr>
          <w:rFonts w:ascii="Times New Roman" w:eastAsia="Times New Roman" w:hAnsi="Times New Roman" w:cs="Times New Roman"/>
          <w:sz w:val="24"/>
          <w:szCs w:val="24"/>
        </w:rPr>
      </w:pPr>
    </w:p>
    <w:p w14:paraId="448B82CC" w14:textId="77777777" w:rsidR="006969B0" w:rsidRDefault="006969B0">
      <w:pPr>
        <w:jc w:val="center"/>
        <w:rPr>
          <w:rFonts w:ascii="Times New Roman" w:eastAsia="Times New Roman" w:hAnsi="Times New Roman" w:cs="Times New Roman"/>
        </w:rPr>
      </w:pPr>
    </w:p>
    <w:p w14:paraId="3725B622" w14:textId="77777777" w:rsidR="006969B0" w:rsidRDefault="006969B0">
      <w:pPr>
        <w:jc w:val="center"/>
        <w:rPr>
          <w:rFonts w:ascii="Times New Roman" w:eastAsia="Times New Roman" w:hAnsi="Times New Roman" w:cs="Times New Roman"/>
        </w:rPr>
      </w:pPr>
    </w:p>
    <w:p w14:paraId="3CC91104" w14:textId="77777777" w:rsidR="002E6C1C" w:rsidRDefault="002E6C1C">
      <w:pPr>
        <w:jc w:val="center"/>
        <w:rPr>
          <w:rFonts w:ascii="Times New Roman" w:eastAsia="Times New Roman" w:hAnsi="Times New Roman" w:cs="Times New Roman"/>
        </w:rPr>
      </w:pPr>
    </w:p>
    <w:p w14:paraId="089E980E" w14:textId="77777777" w:rsidR="002E6C1C" w:rsidRDefault="002E6C1C">
      <w:pPr>
        <w:jc w:val="center"/>
        <w:rPr>
          <w:rFonts w:ascii="Times New Roman" w:eastAsia="Times New Roman" w:hAnsi="Times New Roman" w:cs="Times New Roman"/>
        </w:rPr>
      </w:pPr>
    </w:p>
    <w:p w14:paraId="473BFD25" w14:textId="77777777" w:rsidR="00177627" w:rsidRDefault="00177627">
      <w:pPr>
        <w:jc w:val="center"/>
        <w:rPr>
          <w:rFonts w:ascii="Times New Roman" w:eastAsia="Times New Roman" w:hAnsi="Times New Roman" w:cs="Times New Roman"/>
        </w:rPr>
      </w:pPr>
    </w:p>
    <w:p w14:paraId="636B46C9" w14:textId="77777777" w:rsidR="00177627" w:rsidRDefault="00177627">
      <w:pPr>
        <w:jc w:val="center"/>
        <w:rPr>
          <w:rFonts w:ascii="Times New Roman" w:eastAsia="Times New Roman" w:hAnsi="Times New Roman" w:cs="Times New Roman"/>
        </w:rPr>
      </w:pPr>
    </w:p>
    <w:p w14:paraId="25877EC3" w14:textId="77777777" w:rsidR="00177627" w:rsidRDefault="00177627">
      <w:pPr>
        <w:jc w:val="center"/>
        <w:rPr>
          <w:rFonts w:ascii="Times New Roman" w:eastAsia="Times New Roman" w:hAnsi="Times New Roman" w:cs="Times New Roman"/>
        </w:rPr>
      </w:pPr>
    </w:p>
    <w:p w14:paraId="5A16CE56" w14:textId="77777777" w:rsidR="00177627" w:rsidRDefault="00177627">
      <w:pPr>
        <w:jc w:val="center"/>
        <w:rPr>
          <w:rFonts w:ascii="Times New Roman" w:eastAsia="Times New Roman" w:hAnsi="Times New Roman" w:cs="Times New Roman"/>
        </w:rPr>
      </w:pPr>
    </w:p>
    <w:p w14:paraId="37F6AEBB" w14:textId="77777777" w:rsidR="006969B0" w:rsidRDefault="006969B0">
      <w:pPr>
        <w:jc w:val="center"/>
        <w:rPr>
          <w:rFonts w:ascii="Times New Roman" w:eastAsia="Times New Roman" w:hAnsi="Times New Roman" w:cs="Times New Roman"/>
        </w:rPr>
      </w:pPr>
    </w:p>
    <w:p w14:paraId="0D9A0E95" w14:textId="77777777" w:rsidR="00371027" w:rsidRDefault="00371027">
      <w:pPr>
        <w:jc w:val="center"/>
        <w:rPr>
          <w:rFonts w:ascii="Times New Roman" w:eastAsia="Times New Roman" w:hAnsi="Times New Roman" w:cs="Times New Roman"/>
        </w:rPr>
      </w:pPr>
    </w:p>
    <w:p w14:paraId="6A2E2B04" w14:textId="77777777" w:rsidR="006969B0" w:rsidRDefault="00B10B7D" w:rsidP="00177627">
      <w:pPr>
        <w:jc w:val="center"/>
        <w:rPr>
          <w:rFonts w:ascii="Times New Roman" w:eastAsia="Times New Roman" w:hAnsi="Times New Roman" w:cs="Times New Roman"/>
          <w:b/>
          <w:sz w:val="28"/>
          <w:szCs w:val="28"/>
        </w:rPr>
      </w:pPr>
      <w:r w:rsidRPr="00177627">
        <w:rPr>
          <w:rFonts w:ascii="Times New Roman" w:eastAsia="Times New Roman" w:hAnsi="Times New Roman" w:cs="Times New Roman"/>
          <w:b/>
          <w:sz w:val="28"/>
          <w:szCs w:val="28"/>
        </w:rPr>
        <w:lastRenderedPageBreak/>
        <w:t>CERTIFICATE</w:t>
      </w:r>
    </w:p>
    <w:p w14:paraId="08351DD6" w14:textId="77777777" w:rsidR="00177627" w:rsidRPr="00177627" w:rsidRDefault="00177627" w:rsidP="00177627">
      <w:pPr>
        <w:jc w:val="center"/>
        <w:rPr>
          <w:rFonts w:ascii="Times New Roman" w:eastAsia="Times New Roman" w:hAnsi="Times New Roman" w:cs="Times New Roman"/>
          <w:b/>
          <w:sz w:val="28"/>
          <w:szCs w:val="28"/>
        </w:rPr>
      </w:pPr>
    </w:p>
    <w:p w14:paraId="78C64500" w14:textId="77777777" w:rsidR="006969B0" w:rsidRPr="00177627" w:rsidRDefault="00B10B7D">
      <w:pPr>
        <w:spacing w:after="0" w:line="360" w:lineRule="auto"/>
        <w:jc w:val="both"/>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 xml:space="preserve">This is to certify that the project entitled </w:t>
      </w:r>
      <w:r w:rsidRPr="00177627">
        <w:rPr>
          <w:rFonts w:ascii="Times New Roman" w:eastAsia="Times New Roman" w:hAnsi="Times New Roman" w:cs="Times New Roman"/>
          <w:b/>
          <w:sz w:val="24"/>
          <w:szCs w:val="24"/>
        </w:rPr>
        <w:t>“</w:t>
      </w:r>
      <w:r w:rsidR="00177627">
        <w:rPr>
          <w:rFonts w:ascii="Times New Roman" w:eastAsia="Times New Roman" w:hAnsi="Times New Roman" w:cs="Times New Roman"/>
          <w:b/>
          <w:sz w:val="24"/>
          <w:szCs w:val="24"/>
        </w:rPr>
        <w:t>CREATING A WEBSITE ON BLOOD BANK MANAGEMENT SYSTEM</w:t>
      </w:r>
      <w:r w:rsidRPr="00177627">
        <w:rPr>
          <w:rFonts w:ascii="Times New Roman" w:eastAsia="Times New Roman" w:hAnsi="Times New Roman" w:cs="Times New Roman"/>
          <w:b/>
          <w:sz w:val="24"/>
          <w:szCs w:val="24"/>
        </w:rPr>
        <w:t xml:space="preserve">” </w:t>
      </w:r>
      <w:r w:rsidRPr="00177627">
        <w:rPr>
          <w:rFonts w:ascii="Times New Roman" w:eastAsia="Times New Roman" w:hAnsi="Times New Roman" w:cs="Times New Roman"/>
          <w:sz w:val="24"/>
          <w:szCs w:val="24"/>
        </w:rPr>
        <w:t xml:space="preserve">submitted by </w:t>
      </w:r>
      <w:r w:rsidRPr="00177627">
        <w:rPr>
          <w:rFonts w:ascii="Times New Roman" w:eastAsia="Times New Roman" w:hAnsi="Times New Roman" w:cs="Times New Roman"/>
          <w:b/>
          <w:bCs/>
          <w:sz w:val="24"/>
          <w:szCs w:val="24"/>
        </w:rPr>
        <w:t xml:space="preserve">P.Aasreetha and J.Poojitha </w:t>
      </w:r>
      <w:r w:rsidRPr="00177627">
        <w:rPr>
          <w:rFonts w:ascii="Times New Roman" w:eastAsia="Times New Roman" w:hAnsi="Times New Roman" w:cs="Times New Roman"/>
          <w:sz w:val="24"/>
          <w:szCs w:val="24"/>
        </w:rPr>
        <w:t>has been carried out under my supervision. The project has been submitted as per the requirements in the current semester of B. Tech Information Technology.</w:t>
      </w:r>
    </w:p>
    <w:p w14:paraId="6951FBEC" w14:textId="77777777" w:rsidR="006969B0" w:rsidRPr="00177627" w:rsidRDefault="006969B0">
      <w:pPr>
        <w:spacing w:after="0" w:line="360" w:lineRule="auto"/>
        <w:jc w:val="center"/>
        <w:rPr>
          <w:rFonts w:ascii="Times New Roman" w:eastAsia="Times New Roman" w:hAnsi="Times New Roman" w:cs="Times New Roman"/>
          <w:sz w:val="24"/>
          <w:szCs w:val="24"/>
        </w:rPr>
      </w:pPr>
    </w:p>
    <w:p w14:paraId="093A6E5F" w14:textId="77777777" w:rsidR="0002199F" w:rsidRDefault="0002199F" w:rsidP="0002199F">
      <w:pPr>
        <w:spacing w:after="0" w:line="360" w:lineRule="auto"/>
        <w:jc w:val="right"/>
        <w:rPr>
          <w:rFonts w:ascii="Times New Roman" w:eastAsia="Times New Roman" w:hAnsi="Times New Roman" w:cs="Times New Roman"/>
          <w:sz w:val="24"/>
          <w:szCs w:val="24"/>
        </w:rPr>
      </w:pPr>
    </w:p>
    <w:p w14:paraId="21A8D9A0" w14:textId="77777777" w:rsidR="0002199F" w:rsidRDefault="0002199F" w:rsidP="0002199F">
      <w:pPr>
        <w:spacing w:after="0" w:line="360" w:lineRule="auto"/>
        <w:jc w:val="right"/>
        <w:rPr>
          <w:rFonts w:ascii="Times New Roman" w:eastAsia="Times New Roman" w:hAnsi="Times New Roman" w:cs="Times New Roman"/>
          <w:sz w:val="24"/>
          <w:szCs w:val="24"/>
        </w:rPr>
      </w:pPr>
    </w:p>
    <w:p w14:paraId="65B1A1EB" w14:textId="77777777" w:rsidR="0002199F" w:rsidRPr="00177627" w:rsidRDefault="0002199F" w:rsidP="0002199F">
      <w:pPr>
        <w:spacing w:after="0" w:line="360" w:lineRule="auto"/>
        <w:jc w:val="right"/>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 xml:space="preserve">Dr. </w:t>
      </w:r>
      <w:r>
        <w:rPr>
          <w:rFonts w:ascii="Times New Roman" w:eastAsia="Times New Roman" w:hAnsi="Times New Roman" w:cs="Times New Roman"/>
          <w:sz w:val="24"/>
          <w:szCs w:val="24"/>
        </w:rPr>
        <w:t>S.K. Saravanan</w:t>
      </w:r>
    </w:p>
    <w:p w14:paraId="6A9DA98F" w14:textId="77777777" w:rsidR="006969B0" w:rsidRPr="00177627" w:rsidRDefault="00B10B7D">
      <w:pPr>
        <w:spacing w:after="0" w:line="360" w:lineRule="auto"/>
        <w:jc w:val="right"/>
        <w:rPr>
          <w:rFonts w:ascii="Times New Roman" w:eastAsia="Times New Roman" w:hAnsi="Times New Roman" w:cs="Times New Roman"/>
          <w:sz w:val="24"/>
          <w:szCs w:val="24"/>
        </w:rPr>
      </w:pPr>
      <w:r w:rsidRPr="00177627">
        <w:rPr>
          <w:rFonts w:ascii="Times New Roman" w:eastAsia="Times New Roman" w:hAnsi="Times New Roman" w:cs="Times New Roman"/>
          <w:sz w:val="24"/>
          <w:szCs w:val="24"/>
        </w:rPr>
        <w:t>Teacher-in-charge</w:t>
      </w:r>
    </w:p>
    <w:p w14:paraId="3D7EB016" w14:textId="77777777" w:rsidR="006969B0" w:rsidRPr="00177627" w:rsidRDefault="006969B0">
      <w:pPr>
        <w:spacing w:after="0" w:line="360" w:lineRule="auto"/>
        <w:jc w:val="right"/>
        <w:rPr>
          <w:rFonts w:ascii="Times New Roman" w:eastAsia="Times New Roman" w:hAnsi="Times New Roman" w:cs="Times New Roman"/>
          <w:sz w:val="24"/>
          <w:szCs w:val="24"/>
        </w:rPr>
      </w:pPr>
    </w:p>
    <w:p w14:paraId="40360D5D" w14:textId="77777777" w:rsidR="006969B0" w:rsidRDefault="006969B0">
      <w:pPr>
        <w:spacing w:after="0" w:line="360" w:lineRule="auto"/>
        <w:jc w:val="right"/>
        <w:rPr>
          <w:rFonts w:ascii="Times New Roman" w:eastAsia="Times New Roman" w:hAnsi="Times New Roman" w:cs="Times New Roman"/>
          <w:sz w:val="28"/>
          <w:szCs w:val="28"/>
        </w:rPr>
      </w:pPr>
    </w:p>
    <w:p w14:paraId="74AB8CA9" w14:textId="77777777" w:rsidR="006969B0" w:rsidRDefault="006969B0">
      <w:pPr>
        <w:spacing w:after="0" w:line="360" w:lineRule="auto"/>
        <w:jc w:val="right"/>
        <w:rPr>
          <w:rFonts w:ascii="Times New Roman" w:eastAsia="Times New Roman" w:hAnsi="Times New Roman" w:cs="Times New Roman"/>
          <w:sz w:val="28"/>
          <w:szCs w:val="28"/>
        </w:rPr>
      </w:pPr>
    </w:p>
    <w:p w14:paraId="74403477" w14:textId="77777777" w:rsidR="006969B0" w:rsidRDefault="006969B0">
      <w:pPr>
        <w:spacing w:after="0" w:line="360" w:lineRule="auto"/>
        <w:jc w:val="right"/>
        <w:rPr>
          <w:rFonts w:ascii="Times New Roman" w:eastAsia="Times New Roman" w:hAnsi="Times New Roman" w:cs="Times New Roman"/>
          <w:sz w:val="28"/>
          <w:szCs w:val="28"/>
        </w:rPr>
      </w:pPr>
    </w:p>
    <w:p w14:paraId="5E29A9D9" w14:textId="77777777" w:rsidR="006969B0" w:rsidRDefault="006969B0">
      <w:pPr>
        <w:spacing w:after="0" w:line="360" w:lineRule="auto"/>
        <w:jc w:val="right"/>
        <w:rPr>
          <w:rFonts w:ascii="Times New Roman" w:eastAsia="Times New Roman" w:hAnsi="Times New Roman" w:cs="Times New Roman"/>
          <w:sz w:val="28"/>
          <w:szCs w:val="28"/>
        </w:rPr>
      </w:pPr>
    </w:p>
    <w:p w14:paraId="7F65C3F8" w14:textId="77777777" w:rsidR="006969B0" w:rsidRDefault="006969B0">
      <w:pPr>
        <w:spacing w:after="0" w:line="360" w:lineRule="auto"/>
        <w:jc w:val="right"/>
        <w:rPr>
          <w:rFonts w:ascii="Times New Roman" w:eastAsia="Times New Roman" w:hAnsi="Times New Roman" w:cs="Times New Roman"/>
          <w:sz w:val="28"/>
          <w:szCs w:val="28"/>
        </w:rPr>
      </w:pPr>
    </w:p>
    <w:p w14:paraId="7E1BEEA3" w14:textId="77777777" w:rsidR="006969B0" w:rsidRDefault="006969B0">
      <w:pPr>
        <w:spacing w:after="0" w:line="360" w:lineRule="auto"/>
        <w:jc w:val="right"/>
        <w:rPr>
          <w:rFonts w:ascii="Times New Roman" w:eastAsia="Times New Roman" w:hAnsi="Times New Roman" w:cs="Times New Roman"/>
          <w:sz w:val="28"/>
          <w:szCs w:val="28"/>
        </w:rPr>
      </w:pPr>
    </w:p>
    <w:p w14:paraId="109ED2A3" w14:textId="77777777" w:rsidR="006969B0" w:rsidRDefault="006969B0">
      <w:pPr>
        <w:spacing w:after="0" w:line="360" w:lineRule="auto"/>
        <w:jc w:val="right"/>
        <w:rPr>
          <w:rFonts w:ascii="Times New Roman" w:eastAsia="Times New Roman" w:hAnsi="Times New Roman" w:cs="Times New Roman"/>
          <w:sz w:val="28"/>
          <w:szCs w:val="28"/>
        </w:rPr>
      </w:pPr>
    </w:p>
    <w:p w14:paraId="38036E96" w14:textId="77777777" w:rsidR="006969B0" w:rsidRDefault="006969B0">
      <w:pPr>
        <w:spacing w:after="0" w:line="360" w:lineRule="auto"/>
        <w:jc w:val="right"/>
        <w:rPr>
          <w:rFonts w:ascii="Times New Roman" w:eastAsia="Times New Roman" w:hAnsi="Times New Roman" w:cs="Times New Roman"/>
          <w:sz w:val="28"/>
          <w:szCs w:val="28"/>
        </w:rPr>
      </w:pPr>
    </w:p>
    <w:p w14:paraId="76B6533F" w14:textId="77777777" w:rsidR="006969B0" w:rsidRDefault="006969B0">
      <w:pPr>
        <w:spacing w:after="0" w:line="360" w:lineRule="auto"/>
        <w:jc w:val="right"/>
        <w:rPr>
          <w:rFonts w:ascii="Times New Roman" w:eastAsia="Times New Roman" w:hAnsi="Times New Roman" w:cs="Times New Roman"/>
          <w:sz w:val="28"/>
          <w:szCs w:val="28"/>
        </w:rPr>
      </w:pPr>
    </w:p>
    <w:p w14:paraId="4BA48129" w14:textId="77777777" w:rsidR="006969B0" w:rsidRDefault="006969B0">
      <w:pPr>
        <w:spacing w:after="0" w:line="360" w:lineRule="auto"/>
        <w:jc w:val="right"/>
        <w:rPr>
          <w:rFonts w:ascii="Times New Roman" w:eastAsia="Times New Roman" w:hAnsi="Times New Roman" w:cs="Times New Roman"/>
          <w:sz w:val="28"/>
          <w:szCs w:val="28"/>
        </w:rPr>
      </w:pPr>
    </w:p>
    <w:p w14:paraId="00FBE3AE" w14:textId="77777777" w:rsidR="006969B0" w:rsidRDefault="006969B0">
      <w:pPr>
        <w:spacing w:after="0" w:line="360" w:lineRule="auto"/>
        <w:jc w:val="right"/>
        <w:rPr>
          <w:rFonts w:ascii="Times New Roman" w:eastAsia="Times New Roman" w:hAnsi="Times New Roman" w:cs="Times New Roman"/>
          <w:sz w:val="28"/>
          <w:szCs w:val="28"/>
        </w:rPr>
      </w:pPr>
    </w:p>
    <w:p w14:paraId="5A5A3F42" w14:textId="77777777" w:rsidR="006969B0" w:rsidRDefault="006969B0">
      <w:pPr>
        <w:spacing w:after="0" w:line="360" w:lineRule="auto"/>
        <w:jc w:val="right"/>
        <w:rPr>
          <w:rFonts w:ascii="Times New Roman" w:eastAsia="Times New Roman" w:hAnsi="Times New Roman" w:cs="Times New Roman"/>
          <w:sz w:val="28"/>
          <w:szCs w:val="28"/>
        </w:rPr>
      </w:pPr>
    </w:p>
    <w:p w14:paraId="5339B7E5" w14:textId="77777777" w:rsidR="006969B0" w:rsidRDefault="006969B0">
      <w:pPr>
        <w:spacing w:after="0" w:line="360" w:lineRule="auto"/>
        <w:jc w:val="right"/>
        <w:rPr>
          <w:rFonts w:ascii="Times New Roman" w:eastAsia="Times New Roman" w:hAnsi="Times New Roman" w:cs="Times New Roman"/>
          <w:sz w:val="28"/>
          <w:szCs w:val="28"/>
        </w:rPr>
      </w:pPr>
    </w:p>
    <w:p w14:paraId="6850A73A" w14:textId="77777777" w:rsidR="006969B0" w:rsidRDefault="006969B0">
      <w:pPr>
        <w:spacing w:after="0" w:line="360" w:lineRule="auto"/>
        <w:jc w:val="right"/>
        <w:rPr>
          <w:rFonts w:ascii="Times New Roman" w:eastAsia="Times New Roman" w:hAnsi="Times New Roman" w:cs="Times New Roman"/>
          <w:sz w:val="28"/>
          <w:szCs w:val="28"/>
        </w:rPr>
      </w:pPr>
    </w:p>
    <w:p w14:paraId="792C5081" w14:textId="77777777" w:rsidR="006969B0" w:rsidRDefault="006969B0">
      <w:pPr>
        <w:spacing w:after="0" w:line="360" w:lineRule="auto"/>
        <w:jc w:val="right"/>
        <w:rPr>
          <w:rFonts w:ascii="Times New Roman" w:eastAsia="Times New Roman" w:hAnsi="Times New Roman" w:cs="Times New Roman"/>
          <w:sz w:val="28"/>
          <w:szCs w:val="28"/>
        </w:rPr>
      </w:pPr>
    </w:p>
    <w:p w14:paraId="34196F68" w14:textId="77777777" w:rsidR="006969B0" w:rsidRDefault="006969B0">
      <w:pPr>
        <w:spacing w:after="0" w:line="360" w:lineRule="auto"/>
        <w:jc w:val="right"/>
        <w:rPr>
          <w:rFonts w:ascii="Times New Roman" w:eastAsia="Times New Roman" w:hAnsi="Times New Roman" w:cs="Times New Roman"/>
          <w:sz w:val="28"/>
          <w:szCs w:val="28"/>
        </w:rPr>
      </w:pPr>
    </w:p>
    <w:p w14:paraId="4ED3BD13" w14:textId="77777777" w:rsidR="006969B0" w:rsidRDefault="006969B0">
      <w:pPr>
        <w:spacing w:after="0" w:line="360" w:lineRule="auto"/>
        <w:jc w:val="right"/>
        <w:rPr>
          <w:rFonts w:ascii="Times New Roman" w:eastAsia="Times New Roman" w:hAnsi="Times New Roman" w:cs="Times New Roman"/>
          <w:sz w:val="28"/>
          <w:szCs w:val="28"/>
        </w:rPr>
      </w:pPr>
    </w:p>
    <w:p w14:paraId="2C096901" w14:textId="77777777" w:rsidR="006969B0" w:rsidRDefault="006969B0" w:rsidP="0002199F">
      <w:pPr>
        <w:spacing w:after="0" w:line="360" w:lineRule="auto"/>
        <w:rPr>
          <w:rFonts w:ascii="Times New Roman" w:eastAsia="Times New Roman" w:hAnsi="Times New Roman" w:cs="Times New Roman"/>
          <w:b/>
          <w:sz w:val="32"/>
          <w:szCs w:val="32"/>
        </w:rPr>
      </w:pPr>
    </w:p>
    <w:p w14:paraId="000E22CF" w14:textId="77777777" w:rsidR="002E6C1C" w:rsidRDefault="002E6C1C">
      <w:pPr>
        <w:spacing w:after="0" w:line="360" w:lineRule="auto"/>
        <w:rPr>
          <w:rFonts w:ascii="Times New Roman" w:eastAsia="Times New Roman" w:hAnsi="Times New Roman" w:cs="Times New Roman"/>
          <w:b/>
          <w:sz w:val="34"/>
          <w:szCs w:val="34"/>
        </w:rPr>
      </w:pPr>
    </w:p>
    <w:p w14:paraId="395A11B4" w14:textId="77777777" w:rsidR="0002199F" w:rsidRDefault="0002199F" w:rsidP="00EC4C4F">
      <w:pPr>
        <w:spacing w:after="0" w:line="360" w:lineRule="auto"/>
        <w:jc w:val="center"/>
        <w:rPr>
          <w:rFonts w:ascii="Times New Roman" w:eastAsia="Times New Roman" w:hAnsi="Times New Roman" w:cs="Times New Roman"/>
          <w:b/>
          <w:sz w:val="32"/>
          <w:szCs w:val="32"/>
        </w:rPr>
      </w:pPr>
      <w:r w:rsidRPr="00EC4C4F">
        <w:rPr>
          <w:rFonts w:ascii="Times New Roman" w:eastAsia="Times New Roman" w:hAnsi="Times New Roman" w:cs="Times New Roman"/>
          <w:b/>
          <w:sz w:val="32"/>
          <w:szCs w:val="32"/>
        </w:rPr>
        <w:t>Table of content</w:t>
      </w:r>
      <w:r w:rsidR="00EC4C4F" w:rsidRPr="00EC4C4F">
        <w:rPr>
          <w:rFonts w:ascii="Times New Roman" w:eastAsia="Times New Roman" w:hAnsi="Times New Roman" w:cs="Times New Roman"/>
          <w:b/>
          <w:sz w:val="32"/>
          <w:szCs w:val="32"/>
        </w:rPr>
        <w:t>s</w:t>
      </w:r>
    </w:p>
    <w:p w14:paraId="4F65EA34" w14:textId="77777777" w:rsidR="00EC4C4F" w:rsidRPr="00EC4C4F" w:rsidRDefault="00EC4C4F" w:rsidP="00EC4C4F">
      <w:pPr>
        <w:spacing w:after="0" w:line="360" w:lineRule="auto"/>
        <w:jc w:val="center"/>
        <w:rPr>
          <w:rFonts w:ascii="Times New Roman" w:eastAsia="Times New Roman" w:hAnsi="Times New Roman" w:cs="Times New Roman"/>
          <w:b/>
          <w:sz w:val="32"/>
          <w:szCs w:val="32"/>
        </w:rPr>
      </w:pPr>
    </w:p>
    <w:tbl>
      <w:tblPr>
        <w:tblStyle w:val="TableGrid"/>
        <w:tblW w:w="0" w:type="auto"/>
        <w:tblInd w:w="108" w:type="dxa"/>
        <w:tblLook w:val="04A0" w:firstRow="1" w:lastRow="0" w:firstColumn="1" w:lastColumn="0" w:noHBand="0" w:noVBand="1"/>
      </w:tblPr>
      <w:tblGrid>
        <w:gridCol w:w="1305"/>
        <w:gridCol w:w="5245"/>
        <w:gridCol w:w="2358"/>
      </w:tblGrid>
      <w:tr w:rsidR="0002199F" w14:paraId="651BEA48" w14:textId="77777777" w:rsidTr="00746490">
        <w:trPr>
          <w:trHeight w:val="566"/>
        </w:trPr>
        <w:tc>
          <w:tcPr>
            <w:tcW w:w="1305" w:type="dxa"/>
          </w:tcPr>
          <w:p w14:paraId="13D69CC4" w14:textId="77777777" w:rsidR="0002199F" w:rsidRPr="00EC4C4F" w:rsidRDefault="00647C7D"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S.NO</w:t>
            </w:r>
          </w:p>
        </w:tc>
        <w:tc>
          <w:tcPr>
            <w:tcW w:w="5245" w:type="dxa"/>
          </w:tcPr>
          <w:p w14:paraId="2B48D6CF" w14:textId="77777777" w:rsidR="0002199F" w:rsidRPr="00EC4C4F" w:rsidRDefault="00647C7D"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TOPICS</w:t>
            </w:r>
          </w:p>
        </w:tc>
        <w:tc>
          <w:tcPr>
            <w:tcW w:w="2358" w:type="dxa"/>
          </w:tcPr>
          <w:p w14:paraId="2465813E" w14:textId="77777777" w:rsidR="0002199F" w:rsidRPr="00EC4C4F" w:rsidRDefault="00647C7D"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page no</w:t>
            </w:r>
          </w:p>
        </w:tc>
      </w:tr>
      <w:tr w:rsidR="0002199F" w14:paraId="095D98D9" w14:textId="77777777" w:rsidTr="00746490">
        <w:trPr>
          <w:trHeight w:val="409"/>
        </w:trPr>
        <w:tc>
          <w:tcPr>
            <w:tcW w:w="1305" w:type="dxa"/>
          </w:tcPr>
          <w:p w14:paraId="7AF7C649"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1</w:t>
            </w:r>
          </w:p>
        </w:tc>
        <w:tc>
          <w:tcPr>
            <w:tcW w:w="5245" w:type="dxa"/>
          </w:tcPr>
          <w:p w14:paraId="0E7EE193" w14:textId="77777777" w:rsidR="0002199F" w:rsidRPr="0002199F" w:rsidRDefault="00647C7D" w:rsidP="00EC4C4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2358" w:type="dxa"/>
          </w:tcPr>
          <w:p w14:paraId="34A06C0A"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5</w:t>
            </w:r>
          </w:p>
        </w:tc>
      </w:tr>
      <w:tr w:rsidR="0002199F" w14:paraId="5AC4E116" w14:textId="77777777" w:rsidTr="00746490">
        <w:tc>
          <w:tcPr>
            <w:tcW w:w="1305" w:type="dxa"/>
          </w:tcPr>
          <w:p w14:paraId="66BD6ECF"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w:t>
            </w:r>
          </w:p>
        </w:tc>
        <w:tc>
          <w:tcPr>
            <w:tcW w:w="5245" w:type="dxa"/>
          </w:tcPr>
          <w:p w14:paraId="0C50DAF6" w14:textId="77777777" w:rsidR="0002199F" w:rsidRPr="0002199F"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358" w:type="dxa"/>
          </w:tcPr>
          <w:p w14:paraId="14ECC817"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5</w:t>
            </w:r>
          </w:p>
        </w:tc>
      </w:tr>
      <w:tr w:rsidR="0002199F" w14:paraId="2E69426D" w14:textId="77777777" w:rsidTr="00746490">
        <w:tc>
          <w:tcPr>
            <w:tcW w:w="1305" w:type="dxa"/>
          </w:tcPr>
          <w:p w14:paraId="4DFBF4D0"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3</w:t>
            </w:r>
          </w:p>
        </w:tc>
        <w:tc>
          <w:tcPr>
            <w:tcW w:w="5245" w:type="dxa"/>
          </w:tcPr>
          <w:p w14:paraId="55EBB803" w14:textId="77777777" w:rsidR="0002199F" w:rsidRPr="0002199F" w:rsidRDefault="00647C7D"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EC4C4F">
              <w:rPr>
                <w:rFonts w:ascii="Times New Roman" w:eastAsia="Times New Roman" w:hAnsi="Times New Roman" w:cs="Times New Roman"/>
                <w:b/>
                <w:sz w:val="24"/>
                <w:szCs w:val="24"/>
              </w:rPr>
              <w:t>Description</w:t>
            </w:r>
          </w:p>
        </w:tc>
        <w:tc>
          <w:tcPr>
            <w:tcW w:w="2358" w:type="dxa"/>
          </w:tcPr>
          <w:p w14:paraId="4EFF2CDF"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5</w:t>
            </w:r>
          </w:p>
        </w:tc>
      </w:tr>
      <w:tr w:rsidR="00647C7D" w14:paraId="60CBA16C" w14:textId="77777777" w:rsidTr="00746490">
        <w:tc>
          <w:tcPr>
            <w:tcW w:w="1305" w:type="dxa"/>
          </w:tcPr>
          <w:p w14:paraId="17261A27"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4</w:t>
            </w:r>
          </w:p>
        </w:tc>
        <w:tc>
          <w:tcPr>
            <w:tcW w:w="5245" w:type="dxa"/>
          </w:tcPr>
          <w:p w14:paraId="2BC619BE" w14:textId="77777777" w:rsidR="00647C7D" w:rsidRDefault="00647C7D"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r w:rsidR="00EC4C4F">
              <w:rPr>
                <w:rFonts w:ascii="Times New Roman" w:eastAsia="Times New Roman" w:hAnsi="Times New Roman" w:cs="Times New Roman"/>
                <w:b/>
                <w:sz w:val="24"/>
                <w:szCs w:val="24"/>
              </w:rPr>
              <w:t>Description</w:t>
            </w:r>
          </w:p>
        </w:tc>
        <w:tc>
          <w:tcPr>
            <w:tcW w:w="2358" w:type="dxa"/>
          </w:tcPr>
          <w:p w14:paraId="69D6641D"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6</w:t>
            </w:r>
          </w:p>
        </w:tc>
      </w:tr>
      <w:tr w:rsidR="0002199F" w14:paraId="5E631705" w14:textId="77777777" w:rsidTr="00746490">
        <w:tc>
          <w:tcPr>
            <w:tcW w:w="1305" w:type="dxa"/>
          </w:tcPr>
          <w:p w14:paraId="7EFC93DB"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5</w:t>
            </w:r>
          </w:p>
        </w:tc>
        <w:tc>
          <w:tcPr>
            <w:tcW w:w="5245" w:type="dxa"/>
          </w:tcPr>
          <w:p w14:paraId="3AC140C7" w14:textId="77777777" w:rsidR="0002199F" w:rsidRPr="00647C7D" w:rsidRDefault="00647C7D"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Tool </w:t>
            </w:r>
            <w:r w:rsidR="00EC4C4F">
              <w:rPr>
                <w:rFonts w:ascii="Times New Roman" w:eastAsia="Times New Roman" w:hAnsi="Times New Roman" w:cs="Times New Roman"/>
                <w:b/>
                <w:sz w:val="24"/>
                <w:szCs w:val="24"/>
              </w:rPr>
              <w:t>Description</w:t>
            </w:r>
          </w:p>
        </w:tc>
        <w:tc>
          <w:tcPr>
            <w:tcW w:w="2358" w:type="dxa"/>
          </w:tcPr>
          <w:p w14:paraId="22DEF4D3"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6</w:t>
            </w:r>
          </w:p>
        </w:tc>
      </w:tr>
      <w:tr w:rsidR="00647C7D" w14:paraId="4A97D9A1" w14:textId="77777777" w:rsidTr="00746490">
        <w:tc>
          <w:tcPr>
            <w:tcW w:w="1305" w:type="dxa"/>
          </w:tcPr>
          <w:p w14:paraId="1A7708E4"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6</w:t>
            </w:r>
          </w:p>
        </w:tc>
        <w:tc>
          <w:tcPr>
            <w:tcW w:w="5245" w:type="dxa"/>
          </w:tcPr>
          <w:p w14:paraId="639CBFC9" w14:textId="77777777" w:rsidR="00647C7D" w:rsidRPr="00647C7D"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Operations</w:t>
            </w:r>
          </w:p>
        </w:tc>
        <w:tc>
          <w:tcPr>
            <w:tcW w:w="2358" w:type="dxa"/>
          </w:tcPr>
          <w:p w14:paraId="0F765B43"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7</w:t>
            </w:r>
          </w:p>
        </w:tc>
      </w:tr>
      <w:tr w:rsidR="00647C7D" w14:paraId="09AABF7F" w14:textId="77777777" w:rsidTr="00746490">
        <w:tc>
          <w:tcPr>
            <w:tcW w:w="1305" w:type="dxa"/>
          </w:tcPr>
          <w:p w14:paraId="3E84C97C"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7</w:t>
            </w:r>
          </w:p>
        </w:tc>
        <w:tc>
          <w:tcPr>
            <w:tcW w:w="5245" w:type="dxa"/>
          </w:tcPr>
          <w:p w14:paraId="07326547" w14:textId="77777777" w:rsidR="00647C7D"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w:t>
            </w:r>
            <w:r w:rsidR="00647C7D">
              <w:rPr>
                <w:rFonts w:ascii="Times New Roman" w:eastAsia="Times New Roman" w:hAnsi="Times New Roman" w:cs="Times New Roman"/>
                <w:b/>
                <w:sz w:val="24"/>
                <w:szCs w:val="24"/>
              </w:rPr>
              <w:t xml:space="preserve">odule </w:t>
            </w:r>
            <w:r>
              <w:rPr>
                <w:rFonts w:ascii="Times New Roman" w:eastAsia="Times New Roman" w:hAnsi="Times New Roman" w:cs="Times New Roman"/>
                <w:b/>
                <w:sz w:val="24"/>
                <w:szCs w:val="24"/>
              </w:rPr>
              <w:t>Description</w:t>
            </w:r>
          </w:p>
          <w:p w14:paraId="3364165B" w14:textId="77777777" w:rsidR="00647C7D" w:rsidRPr="00647C7D"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Cs/>
                <w:sz w:val="24"/>
                <w:szCs w:val="24"/>
              </w:rPr>
              <w:t>7</w:t>
            </w:r>
            <w:r w:rsidRPr="00647C7D">
              <w:rPr>
                <w:rFonts w:ascii="Times New Roman" w:eastAsia="Times New Roman" w:hAnsi="Times New Roman" w:cs="Times New Roman"/>
                <w:bCs/>
                <w:sz w:val="24"/>
                <w:szCs w:val="24"/>
              </w:rPr>
              <w:t>.1 User Interaction Module</w:t>
            </w:r>
          </w:p>
        </w:tc>
        <w:tc>
          <w:tcPr>
            <w:tcW w:w="2358" w:type="dxa"/>
          </w:tcPr>
          <w:p w14:paraId="21BA786D" w14:textId="77777777" w:rsidR="00647C7D"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8</w:t>
            </w:r>
          </w:p>
        </w:tc>
      </w:tr>
      <w:tr w:rsidR="0002199F" w14:paraId="2268E3E5" w14:textId="77777777" w:rsidTr="00746490">
        <w:tc>
          <w:tcPr>
            <w:tcW w:w="1305" w:type="dxa"/>
          </w:tcPr>
          <w:p w14:paraId="76813311"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8</w:t>
            </w:r>
          </w:p>
        </w:tc>
        <w:tc>
          <w:tcPr>
            <w:tcW w:w="5245" w:type="dxa"/>
          </w:tcPr>
          <w:p w14:paraId="5590FB66" w14:textId="77777777" w:rsidR="0002199F" w:rsidRPr="00647C7D" w:rsidRDefault="00647C7D"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2358" w:type="dxa"/>
          </w:tcPr>
          <w:p w14:paraId="36096B5F"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9</w:t>
            </w:r>
          </w:p>
        </w:tc>
      </w:tr>
      <w:tr w:rsidR="0002199F" w14:paraId="3297CE33" w14:textId="77777777" w:rsidTr="00746490">
        <w:tc>
          <w:tcPr>
            <w:tcW w:w="1305" w:type="dxa"/>
          </w:tcPr>
          <w:p w14:paraId="2CFB8D80"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9</w:t>
            </w:r>
          </w:p>
        </w:tc>
        <w:tc>
          <w:tcPr>
            <w:tcW w:w="5245" w:type="dxa"/>
          </w:tcPr>
          <w:p w14:paraId="49704203" w14:textId="77777777" w:rsidR="0002199F" w:rsidRPr="00647C7D" w:rsidRDefault="00647C7D"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c>
          <w:tcPr>
            <w:tcW w:w="2358" w:type="dxa"/>
          </w:tcPr>
          <w:p w14:paraId="72A1571C"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20</w:t>
            </w:r>
          </w:p>
        </w:tc>
      </w:tr>
      <w:tr w:rsidR="0002199F" w14:paraId="2D667B9D" w14:textId="77777777" w:rsidTr="00746490">
        <w:tc>
          <w:tcPr>
            <w:tcW w:w="1305" w:type="dxa"/>
          </w:tcPr>
          <w:p w14:paraId="04CE4C47"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10</w:t>
            </w:r>
          </w:p>
        </w:tc>
        <w:tc>
          <w:tcPr>
            <w:tcW w:w="5245" w:type="dxa"/>
          </w:tcPr>
          <w:p w14:paraId="7950F9C9" w14:textId="77777777" w:rsidR="0002199F" w:rsidRPr="00647C7D"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2358" w:type="dxa"/>
          </w:tcPr>
          <w:p w14:paraId="328B847D"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20</w:t>
            </w:r>
          </w:p>
        </w:tc>
      </w:tr>
      <w:tr w:rsidR="0002199F" w14:paraId="03E9FEF2" w14:textId="77777777" w:rsidTr="00746490">
        <w:tc>
          <w:tcPr>
            <w:tcW w:w="1305" w:type="dxa"/>
          </w:tcPr>
          <w:p w14:paraId="4FA10575" w14:textId="77777777" w:rsidR="0002199F" w:rsidRDefault="0002199F" w:rsidP="00EC4C4F">
            <w:pPr>
              <w:spacing w:line="360" w:lineRule="auto"/>
              <w:rPr>
                <w:rFonts w:ascii="Times New Roman" w:eastAsia="Times New Roman" w:hAnsi="Times New Roman" w:cs="Times New Roman"/>
                <w:b/>
                <w:sz w:val="34"/>
                <w:szCs w:val="34"/>
              </w:rPr>
            </w:pPr>
          </w:p>
        </w:tc>
        <w:tc>
          <w:tcPr>
            <w:tcW w:w="5245" w:type="dxa"/>
          </w:tcPr>
          <w:p w14:paraId="6F5B4805" w14:textId="77777777" w:rsidR="0002199F" w:rsidRPr="00647C7D"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Enhancements</w:t>
            </w:r>
          </w:p>
        </w:tc>
        <w:tc>
          <w:tcPr>
            <w:tcW w:w="2358" w:type="dxa"/>
          </w:tcPr>
          <w:p w14:paraId="1BE6E4F3" w14:textId="77777777" w:rsidR="0002199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21</w:t>
            </w:r>
          </w:p>
        </w:tc>
      </w:tr>
      <w:tr w:rsidR="00EC4C4F" w14:paraId="31CB6535" w14:textId="77777777" w:rsidTr="00746490">
        <w:tc>
          <w:tcPr>
            <w:tcW w:w="1305" w:type="dxa"/>
          </w:tcPr>
          <w:p w14:paraId="42E63406" w14:textId="77777777" w:rsidR="00EC4C4F" w:rsidRDefault="00EC4C4F" w:rsidP="00EC4C4F">
            <w:pPr>
              <w:spacing w:line="360" w:lineRule="auto"/>
              <w:rPr>
                <w:rFonts w:ascii="Times New Roman" w:eastAsia="Times New Roman" w:hAnsi="Times New Roman" w:cs="Times New Roman"/>
                <w:b/>
                <w:sz w:val="34"/>
                <w:szCs w:val="34"/>
              </w:rPr>
            </w:pPr>
          </w:p>
        </w:tc>
        <w:tc>
          <w:tcPr>
            <w:tcW w:w="5245" w:type="dxa"/>
          </w:tcPr>
          <w:p w14:paraId="1466A72B" w14:textId="77777777" w:rsidR="00EC4C4F"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w:t>
            </w:r>
          </w:p>
        </w:tc>
        <w:tc>
          <w:tcPr>
            <w:tcW w:w="2358" w:type="dxa"/>
          </w:tcPr>
          <w:p w14:paraId="4127E00F" w14:textId="77777777" w:rsidR="00EC4C4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21</w:t>
            </w:r>
          </w:p>
        </w:tc>
      </w:tr>
      <w:tr w:rsidR="00EC4C4F" w14:paraId="731DA338" w14:textId="77777777" w:rsidTr="00746490">
        <w:tc>
          <w:tcPr>
            <w:tcW w:w="1305" w:type="dxa"/>
          </w:tcPr>
          <w:p w14:paraId="62F68036" w14:textId="77777777" w:rsidR="00EC4C4F" w:rsidRDefault="00EC4C4F" w:rsidP="00EC4C4F">
            <w:pPr>
              <w:spacing w:line="360" w:lineRule="auto"/>
              <w:rPr>
                <w:rFonts w:ascii="Times New Roman" w:eastAsia="Times New Roman" w:hAnsi="Times New Roman" w:cs="Times New Roman"/>
                <w:b/>
                <w:sz w:val="34"/>
                <w:szCs w:val="34"/>
              </w:rPr>
            </w:pPr>
          </w:p>
        </w:tc>
        <w:tc>
          <w:tcPr>
            <w:tcW w:w="5245" w:type="dxa"/>
          </w:tcPr>
          <w:p w14:paraId="25A18F48" w14:textId="77777777" w:rsidR="00EC4C4F" w:rsidRDefault="00EC4C4F" w:rsidP="00EC4C4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2358" w:type="dxa"/>
          </w:tcPr>
          <w:p w14:paraId="420273B4" w14:textId="77777777" w:rsidR="00EC4C4F" w:rsidRPr="00EC4C4F" w:rsidRDefault="00EC4C4F" w:rsidP="00EC4C4F">
            <w:pPr>
              <w:spacing w:line="360" w:lineRule="auto"/>
              <w:jc w:val="center"/>
              <w:rPr>
                <w:rFonts w:ascii="Times New Roman" w:eastAsia="Times New Roman" w:hAnsi="Times New Roman" w:cs="Times New Roman"/>
                <w:b/>
                <w:sz w:val="24"/>
                <w:szCs w:val="24"/>
              </w:rPr>
            </w:pPr>
            <w:r w:rsidRPr="00EC4C4F">
              <w:rPr>
                <w:rFonts w:ascii="Times New Roman" w:eastAsia="Times New Roman" w:hAnsi="Times New Roman" w:cs="Times New Roman"/>
                <w:b/>
                <w:sz w:val="24"/>
                <w:szCs w:val="24"/>
              </w:rPr>
              <w:t>24</w:t>
            </w:r>
          </w:p>
        </w:tc>
      </w:tr>
    </w:tbl>
    <w:p w14:paraId="530B8B96" w14:textId="77777777" w:rsidR="002E6C1C" w:rsidRDefault="002E6C1C">
      <w:pPr>
        <w:spacing w:after="0" w:line="360" w:lineRule="auto"/>
        <w:rPr>
          <w:rFonts w:ascii="Times New Roman" w:eastAsia="Times New Roman" w:hAnsi="Times New Roman" w:cs="Times New Roman"/>
          <w:b/>
          <w:sz w:val="34"/>
          <w:szCs w:val="34"/>
        </w:rPr>
      </w:pPr>
    </w:p>
    <w:p w14:paraId="7CF6D739" w14:textId="77777777" w:rsidR="00177627" w:rsidRDefault="00177627">
      <w:pPr>
        <w:spacing w:after="0" w:line="360" w:lineRule="auto"/>
        <w:rPr>
          <w:rFonts w:ascii="Times New Roman" w:eastAsia="Times New Roman" w:hAnsi="Times New Roman" w:cs="Times New Roman"/>
          <w:b/>
          <w:sz w:val="34"/>
          <w:szCs w:val="34"/>
        </w:rPr>
      </w:pPr>
    </w:p>
    <w:p w14:paraId="24ABAED4" w14:textId="77777777" w:rsidR="00177627" w:rsidRDefault="00177627">
      <w:pPr>
        <w:spacing w:after="0" w:line="360" w:lineRule="auto"/>
        <w:rPr>
          <w:rFonts w:ascii="Times New Roman" w:eastAsia="Times New Roman" w:hAnsi="Times New Roman" w:cs="Times New Roman"/>
          <w:b/>
          <w:sz w:val="34"/>
          <w:szCs w:val="34"/>
        </w:rPr>
      </w:pPr>
    </w:p>
    <w:p w14:paraId="695EBE13"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72AECE8B"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37369D10"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45343E50"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00475231"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4B28CE15"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7776E2E1" w14:textId="77777777" w:rsidR="00746490" w:rsidRDefault="00746490" w:rsidP="00874E82">
      <w:pPr>
        <w:spacing w:after="0" w:line="360" w:lineRule="auto"/>
        <w:jc w:val="both"/>
        <w:rPr>
          <w:rFonts w:ascii="Times New Roman" w:eastAsia="Times New Roman" w:hAnsi="Times New Roman" w:cs="Times New Roman"/>
          <w:b/>
          <w:sz w:val="28"/>
          <w:szCs w:val="28"/>
        </w:rPr>
      </w:pPr>
    </w:p>
    <w:p w14:paraId="26EAC581" w14:textId="77777777" w:rsidR="006969B0" w:rsidRPr="00AA7931" w:rsidRDefault="00C30414" w:rsidP="00874E82">
      <w:pPr>
        <w:spacing w:after="0" w:line="360" w:lineRule="auto"/>
        <w:jc w:val="both"/>
        <w:rPr>
          <w:rFonts w:ascii="Times New Roman" w:eastAsia="Times New Roman" w:hAnsi="Times New Roman" w:cs="Times New Roman"/>
          <w:b/>
          <w:sz w:val="28"/>
          <w:szCs w:val="28"/>
        </w:rPr>
      </w:pPr>
      <w:r w:rsidRPr="00AA7931">
        <w:rPr>
          <w:rFonts w:ascii="Times New Roman" w:eastAsia="Times New Roman" w:hAnsi="Times New Roman" w:cs="Times New Roman"/>
          <w:b/>
          <w:sz w:val="28"/>
          <w:szCs w:val="28"/>
        </w:rPr>
        <w:lastRenderedPageBreak/>
        <w:t xml:space="preserve">     </w:t>
      </w:r>
      <w:r w:rsidR="00B10B7D" w:rsidRPr="00AA7931">
        <w:rPr>
          <w:rFonts w:ascii="Times New Roman" w:eastAsia="Times New Roman" w:hAnsi="Times New Roman" w:cs="Times New Roman"/>
          <w:b/>
          <w:sz w:val="28"/>
          <w:szCs w:val="28"/>
        </w:rPr>
        <w:t>1. ABSTRACT:</w:t>
      </w:r>
    </w:p>
    <w:p w14:paraId="17A7B1C5" w14:textId="77777777" w:rsidR="00C30414" w:rsidRPr="00AA7931" w:rsidRDefault="00C30414" w:rsidP="002B5748">
      <w:pPr>
        <w:spacing w:after="0" w:line="360" w:lineRule="auto"/>
        <w:jc w:val="both"/>
        <w:rPr>
          <w:rFonts w:ascii="Times New Roman" w:eastAsia="Times New Roman" w:hAnsi="Times New Roman" w:cs="Times New Roman"/>
          <w:sz w:val="24"/>
          <w:szCs w:val="24"/>
        </w:rPr>
      </w:pPr>
      <w:r w:rsidRPr="00AA7931">
        <w:rPr>
          <w:rFonts w:ascii="Times New Roman" w:eastAsia="Times New Roman" w:hAnsi="Times New Roman" w:cs="Times New Roman"/>
          <w:sz w:val="24"/>
          <w:szCs w:val="24"/>
        </w:rPr>
        <w:t>The proposed project aims to develop a comprehensive blood bank management website to streamline blood donation, storage, and distribution processes. Leveraging modern web technologies, the system offers a user-friendly interface for donors, blood bank staff, and healthcare providers. Key features include donor registration, real-time inventory tracking, automated notifications, and blood compatibility testing. The robust database ensures data accuracy and accessibility, enhancing efficiency through automated reminders and alerts. The system also prioritizes blood quality and safety with stringent checks and real-time tracking. Comprehensive reporting and analytics provide insights into donor demographics and blood usage patterns, aiding in operational optimization. Overall, the website aims to improve the efficiency of blood banks, enhance donor engagement, and save lives.</w:t>
      </w:r>
    </w:p>
    <w:p w14:paraId="175B861F" w14:textId="77777777" w:rsidR="00C30414" w:rsidRPr="00AA7931" w:rsidRDefault="00C30414" w:rsidP="002B5748">
      <w:pPr>
        <w:spacing w:after="0" w:line="360" w:lineRule="auto"/>
        <w:jc w:val="both"/>
        <w:rPr>
          <w:rFonts w:ascii="Times New Roman" w:eastAsia="Times New Roman" w:hAnsi="Times New Roman" w:cs="Times New Roman"/>
          <w:sz w:val="24"/>
          <w:szCs w:val="24"/>
        </w:rPr>
      </w:pPr>
    </w:p>
    <w:p w14:paraId="2D35058A" w14:textId="77777777" w:rsidR="006969B0" w:rsidRPr="00C30414" w:rsidRDefault="00C30414" w:rsidP="002B5748">
      <w:pPr>
        <w:spacing w:after="0" w:line="360" w:lineRule="auto"/>
        <w:jc w:val="both"/>
        <w:rPr>
          <w:rFonts w:ascii="Times New Roman" w:eastAsia="Times New Roman" w:hAnsi="Times New Roman" w:cs="Times New Roman"/>
          <w:b/>
          <w:bCs/>
          <w:sz w:val="28"/>
          <w:szCs w:val="28"/>
        </w:rPr>
      </w:pPr>
      <w:r w:rsidRPr="00C30414">
        <w:rPr>
          <w:rFonts w:ascii="Times New Roman" w:eastAsia="Times New Roman" w:hAnsi="Times New Roman" w:cs="Times New Roman"/>
          <w:sz w:val="28"/>
          <w:szCs w:val="28"/>
        </w:rPr>
        <w:t xml:space="preserve">      </w:t>
      </w:r>
      <w:r w:rsidR="00B10B7D" w:rsidRPr="00C30414">
        <w:rPr>
          <w:rFonts w:ascii="Times New Roman" w:eastAsia="Times New Roman" w:hAnsi="Times New Roman" w:cs="Times New Roman"/>
          <w:b/>
          <w:bCs/>
          <w:sz w:val="28"/>
          <w:szCs w:val="28"/>
        </w:rPr>
        <w:t>2.</w:t>
      </w:r>
      <w:r w:rsidRPr="00C30414">
        <w:rPr>
          <w:rFonts w:ascii="Times New Roman" w:eastAsia="Times New Roman" w:hAnsi="Times New Roman" w:cs="Times New Roman"/>
          <w:b/>
          <w:bCs/>
          <w:sz w:val="28"/>
          <w:szCs w:val="28"/>
        </w:rPr>
        <w:t>INTRODUCTION:</w:t>
      </w:r>
    </w:p>
    <w:p w14:paraId="66225466" w14:textId="77777777" w:rsidR="00C30414" w:rsidRDefault="00C30414" w:rsidP="002B5748">
      <w:pPr>
        <w:spacing w:after="0" w:line="360" w:lineRule="auto"/>
        <w:jc w:val="both"/>
        <w:rPr>
          <w:rFonts w:ascii="Times New Roman" w:hAnsi="Times New Roman" w:cs="Times New Roman"/>
          <w:sz w:val="24"/>
          <w:szCs w:val="24"/>
        </w:rPr>
      </w:pPr>
      <w:r w:rsidRPr="00C30414">
        <w:rPr>
          <w:rFonts w:ascii="Times New Roman" w:hAnsi="Times New Roman" w:cs="Times New Roman"/>
          <w:sz w:val="24"/>
          <w:szCs w:val="24"/>
        </w:rPr>
        <w:t>The Blood Bank Management System is a modern web application designed to streamline blood bank operations, providing a seamless experience for donors, recipients, and staff. This system enhances efficiency, accuracy, and accessibility by offering features like donor registration, inventory tracking, and automated notifications. It also includes a secure database, real-time inventory management, and resources for donor education. By leveraging advanced technology, the system optimizes operations, fosters a community of committed donors, and ensures timely availability of critical blood resources. This initiative represents a significant advancement in healthcare, aiming to save lives and improve the overall experience of blood donation and transfusion services.</w:t>
      </w:r>
    </w:p>
    <w:p w14:paraId="4E0CC204" w14:textId="77777777" w:rsidR="00C30414" w:rsidRDefault="00C30414" w:rsidP="002B5748">
      <w:pPr>
        <w:spacing w:after="0" w:line="360" w:lineRule="auto"/>
        <w:jc w:val="both"/>
        <w:rPr>
          <w:rFonts w:ascii="Times New Roman" w:hAnsi="Times New Roman" w:cs="Times New Roman"/>
          <w:sz w:val="24"/>
          <w:szCs w:val="24"/>
        </w:rPr>
      </w:pPr>
    </w:p>
    <w:p w14:paraId="5A7C020C" w14:textId="77777777" w:rsidR="006969B0" w:rsidRPr="00C30414" w:rsidRDefault="00C30414" w:rsidP="002B5748">
      <w:pPr>
        <w:spacing w:after="0" w:line="360" w:lineRule="auto"/>
        <w:jc w:val="both"/>
        <w:rPr>
          <w:rFonts w:ascii="Times New Roman" w:eastAsia="Times New Roman" w:hAnsi="Times New Roman" w:cs="Times New Roman"/>
          <w:sz w:val="28"/>
          <w:szCs w:val="28"/>
        </w:rPr>
      </w:pPr>
      <w:r w:rsidRPr="00C30414">
        <w:rPr>
          <w:rFonts w:ascii="Times New Roman" w:hAnsi="Times New Roman" w:cs="Times New Roman"/>
          <w:sz w:val="28"/>
          <w:szCs w:val="28"/>
        </w:rPr>
        <w:t xml:space="preserve">      </w:t>
      </w:r>
      <w:r w:rsidRPr="00C30414">
        <w:rPr>
          <w:rFonts w:ascii="Times New Roman" w:eastAsia="Times New Roman" w:hAnsi="Times New Roman" w:cs="Times New Roman"/>
          <w:b/>
          <w:bCs/>
          <w:sz w:val="28"/>
          <w:szCs w:val="28"/>
        </w:rPr>
        <w:t>3.PROJECT DESCRIPTION:</w:t>
      </w:r>
    </w:p>
    <w:p w14:paraId="62676418" w14:textId="1937F2A1" w:rsidR="006969B0" w:rsidRPr="002E6C1C" w:rsidRDefault="00B10B7D" w:rsidP="00AA7931">
      <w:pPr>
        <w:spacing w:after="0" w:line="360" w:lineRule="auto"/>
        <w:rPr>
          <w:rFonts w:ascii="Times New Roman" w:eastAsia="Times New Roman" w:hAnsi="Times New Roman" w:cs="Times New Roman"/>
          <w:sz w:val="24"/>
          <w:szCs w:val="24"/>
        </w:rPr>
      </w:pPr>
      <w:r w:rsidRPr="002E6C1C">
        <w:rPr>
          <w:rFonts w:ascii="Times New Roman" w:eastAsia="Times New Roman" w:hAnsi="Times New Roman" w:cs="Times New Roman"/>
          <w:sz w:val="24"/>
          <w:szCs w:val="24"/>
        </w:rPr>
        <w:t>Creating a website for a Blood Bank Management System requires several key features and components to ensure it operates efficiently and effectively.</w:t>
      </w:r>
    </w:p>
    <w:p w14:paraId="3377CF7A" w14:textId="77777777" w:rsidR="00C30414" w:rsidRPr="00A530BB" w:rsidRDefault="00C30414" w:rsidP="00AA7931">
      <w:pPr>
        <w:pStyle w:val="Heading4"/>
        <w:spacing w:line="240" w:lineRule="auto"/>
        <w:rPr>
          <w:rFonts w:ascii="Times New Roman" w:hAnsi="Times New Roman" w:cs="Times New Roman"/>
        </w:rPr>
      </w:pPr>
      <w:r w:rsidRPr="00A530BB">
        <w:rPr>
          <w:rFonts w:ascii="Times New Roman" w:hAnsi="Times New Roman" w:cs="Times New Roman"/>
        </w:rPr>
        <w:t>Proposed Method</w:t>
      </w:r>
    </w:p>
    <w:p w14:paraId="165F3E3C" w14:textId="77777777" w:rsidR="00C30414" w:rsidRDefault="00C30414" w:rsidP="00AA7931">
      <w:pPr>
        <w:numPr>
          <w:ilvl w:val="0"/>
          <w:numId w:val="38"/>
        </w:numPr>
        <w:spacing w:before="7" w:after="100" w:afterAutospacing="1" w:line="240" w:lineRule="auto"/>
        <w:ind w:left="714" w:hanging="357"/>
        <w:rPr>
          <w:rFonts w:ascii="Times New Roman" w:hAnsi="Times New Roman" w:cs="Times New Roman"/>
          <w:sz w:val="24"/>
          <w:szCs w:val="24"/>
        </w:rPr>
      </w:pPr>
      <w:r w:rsidRPr="00A530BB">
        <w:rPr>
          <w:rStyle w:val="Strong"/>
          <w:rFonts w:ascii="Times New Roman" w:hAnsi="Times New Roman" w:cs="Times New Roman"/>
          <w:sz w:val="24"/>
          <w:szCs w:val="24"/>
        </w:rPr>
        <w:t>Frontend Development</w:t>
      </w:r>
      <w:r w:rsidRPr="00A530BB">
        <w:rPr>
          <w:rFonts w:ascii="Times New Roman" w:hAnsi="Times New Roman" w:cs="Times New Roman"/>
          <w:sz w:val="24"/>
          <w:szCs w:val="24"/>
        </w:rPr>
        <w:t>: Utilizing Visual Studio for designing responsive and intuitive user interfaces.</w:t>
      </w:r>
    </w:p>
    <w:p w14:paraId="5EE33F23" w14:textId="77777777" w:rsidR="00C30414" w:rsidRPr="00A530BB" w:rsidRDefault="00C30414" w:rsidP="00C30414">
      <w:pPr>
        <w:spacing w:before="7" w:after="100" w:afterAutospacing="1" w:line="240" w:lineRule="auto"/>
        <w:ind w:left="714"/>
        <w:jc w:val="both"/>
        <w:rPr>
          <w:rFonts w:ascii="Times New Roman" w:hAnsi="Times New Roman" w:cs="Times New Roman"/>
          <w:sz w:val="24"/>
          <w:szCs w:val="24"/>
        </w:rPr>
      </w:pPr>
    </w:p>
    <w:p w14:paraId="4EFA1C86" w14:textId="77777777" w:rsidR="00C30414" w:rsidRPr="00A530BB" w:rsidRDefault="00C30414" w:rsidP="00C30414">
      <w:pPr>
        <w:numPr>
          <w:ilvl w:val="0"/>
          <w:numId w:val="38"/>
        </w:numPr>
        <w:spacing w:before="7" w:after="100" w:afterAutospacing="1" w:line="240" w:lineRule="auto"/>
        <w:ind w:left="714" w:hanging="357"/>
        <w:jc w:val="both"/>
        <w:rPr>
          <w:rFonts w:ascii="Times New Roman" w:hAnsi="Times New Roman" w:cs="Times New Roman"/>
          <w:sz w:val="24"/>
          <w:szCs w:val="24"/>
        </w:rPr>
      </w:pPr>
      <w:r w:rsidRPr="00A530BB">
        <w:rPr>
          <w:rStyle w:val="Strong"/>
          <w:rFonts w:ascii="Times New Roman" w:hAnsi="Times New Roman" w:cs="Times New Roman"/>
          <w:sz w:val="24"/>
          <w:szCs w:val="24"/>
        </w:rPr>
        <w:t>Backend Development</w:t>
      </w:r>
      <w:r w:rsidRPr="00A530BB">
        <w:rPr>
          <w:rFonts w:ascii="Times New Roman" w:hAnsi="Times New Roman" w:cs="Times New Roman"/>
          <w:sz w:val="24"/>
          <w:szCs w:val="24"/>
        </w:rPr>
        <w:t>: Using XAMPP stack (Apache, MySQL, PHP) to handle server-side scripting, database management via phpMyAdmin, and ensuring secure data storage and retrieval.</w:t>
      </w:r>
    </w:p>
    <w:p w14:paraId="6C250F5A" w14:textId="77777777" w:rsidR="00C30414" w:rsidRDefault="00C30414" w:rsidP="002B5748">
      <w:pPr>
        <w:spacing w:after="0" w:line="360" w:lineRule="auto"/>
        <w:jc w:val="both"/>
        <w:rPr>
          <w:rFonts w:ascii="Times New Roman" w:eastAsia="Times New Roman" w:hAnsi="Times New Roman" w:cs="Times New Roman"/>
          <w:b/>
          <w:bCs/>
          <w:sz w:val="28"/>
          <w:szCs w:val="28"/>
        </w:rPr>
      </w:pPr>
    </w:p>
    <w:p w14:paraId="64CAE542" w14:textId="74BE048E" w:rsidR="006969B0" w:rsidRDefault="00AA7931" w:rsidP="002B5748">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C30414" w:rsidRPr="00C30414">
        <w:rPr>
          <w:rFonts w:ascii="Times New Roman" w:eastAsia="Times New Roman" w:hAnsi="Times New Roman" w:cs="Times New Roman"/>
          <w:b/>
          <w:bCs/>
          <w:sz w:val="28"/>
          <w:szCs w:val="28"/>
        </w:rPr>
        <w:t>4.PROBLEM DESCRIPTION:</w:t>
      </w:r>
    </w:p>
    <w:p w14:paraId="78A4C4DA" w14:textId="77777777" w:rsidR="00AA7931" w:rsidRDefault="00AA7931" w:rsidP="00C30414">
      <w:pPr>
        <w:spacing w:after="0" w:line="360" w:lineRule="auto"/>
        <w:jc w:val="both"/>
        <w:rPr>
          <w:rFonts w:ascii="Times New Roman" w:eastAsia="Times New Roman" w:hAnsi="Times New Roman" w:cs="Times New Roman"/>
          <w:b/>
          <w:bCs/>
          <w:sz w:val="28"/>
          <w:szCs w:val="28"/>
        </w:rPr>
      </w:pPr>
    </w:p>
    <w:p w14:paraId="56C9EEAA" w14:textId="38C1AA08" w:rsidR="00C30414" w:rsidRPr="00C30414" w:rsidRDefault="00C30414" w:rsidP="00C30414">
      <w:pPr>
        <w:spacing w:after="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Existing system</w:t>
      </w:r>
    </w:p>
    <w:p w14:paraId="1BD5D9DC" w14:textId="77777777" w:rsidR="00C30414" w:rsidRDefault="00C30414" w:rsidP="00C30414">
      <w:pPr>
        <w:spacing w:after="0" w:line="360" w:lineRule="auto"/>
        <w:jc w:val="both"/>
        <w:rPr>
          <w:rFonts w:ascii="Times New Roman" w:eastAsia="Times New Roman" w:hAnsi="Times New Roman" w:cs="Times New Roman"/>
          <w:sz w:val="24"/>
          <w:szCs w:val="24"/>
        </w:rPr>
      </w:pPr>
      <w:r w:rsidRPr="00C30414">
        <w:rPr>
          <w:rFonts w:ascii="Times New Roman" w:eastAsia="Times New Roman" w:hAnsi="Times New Roman" w:cs="Times New Roman"/>
          <w:sz w:val="24"/>
          <w:szCs w:val="24"/>
        </w:rPr>
        <w:t xml:space="preserve">The existing blood bank management systems often rely on manual processes or outdated digital solutions, leading to inefficiencies and inaccuracies. Many blood banks still use paper-based records or rudimentary software for tracking donations, inventory, and donor information. These methods can result in delays in data retrieval, increased risk of errors, and challenges in maintaining accurate, up-to-date records. Additionally, communication with donors and recipients is typically manual, which can lead to slow response times, especially in emergencies. Inventory management is another critical area where traditional systems fall short, often lacking real-time tracking and automated alerts for low supplies. </w:t>
      </w:r>
    </w:p>
    <w:p w14:paraId="76138830" w14:textId="77777777" w:rsidR="00C30414" w:rsidRPr="00C30414" w:rsidRDefault="00C30414" w:rsidP="00C30414">
      <w:pPr>
        <w:spacing w:after="0" w:line="360" w:lineRule="auto"/>
        <w:jc w:val="both"/>
        <w:rPr>
          <w:rFonts w:ascii="Times New Roman" w:eastAsia="Times New Roman" w:hAnsi="Times New Roman" w:cs="Times New Roman"/>
          <w:sz w:val="24"/>
          <w:szCs w:val="24"/>
        </w:rPr>
      </w:pPr>
      <w:r w:rsidRPr="00C30414">
        <w:rPr>
          <w:rFonts w:ascii="Times New Roman" w:eastAsia="Times New Roman" w:hAnsi="Times New Roman" w:cs="Times New Roman"/>
          <w:sz w:val="24"/>
          <w:szCs w:val="24"/>
        </w:rPr>
        <w:t>Overall, the current systems are not sufficiently equipped to handle the dynamic and urgent needs of blood bank operations, which can compromise the timely availability of blood and reduce the quality of service to donors and recipients.</w:t>
      </w:r>
    </w:p>
    <w:p w14:paraId="665C8D46" w14:textId="77777777" w:rsidR="00C30414" w:rsidRPr="00C30414" w:rsidRDefault="00C30414" w:rsidP="00C30414">
      <w:pPr>
        <w:spacing w:after="0" w:line="360" w:lineRule="auto"/>
        <w:jc w:val="both"/>
        <w:rPr>
          <w:rFonts w:ascii="Times New Roman" w:eastAsia="Times New Roman" w:hAnsi="Times New Roman" w:cs="Times New Roman"/>
          <w:sz w:val="24"/>
          <w:szCs w:val="24"/>
        </w:rPr>
      </w:pPr>
    </w:p>
    <w:p w14:paraId="07A4AFBE" w14:textId="77777777" w:rsidR="00C30414" w:rsidRPr="00C30414" w:rsidRDefault="00C30414" w:rsidP="00C30414">
      <w:pPr>
        <w:spacing w:after="0" w:line="360" w:lineRule="auto"/>
        <w:jc w:val="both"/>
        <w:rPr>
          <w:rFonts w:ascii="Times New Roman" w:eastAsia="Times New Roman" w:hAnsi="Times New Roman" w:cs="Times New Roman"/>
          <w:b/>
          <w:bCs/>
          <w:sz w:val="24"/>
          <w:szCs w:val="24"/>
        </w:rPr>
      </w:pPr>
      <w:r w:rsidRPr="00C30414">
        <w:rPr>
          <w:rFonts w:ascii="Times New Roman" w:eastAsia="Times New Roman" w:hAnsi="Times New Roman" w:cs="Times New Roman"/>
          <w:b/>
          <w:bCs/>
          <w:sz w:val="24"/>
          <w:szCs w:val="24"/>
        </w:rPr>
        <w:t xml:space="preserve"> Proposed System</w:t>
      </w:r>
    </w:p>
    <w:p w14:paraId="53F6C26C" w14:textId="77777777" w:rsidR="00C30414" w:rsidRDefault="00C30414" w:rsidP="00C30414">
      <w:pPr>
        <w:spacing w:after="0" w:line="360" w:lineRule="auto"/>
        <w:jc w:val="both"/>
        <w:rPr>
          <w:rFonts w:ascii="Times New Roman" w:eastAsia="Times New Roman" w:hAnsi="Times New Roman" w:cs="Times New Roman"/>
          <w:sz w:val="24"/>
          <w:szCs w:val="24"/>
        </w:rPr>
      </w:pPr>
      <w:r w:rsidRPr="00C30414">
        <w:rPr>
          <w:rFonts w:ascii="Times New Roman" w:eastAsia="Times New Roman" w:hAnsi="Times New Roman" w:cs="Times New Roman"/>
          <w:sz w:val="24"/>
          <w:szCs w:val="24"/>
        </w:rPr>
        <w:t xml:space="preserve">The proposed Blood Bank Management System (BBMS) aims to overcome the limitations of existing systems by leveraging modern web technologies to create a comprehensive, efficient, and user-friendly platform. This system integrates advanced features such as a digital donor registration module, real-time inventory tracking, and automated notification systems for both donors and recipients. The BBMS ensures secure data management, protecting sensitive information while providing easy access for authorized personnel. It offers a streamlined process for scheduling donations, monitoring donation history, and managing blood requests. The real-time tracking of blood inventory, categorized by blood type and expiration date, allows for precise and efficient resource allocation, minimizing wastage. Automated alerts for low inventory levels and eligibility reminders for donors enhance operational efficiency and responsiveness. </w:t>
      </w:r>
    </w:p>
    <w:p w14:paraId="3C8D7E21" w14:textId="77777777" w:rsidR="00C30414" w:rsidRDefault="00C30414" w:rsidP="00C30414">
      <w:pPr>
        <w:spacing w:after="0" w:line="360" w:lineRule="auto"/>
        <w:jc w:val="both"/>
        <w:rPr>
          <w:rFonts w:ascii="Times New Roman" w:eastAsia="Times New Roman" w:hAnsi="Times New Roman" w:cs="Times New Roman"/>
          <w:sz w:val="24"/>
          <w:szCs w:val="24"/>
        </w:rPr>
      </w:pPr>
      <w:r w:rsidRPr="00C30414">
        <w:rPr>
          <w:rFonts w:ascii="Times New Roman" w:eastAsia="Times New Roman" w:hAnsi="Times New Roman" w:cs="Times New Roman"/>
          <w:sz w:val="24"/>
          <w:szCs w:val="24"/>
        </w:rPr>
        <w:t>Additionally, the system includes educational resources and awareness campaigns to encourage more people to donate blood. By adopting this advanced, data-driven approach, the proposed BBMS not only optimizes blood bank operations but also enhances the overall experience for all stakeholders, ultimately aiming to save more lives by ensuring timely and adequate blood supply.</w:t>
      </w:r>
    </w:p>
    <w:p w14:paraId="1B2C8A1D" w14:textId="77777777" w:rsidR="00C30414" w:rsidRDefault="00C30414" w:rsidP="00C30414">
      <w:pPr>
        <w:spacing w:after="0" w:line="360" w:lineRule="auto"/>
        <w:jc w:val="both"/>
        <w:rPr>
          <w:rFonts w:ascii="Times New Roman" w:eastAsia="Times New Roman" w:hAnsi="Times New Roman" w:cs="Times New Roman"/>
          <w:sz w:val="24"/>
          <w:szCs w:val="24"/>
        </w:rPr>
      </w:pPr>
    </w:p>
    <w:p w14:paraId="16BB3103" w14:textId="0FB00340" w:rsidR="006969B0" w:rsidRPr="00C30414" w:rsidRDefault="00AA7931" w:rsidP="00C3041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C30414" w:rsidRPr="00C30414">
        <w:rPr>
          <w:rFonts w:ascii="Times New Roman" w:eastAsia="Times New Roman" w:hAnsi="Times New Roman" w:cs="Times New Roman"/>
          <w:b/>
          <w:bCs/>
          <w:sz w:val="28"/>
          <w:szCs w:val="28"/>
        </w:rPr>
        <w:t>5.TOOL DESCRIPTION:</w:t>
      </w:r>
    </w:p>
    <w:p w14:paraId="2653F597" w14:textId="77777777" w:rsidR="00724877" w:rsidRPr="00A530BB" w:rsidRDefault="00724877" w:rsidP="00724877">
      <w:pPr>
        <w:pStyle w:val="Heading4"/>
        <w:spacing w:line="240" w:lineRule="auto"/>
        <w:jc w:val="both"/>
        <w:rPr>
          <w:rFonts w:ascii="Times New Roman" w:hAnsi="Times New Roman" w:cs="Times New Roman"/>
        </w:rPr>
      </w:pPr>
      <w:r w:rsidRPr="00A530BB">
        <w:rPr>
          <w:rFonts w:ascii="Times New Roman" w:hAnsi="Times New Roman" w:cs="Times New Roman"/>
        </w:rPr>
        <w:t>Hardware and Software Tools</w:t>
      </w:r>
    </w:p>
    <w:p w14:paraId="7E016FDA" w14:textId="77777777" w:rsidR="00724877" w:rsidRPr="00724877" w:rsidRDefault="00724877" w:rsidP="00724877">
      <w:pPr>
        <w:pStyle w:val="NormalWeb"/>
        <w:jc w:val="both"/>
      </w:pPr>
      <w:r w:rsidRPr="00724877">
        <w:t>To develop and deploy the online tollgate web application, the following hardware and software tools were utilized:</w:t>
      </w:r>
    </w:p>
    <w:p w14:paraId="182D01C6" w14:textId="77777777" w:rsidR="00724877" w:rsidRPr="00724877" w:rsidRDefault="00724877" w:rsidP="00724877">
      <w:pPr>
        <w:pStyle w:val="NormalWeb"/>
        <w:jc w:val="both"/>
      </w:pPr>
      <w:r w:rsidRPr="00724877">
        <w:rPr>
          <w:rStyle w:val="Strong"/>
        </w:rPr>
        <w:t>Hardware Specifications</w:t>
      </w:r>
    </w:p>
    <w:p w14:paraId="11A9BAE9" w14:textId="0B661726" w:rsidR="00724877" w:rsidRPr="00724877" w:rsidRDefault="00724877" w:rsidP="00724877">
      <w:pPr>
        <w:numPr>
          <w:ilvl w:val="0"/>
          <w:numId w:val="39"/>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Laptop Model</w:t>
      </w:r>
      <w:r w:rsidRPr="00724877">
        <w:rPr>
          <w:rFonts w:ascii="Times New Roman" w:hAnsi="Times New Roman" w:cs="Times New Roman"/>
          <w:sz w:val="24"/>
          <w:szCs w:val="24"/>
        </w:rPr>
        <w:t xml:space="preserve">: </w:t>
      </w:r>
      <w:r>
        <w:rPr>
          <w:rFonts w:ascii="Times New Roman" w:hAnsi="Times New Roman" w:cs="Times New Roman"/>
          <w:sz w:val="24"/>
          <w:szCs w:val="24"/>
        </w:rPr>
        <w:t>HP PAVILION</w:t>
      </w:r>
      <w:r w:rsidR="0083270E">
        <w:rPr>
          <w:rFonts w:ascii="Times New Roman" w:hAnsi="Times New Roman" w:cs="Times New Roman"/>
          <w:sz w:val="24"/>
          <w:szCs w:val="24"/>
        </w:rPr>
        <w:t xml:space="preserve"> x360</w:t>
      </w:r>
    </w:p>
    <w:p w14:paraId="3774360A" w14:textId="77777777" w:rsidR="00724877" w:rsidRPr="00724877" w:rsidRDefault="00724877" w:rsidP="00724877">
      <w:pPr>
        <w:numPr>
          <w:ilvl w:val="0"/>
          <w:numId w:val="39"/>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Graphics Card</w:t>
      </w:r>
      <w:r w:rsidRPr="00724877">
        <w:rPr>
          <w:rFonts w:ascii="Times New Roman" w:hAnsi="Times New Roman" w:cs="Times New Roman"/>
          <w:sz w:val="24"/>
          <w:szCs w:val="24"/>
        </w:rPr>
        <w:t xml:space="preserve">: NVIDIA GeForce RTX 3050, </w:t>
      </w:r>
      <w:r>
        <w:rPr>
          <w:rFonts w:ascii="Times New Roman" w:hAnsi="Times New Roman" w:cs="Times New Roman"/>
          <w:sz w:val="24"/>
          <w:szCs w:val="24"/>
        </w:rPr>
        <w:t>8</w:t>
      </w:r>
      <w:r w:rsidRPr="00724877">
        <w:rPr>
          <w:rFonts w:ascii="Times New Roman" w:hAnsi="Times New Roman" w:cs="Times New Roman"/>
          <w:sz w:val="24"/>
          <w:szCs w:val="24"/>
        </w:rPr>
        <w:t>GB</w:t>
      </w:r>
    </w:p>
    <w:p w14:paraId="0049FCB9" w14:textId="150FC1AC" w:rsidR="00724877" w:rsidRPr="00724877" w:rsidRDefault="00724877" w:rsidP="00724877">
      <w:pPr>
        <w:numPr>
          <w:ilvl w:val="0"/>
          <w:numId w:val="39"/>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Storage</w:t>
      </w:r>
      <w:r w:rsidRPr="00724877">
        <w:rPr>
          <w:rFonts w:ascii="Times New Roman" w:hAnsi="Times New Roman" w:cs="Times New Roman"/>
          <w:sz w:val="24"/>
          <w:szCs w:val="24"/>
        </w:rPr>
        <w:t xml:space="preserve">: </w:t>
      </w:r>
      <w:r w:rsidR="00C43B4A">
        <w:rPr>
          <w:rFonts w:ascii="Times New Roman" w:hAnsi="Times New Roman" w:cs="Times New Roman"/>
          <w:sz w:val="24"/>
          <w:szCs w:val="24"/>
        </w:rPr>
        <w:t>1TB</w:t>
      </w:r>
      <w:r w:rsidRPr="00724877">
        <w:rPr>
          <w:rFonts w:ascii="Times New Roman" w:hAnsi="Times New Roman" w:cs="Times New Roman"/>
          <w:sz w:val="24"/>
          <w:szCs w:val="24"/>
        </w:rPr>
        <w:t xml:space="preserve"> SSD</w:t>
      </w:r>
    </w:p>
    <w:p w14:paraId="3170E594" w14:textId="77777777" w:rsidR="00724877" w:rsidRPr="00724877" w:rsidRDefault="00724877" w:rsidP="00724877">
      <w:pPr>
        <w:numPr>
          <w:ilvl w:val="0"/>
          <w:numId w:val="39"/>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RAM</w:t>
      </w:r>
      <w:r w:rsidRPr="00724877">
        <w:rPr>
          <w:rFonts w:ascii="Times New Roman" w:hAnsi="Times New Roman" w:cs="Times New Roman"/>
          <w:sz w:val="24"/>
          <w:szCs w:val="24"/>
        </w:rPr>
        <w:t>: 16GB</w:t>
      </w:r>
    </w:p>
    <w:p w14:paraId="5324243A" w14:textId="22542BB0" w:rsidR="00724877" w:rsidRPr="00724877" w:rsidRDefault="00724877" w:rsidP="00724877">
      <w:pPr>
        <w:numPr>
          <w:ilvl w:val="0"/>
          <w:numId w:val="39"/>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Processor</w:t>
      </w:r>
      <w:r w:rsidRPr="00724877">
        <w:rPr>
          <w:rFonts w:ascii="Times New Roman" w:hAnsi="Times New Roman" w:cs="Times New Roman"/>
          <w:sz w:val="24"/>
          <w:szCs w:val="24"/>
        </w:rPr>
        <w:t>: 12th Gen Intel(R) Core(TM) i</w:t>
      </w:r>
      <w:r w:rsidR="0083270E">
        <w:rPr>
          <w:rFonts w:ascii="Times New Roman" w:hAnsi="Times New Roman" w:cs="Times New Roman"/>
          <w:sz w:val="24"/>
          <w:szCs w:val="24"/>
        </w:rPr>
        <w:t>7</w:t>
      </w:r>
      <w:r w:rsidRPr="00724877">
        <w:rPr>
          <w:rFonts w:ascii="Times New Roman" w:hAnsi="Times New Roman" w:cs="Times New Roman"/>
          <w:sz w:val="24"/>
          <w:szCs w:val="24"/>
        </w:rPr>
        <w:t>-12</w:t>
      </w:r>
      <w:r w:rsidR="0083270E">
        <w:rPr>
          <w:rFonts w:ascii="Times New Roman" w:hAnsi="Times New Roman" w:cs="Times New Roman"/>
          <w:sz w:val="24"/>
          <w:szCs w:val="24"/>
        </w:rPr>
        <w:t>5</w:t>
      </w:r>
      <w:r w:rsidRPr="00724877">
        <w:rPr>
          <w:rFonts w:ascii="Times New Roman" w:hAnsi="Times New Roman" w:cs="Times New Roman"/>
          <w:sz w:val="24"/>
          <w:szCs w:val="24"/>
        </w:rPr>
        <w:t>5</w:t>
      </w:r>
      <w:r w:rsidR="0083270E">
        <w:rPr>
          <w:rFonts w:ascii="Times New Roman" w:hAnsi="Times New Roman" w:cs="Times New Roman"/>
          <w:sz w:val="24"/>
          <w:szCs w:val="24"/>
        </w:rPr>
        <w:t>U</w:t>
      </w:r>
      <w:r w:rsidRPr="00724877">
        <w:rPr>
          <w:rFonts w:ascii="Times New Roman" w:hAnsi="Times New Roman" w:cs="Times New Roman"/>
          <w:sz w:val="24"/>
          <w:szCs w:val="24"/>
        </w:rPr>
        <w:t xml:space="preserve">   </w:t>
      </w:r>
      <w:r w:rsidR="0083270E">
        <w:rPr>
          <w:rFonts w:ascii="Times New Roman" w:hAnsi="Times New Roman" w:cs="Times New Roman"/>
          <w:sz w:val="24"/>
          <w:szCs w:val="24"/>
        </w:rPr>
        <w:t>1</w:t>
      </w:r>
      <w:r w:rsidRPr="00724877">
        <w:rPr>
          <w:rFonts w:ascii="Times New Roman" w:hAnsi="Times New Roman" w:cs="Times New Roman"/>
          <w:sz w:val="24"/>
          <w:szCs w:val="24"/>
        </w:rPr>
        <w:t>.</w:t>
      </w:r>
      <w:r w:rsidR="0083270E">
        <w:rPr>
          <w:rFonts w:ascii="Times New Roman" w:hAnsi="Times New Roman" w:cs="Times New Roman"/>
          <w:sz w:val="24"/>
          <w:szCs w:val="24"/>
        </w:rPr>
        <w:t>7</w:t>
      </w:r>
      <w:r w:rsidRPr="00724877">
        <w:rPr>
          <w:rFonts w:ascii="Times New Roman" w:hAnsi="Times New Roman" w:cs="Times New Roman"/>
          <w:sz w:val="24"/>
          <w:szCs w:val="24"/>
        </w:rPr>
        <w:t>0 GHz</w:t>
      </w:r>
    </w:p>
    <w:p w14:paraId="2C8E958B" w14:textId="77777777" w:rsidR="00724877" w:rsidRPr="00724877" w:rsidRDefault="00724877" w:rsidP="00724877">
      <w:pPr>
        <w:pStyle w:val="NormalWeb"/>
        <w:jc w:val="both"/>
      </w:pPr>
      <w:r w:rsidRPr="00724877">
        <w:rPr>
          <w:rStyle w:val="Strong"/>
        </w:rPr>
        <w:t>Software Tools</w:t>
      </w:r>
    </w:p>
    <w:p w14:paraId="750BD27B" w14:textId="77777777" w:rsidR="00724877" w:rsidRPr="00724877" w:rsidRDefault="00724877" w:rsidP="00724877">
      <w:pPr>
        <w:numPr>
          <w:ilvl w:val="0"/>
          <w:numId w:val="40"/>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Visual Studio Code</w:t>
      </w:r>
      <w:r w:rsidRPr="00724877">
        <w:rPr>
          <w:rFonts w:ascii="Times New Roman" w:hAnsi="Times New Roman" w:cs="Times New Roman"/>
          <w:sz w:val="24"/>
          <w:szCs w:val="24"/>
        </w:rPr>
        <w:t>: An integrated development environment (IDE) used for writing and debugging code. Its extensions and integrated terminal enhanced the coding experience.</w:t>
      </w:r>
    </w:p>
    <w:p w14:paraId="6196A27B" w14:textId="77777777" w:rsidR="00724877" w:rsidRPr="00724877" w:rsidRDefault="00724877" w:rsidP="00724877">
      <w:pPr>
        <w:numPr>
          <w:ilvl w:val="0"/>
          <w:numId w:val="40"/>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XAMPP</w:t>
      </w:r>
      <w:r w:rsidRPr="00724877">
        <w:rPr>
          <w:rFonts w:ascii="Times New Roman" w:hAnsi="Times New Roman" w:cs="Times New Roman"/>
          <w:sz w:val="24"/>
          <w:szCs w:val="24"/>
        </w:rPr>
        <w:t>: A free and open-source cross-platform web server solution stack package developed by Apache Friends. It provided the necessary Apache, MySQL, PHP, and Perl support for local development and testing.</w:t>
      </w:r>
    </w:p>
    <w:p w14:paraId="6AE434CE" w14:textId="77777777" w:rsidR="00724877" w:rsidRPr="00724877" w:rsidRDefault="00724877" w:rsidP="00724877">
      <w:pPr>
        <w:numPr>
          <w:ilvl w:val="0"/>
          <w:numId w:val="40"/>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phpMyAdmin</w:t>
      </w:r>
      <w:r w:rsidRPr="00724877">
        <w:rPr>
          <w:rFonts w:ascii="Times New Roman" w:hAnsi="Times New Roman" w:cs="Times New Roman"/>
          <w:sz w:val="24"/>
          <w:szCs w:val="24"/>
        </w:rPr>
        <w:t>: A free software tool written in PHP, intended to handle the administration of MySQL over the web. phpMyAdmin was used for database management, allowing for easy handling of the MySQL database used in the application.</w:t>
      </w:r>
    </w:p>
    <w:p w14:paraId="4FCAA0CC" w14:textId="77777777" w:rsidR="00724877" w:rsidRPr="00724877" w:rsidRDefault="00724877" w:rsidP="00724877">
      <w:pPr>
        <w:numPr>
          <w:ilvl w:val="0"/>
          <w:numId w:val="40"/>
        </w:numPr>
        <w:spacing w:before="100" w:beforeAutospacing="1" w:after="100" w:afterAutospacing="1" w:line="240" w:lineRule="auto"/>
        <w:jc w:val="both"/>
        <w:rPr>
          <w:rFonts w:ascii="Times New Roman" w:hAnsi="Times New Roman" w:cs="Times New Roman"/>
          <w:sz w:val="24"/>
          <w:szCs w:val="24"/>
        </w:rPr>
      </w:pPr>
      <w:r w:rsidRPr="00724877">
        <w:rPr>
          <w:rStyle w:val="Strong"/>
          <w:rFonts w:ascii="Times New Roman" w:hAnsi="Times New Roman" w:cs="Times New Roman"/>
          <w:sz w:val="24"/>
          <w:szCs w:val="24"/>
        </w:rPr>
        <w:t>Google Chrome</w:t>
      </w:r>
      <w:r w:rsidRPr="00724877">
        <w:rPr>
          <w:rFonts w:ascii="Times New Roman" w:hAnsi="Times New Roman" w:cs="Times New Roman"/>
          <w:sz w:val="24"/>
          <w:szCs w:val="24"/>
        </w:rPr>
        <w:t>: The primary web browser used for testing and debugging the web application. Developer tools in Chrome facilitated real-time inspection and modification of the front-end code.</w:t>
      </w:r>
    </w:p>
    <w:p w14:paraId="2B87838F" w14:textId="77777777" w:rsidR="00724877" w:rsidRDefault="00724877" w:rsidP="00724877">
      <w:pPr>
        <w:pStyle w:val="NormalWeb"/>
        <w:jc w:val="both"/>
      </w:pPr>
      <w:r w:rsidRPr="00724877">
        <w:t>The combination of powerful hardware and a robust set of development tools provided a conducive environment for the efficient development, testing, and deployment of the recipe management web application.</w:t>
      </w:r>
    </w:p>
    <w:p w14:paraId="08CEC970" w14:textId="77777777" w:rsidR="00724877" w:rsidRDefault="00724877" w:rsidP="00724877">
      <w:pPr>
        <w:pStyle w:val="NormalWeb"/>
        <w:jc w:val="both"/>
      </w:pPr>
    </w:p>
    <w:p w14:paraId="001281EB" w14:textId="71450497" w:rsidR="00724877" w:rsidRPr="00724877" w:rsidRDefault="00AA7931" w:rsidP="00724877">
      <w:pPr>
        <w:pStyle w:val="NormalWeb"/>
        <w:jc w:val="both"/>
        <w:rPr>
          <w:b/>
          <w:bCs/>
          <w:sz w:val="28"/>
          <w:szCs w:val="28"/>
          <w:lang w:val="en-IN"/>
        </w:rPr>
      </w:pPr>
      <w:r>
        <w:rPr>
          <w:b/>
          <w:bCs/>
          <w:sz w:val="28"/>
          <w:szCs w:val="28"/>
          <w:lang w:val="en-IN"/>
        </w:rPr>
        <w:t xml:space="preserve">       </w:t>
      </w:r>
      <w:r w:rsidR="00724877" w:rsidRPr="00724877">
        <w:rPr>
          <w:b/>
          <w:bCs/>
          <w:sz w:val="28"/>
          <w:szCs w:val="28"/>
          <w:lang w:val="en-IN"/>
        </w:rPr>
        <w:t>6. OPERATIONS</w:t>
      </w:r>
    </w:p>
    <w:p w14:paraId="610EB8A2" w14:textId="77777777" w:rsidR="00724877" w:rsidRPr="00724877" w:rsidRDefault="00724877" w:rsidP="00724877">
      <w:pPr>
        <w:pStyle w:val="NormalWeb"/>
        <w:jc w:val="both"/>
        <w:rPr>
          <w:lang w:val="en-IN"/>
        </w:rPr>
      </w:pPr>
      <w:r w:rsidRPr="00724877">
        <w:rPr>
          <w:lang w:val="en-IN"/>
        </w:rPr>
        <w:t>The Blood Bank Management System (BBMS) offers a range of operations to streamline the management of blood donations and ensure a smooth experience for all users. Below are the detailed operations based on the functionalities of the system:</w:t>
      </w:r>
    </w:p>
    <w:p w14:paraId="0CCE1BC3" w14:textId="77777777" w:rsidR="00724877" w:rsidRDefault="00724877" w:rsidP="00724877">
      <w:pPr>
        <w:pStyle w:val="NormalWeb"/>
        <w:jc w:val="both"/>
        <w:rPr>
          <w:b/>
          <w:bCs/>
          <w:lang w:val="en-IN"/>
        </w:rPr>
      </w:pPr>
    </w:p>
    <w:p w14:paraId="5A0BC115" w14:textId="77777777" w:rsidR="00724877" w:rsidRDefault="00724877" w:rsidP="00724877">
      <w:pPr>
        <w:pStyle w:val="NormalWeb"/>
        <w:jc w:val="both"/>
        <w:rPr>
          <w:b/>
          <w:bCs/>
          <w:lang w:val="en-IN"/>
        </w:rPr>
      </w:pPr>
    </w:p>
    <w:p w14:paraId="0FFB3A25" w14:textId="77777777" w:rsidR="00724877" w:rsidRDefault="00724877" w:rsidP="00724877">
      <w:pPr>
        <w:pStyle w:val="NormalWeb"/>
        <w:jc w:val="both"/>
        <w:rPr>
          <w:b/>
          <w:bCs/>
          <w:lang w:val="en-IN"/>
        </w:rPr>
      </w:pPr>
    </w:p>
    <w:p w14:paraId="33F2460E" w14:textId="77777777" w:rsidR="00724877" w:rsidRPr="00724877" w:rsidRDefault="00724877" w:rsidP="00724877">
      <w:pPr>
        <w:pStyle w:val="NormalWeb"/>
        <w:jc w:val="both"/>
        <w:rPr>
          <w:b/>
          <w:bCs/>
          <w:lang w:val="en-IN"/>
        </w:rPr>
      </w:pPr>
      <w:r w:rsidRPr="00724877">
        <w:rPr>
          <w:b/>
          <w:bCs/>
          <w:lang w:val="en-IN"/>
        </w:rPr>
        <w:lastRenderedPageBreak/>
        <w:t>6.1 User Operations</w:t>
      </w:r>
    </w:p>
    <w:p w14:paraId="70764BCB" w14:textId="77777777" w:rsidR="00724877" w:rsidRPr="00724877" w:rsidRDefault="00724877" w:rsidP="00724877">
      <w:pPr>
        <w:pStyle w:val="NormalWeb"/>
        <w:jc w:val="both"/>
        <w:rPr>
          <w:b/>
          <w:bCs/>
          <w:lang w:val="en-IN"/>
        </w:rPr>
      </w:pPr>
      <w:r w:rsidRPr="00724877">
        <w:rPr>
          <w:b/>
          <w:bCs/>
          <w:lang w:val="en-IN"/>
        </w:rPr>
        <w:t>Interacting with Donor and Blood Records</w:t>
      </w:r>
    </w:p>
    <w:p w14:paraId="05469A3E" w14:textId="77777777" w:rsidR="00724877" w:rsidRPr="00724877" w:rsidRDefault="00724877" w:rsidP="00724877">
      <w:pPr>
        <w:pStyle w:val="NormalWeb"/>
        <w:numPr>
          <w:ilvl w:val="0"/>
          <w:numId w:val="41"/>
        </w:numPr>
        <w:jc w:val="both"/>
        <w:rPr>
          <w:lang w:val="en-IN"/>
        </w:rPr>
      </w:pPr>
      <w:r w:rsidRPr="00724877">
        <w:rPr>
          <w:b/>
          <w:bCs/>
          <w:lang w:val="en-IN"/>
        </w:rPr>
        <w:t>View Donor Records:</w:t>
      </w:r>
      <w:r w:rsidRPr="00724877">
        <w:rPr>
          <w:lang w:val="en-IN"/>
        </w:rPr>
        <w:t xml:space="preserve"> Users can browse and view detailed information about donors, including donor name, blood type, contact information, medical history, and donation history. This feature helps track and manage donor contributions efficiently.</w:t>
      </w:r>
    </w:p>
    <w:p w14:paraId="0097FACB" w14:textId="77777777" w:rsidR="00724877" w:rsidRPr="00724877" w:rsidRDefault="00724877" w:rsidP="00724877">
      <w:pPr>
        <w:pStyle w:val="NormalWeb"/>
        <w:numPr>
          <w:ilvl w:val="0"/>
          <w:numId w:val="41"/>
        </w:numPr>
        <w:jc w:val="both"/>
        <w:rPr>
          <w:lang w:val="en-IN"/>
        </w:rPr>
      </w:pPr>
      <w:r w:rsidRPr="00724877">
        <w:rPr>
          <w:b/>
          <w:bCs/>
          <w:lang w:val="en-IN"/>
        </w:rPr>
        <w:t>View Blood Inventory:</w:t>
      </w:r>
      <w:r w:rsidRPr="00724877">
        <w:rPr>
          <w:lang w:val="en-IN"/>
        </w:rPr>
        <w:t xml:space="preserve"> Users can access detailed information about the blood inventory, including blood type, quantity available, and expiration dates. This ensures that the blood bank can manage stock levels and prevent shortages.</w:t>
      </w:r>
    </w:p>
    <w:p w14:paraId="617CEF0C" w14:textId="77777777" w:rsidR="00724877" w:rsidRPr="00724877" w:rsidRDefault="00724877" w:rsidP="00724877">
      <w:pPr>
        <w:pStyle w:val="NormalWeb"/>
        <w:numPr>
          <w:ilvl w:val="0"/>
          <w:numId w:val="41"/>
        </w:numPr>
        <w:jc w:val="both"/>
        <w:rPr>
          <w:lang w:val="en-IN"/>
        </w:rPr>
      </w:pPr>
      <w:r w:rsidRPr="00724877">
        <w:rPr>
          <w:b/>
          <w:bCs/>
          <w:lang w:val="en-IN"/>
        </w:rPr>
        <w:t>Search Donor and Blood Records:</w:t>
      </w:r>
      <w:r w:rsidRPr="00724877">
        <w:rPr>
          <w:lang w:val="en-IN"/>
        </w:rPr>
        <w:t xml:space="preserve"> Users can search for specific donor records or blood types using criteria such as donor name, blood type, or donation date. This functionality aids in quickly locating relevant records for processing or review.</w:t>
      </w:r>
    </w:p>
    <w:p w14:paraId="10EB8D22" w14:textId="77777777" w:rsidR="00724877" w:rsidRPr="00724877" w:rsidRDefault="00724877" w:rsidP="00724877">
      <w:pPr>
        <w:pStyle w:val="NormalWeb"/>
        <w:numPr>
          <w:ilvl w:val="0"/>
          <w:numId w:val="41"/>
        </w:numPr>
        <w:jc w:val="both"/>
        <w:rPr>
          <w:lang w:val="en-IN"/>
        </w:rPr>
      </w:pPr>
      <w:r w:rsidRPr="00724877">
        <w:rPr>
          <w:b/>
          <w:bCs/>
          <w:lang w:val="en-IN"/>
        </w:rPr>
        <w:t>Filter by Blood Type or Date:</w:t>
      </w:r>
      <w:r w:rsidRPr="00724877">
        <w:rPr>
          <w:lang w:val="en-IN"/>
        </w:rPr>
        <w:t xml:space="preserve"> Users can filter blood inventory records to display entries for a specific blood type or within a certain date range. This is useful for monitoring the availability of specific blood types and managing stock rotation based on expiration dates.</w:t>
      </w:r>
    </w:p>
    <w:p w14:paraId="37921443" w14:textId="77777777" w:rsidR="00724877" w:rsidRPr="00724877" w:rsidRDefault="00724877" w:rsidP="00724877">
      <w:pPr>
        <w:pStyle w:val="NormalWeb"/>
        <w:jc w:val="both"/>
        <w:rPr>
          <w:b/>
          <w:bCs/>
          <w:lang w:val="en-IN"/>
        </w:rPr>
      </w:pPr>
      <w:r w:rsidRPr="00724877">
        <w:rPr>
          <w:b/>
          <w:bCs/>
          <w:lang w:val="en-IN"/>
        </w:rPr>
        <w:t>Taking Actions on Donor and Blood Records</w:t>
      </w:r>
    </w:p>
    <w:p w14:paraId="7A20300B" w14:textId="77777777" w:rsidR="00724877" w:rsidRPr="00724877" w:rsidRDefault="00724877" w:rsidP="00724877">
      <w:pPr>
        <w:pStyle w:val="NormalWeb"/>
        <w:numPr>
          <w:ilvl w:val="0"/>
          <w:numId w:val="42"/>
        </w:numPr>
        <w:jc w:val="both"/>
        <w:rPr>
          <w:lang w:val="en-IN"/>
        </w:rPr>
      </w:pPr>
      <w:r w:rsidRPr="00724877">
        <w:rPr>
          <w:b/>
          <w:bCs/>
          <w:lang w:val="en-IN"/>
        </w:rPr>
        <w:t>Submit Donor Information:</w:t>
      </w:r>
      <w:r w:rsidRPr="00724877">
        <w:rPr>
          <w:lang w:val="en-IN"/>
        </w:rPr>
        <w:t xml:space="preserve"> Donors can submit their personal and medical information through an online form, providing details such as name, blood type, contact information, and medical history. This data is securely stored in the system's database for future reference and eligibility verification.</w:t>
      </w:r>
    </w:p>
    <w:p w14:paraId="3FE010CE" w14:textId="77777777" w:rsidR="00724877" w:rsidRPr="00724877" w:rsidRDefault="00724877" w:rsidP="00724877">
      <w:pPr>
        <w:pStyle w:val="NormalWeb"/>
        <w:numPr>
          <w:ilvl w:val="0"/>
          <w:numId w:val="42"/>
        </w:numPr>
        <w:jc w:val="both"/>
        <w:rPr>
          <w:lang w:val="en-IN"/>
        </w:rPr>
      </w:pPr>
      <w:r w:rsidRPr="00724877">
        <w:rPr>
          <w:b/>
          <w:bCs/>
          <w:lang w:val="en-IN"/>
        </w:rPr>
        <w:t>Record Blood Donations:</w:t>
      </w:r>
      <w:r w:rsidRPr="00724877">
        <w:rPr>
          <w:lang w:val="en-IN"/>
        </w:rPr>
        <w:t xml:space="preserve"> Administrators can record details of blood donations, including the donor's name, blood type, quantity donated, and donation date. These records are crucial for tracking donations and managing inventory levels.</w:t>
      </w:r>
    </w:p>
    <w:p w14:paraId="11F17D97" w14:textId="77777777" w:rsidR="00724877" w:rsidRPr="00724877" w:rsidRDefault="00724877" w:rsidP="00724877">
      <w:pPr>
        <w:pStyle w:val="NormalWeb"/>
        <w:numPr>
          <w:ilvl w:val="0"/>
          <w:numId w:val="42"/>
        </w:numPr>
        <w:jc w:val="both"/>
        <w:rPr>
          <w:lang w:val="en-IN"/>
        </w:rPr>
      </w:pPr>
      <w:r w:rsidRPr="00724877">
        <w:rPr>
          <w:b/>
          <w:bCs/>
          <w:lang w:val="en-IN"/>
        </w:rPr>
        <w:t>Update Donor and Blood Information:</w:t>
      </w:r>
      <w:r w:rsidRPr="00724877">
        <w:rPr>
          <w:lang w:val="en-IN"/>
        </w:rPr>
        <w:t xml:space="preserve"> Users with the appropriate permissions can update donor information and blood inventory records as needed. This includes modifying contact details, medical history, or adjusting inventory quantities based on new donations or usage.</w:t>
      </w:r>
    </w:p>
    <w:p w14:paraId="786BB9A8" w14:textId="77777777" w:rsidR="00724877" w:rsidRPr="00724877" w:rsidRDefault="00724877" w:rsidP="00724877">
      <w:pPr>
        <w:pStyle w:val="NormalWeb"/>
        <w:numPr>
          <w:ilvl w:val="0"/>
          <w:numId w:val="42"/>
        </w:numPr>
        <w:jc w:val="both"/>
        <w:rPr>
          <w:lang w:val="en-IN"/>
        </w:rPr>
      </w:pPr>
      <w:r w:rsidRPr="00724877">
        <w:rPr>
          <w:b/>
          <w:bCs/>
          <w:lang w:val="en-IN"/>
        </w:rPr>
        <w:t>Search Donor and Blood Records:</w:t>
      </w:r>
      <w:r w:rsidRPr="00724877">
        <w:rPr>
          <w:lang w:val="en-IN"/>
        </w:rPr>
        <w:t xml:space="preserve"> The search functionality allows users to locate specific donor records or blood products based on criteria such as blood type, donor name, or donation date. This feature ensures efficient management and retrieval of records.</w:t>
      </w:r>
    </w:p>
    <w:p w14:paraId="57BE5DE3" w14:textId="77777777" w:rsidR="00724877" w:rsidRPr="00724877" w:rsidRDefault="00724877" w:rsidP="00724877">
      <w:pPr>
        <w:pStyle w:val="NormalWeb"/>
        <w:numPr>
          <w:ilvl w:val="0"/>
          <w:numId w:val="42"/>
        </w:numPr>
        <w:jc w:val="both"/>
        <w:rPr>
          <w:lang w:val="en-IN"/>
        </w:rPr>
      </w:pPr>
      <w:r w:rsidRPr="00724877">
        <w:rPr>
          <w:b/>
          <w:bCs/>
          <w:lang w:val="en-IN"/>
        </w:rPr>
        <w:t>Filter by Blood Type or Date:</w:t>
      </w:r>
      <w:r w:rsidRPr="00724877">
        <w:rPr>
          <w:lang w:val="en-IN"/>
        </w:rPr>
        <w:t xml:space="preserve"> Users can filter records by blood type or specific dates to streamline the viewing and management process. This feature helps in focusing on particular data subsets, such as finding donors of a specific blood type or tracking recent donations.</w:t>
      </w:r>
    </w:p>
    <w:p w14:paraId="3D24B10C" w14:textId="77777777" w:rsidR="00724877" w:rsidRPr="00724877" w:rsidRDefault="00724877" w:rsidP="00724877">
      <w:pPr>
        <w:pStyle w:val="NormalWeb"/>
        <w:jc w:val="both"/>
        <w:rPr>
          <w:lang w:val="en-IN"/>
        </w:rPr>
      </w:pPr>
      <w:r w:rsidRPr="00724877">
        <w:rPr>
          <w:lang w:val="en-IN"/>
        </w:rPr>
        <w:t>By organizing these operations, the Blood Bank Management System provides an efficient and user-friendly platform for managing blood donations and inventory. The system's capabilities ensure accurate record-keeping, timely responses to blood shortages, and enhanced coordination between donors and the blood bank staff</w:t>
      </w:r>
      <w:r>
        <w:rPr>
          <w:lang w:val="en-IN"/>
        </w:rPr>
        <w:t>.</w:t>
      </w:r>
    </w:p>
    <w:p w14:paraId="43A8DC32" w14:textId="77777777" w:rsidR="00724877" w:rsidRPr="00724877" w:rsidRDefault="00724877" w:rsidP="00724877">
      <w:pPr>
        <w:pStyle w:val="NormalWeb"/>
        <w:jc w:val="both"/>
        <w:rPr>
          <w:vanish/>
          <w:lang w:val="en-IN"/>
        </w:rPr>
      </w:pPr>
      <w:r w:rsidRPr="00724877">
        <w:rPr>
          <w:vanish/>
          <w:lang w:val="en-IN"/>
        </w:rPr>
        <w:t>Top of Form</w:t>
      </w:r>
    </w:p>
    <w:p w14:paraId="401444E7" w14:textId="77777777" w:rsidR="00724877" w:rsidRPr="00724877" w:rsidRDefault="00724877" w:rsidP="00724877">
      <w:pPr>
        <w:pStyle w:val="NormalWeb"/>
        <w:jc w:val="both"/>
        <w:rPr>
          <w:vanish/>
          <w:lang w:val="en-IN"/>
        </w:rPr>
      </w:pPr>
      <w:r w:rsidRPr="00724877">
        <w:rPr>
          <w:vanish/>
          <w:lang w:val="en-IN"/>
        </w:rPr>
        <w:t>Bottom of Form</w:t>
      </w:r>
    </w:p>
    <w:p w14:paraId="64A42A7B" w14:textId="77777777" w:rsidR="00724877" w:rsidRPr="00724877" w:rsidRDefault="00724877" w:rsidP="00724877">
      <w:pPr>
        <w:pStyle w:val="NormalWeb"/>
        <w:jc w:val="both"/>
      </w:pPr>
    </w:p>
    <w:p w14:paraId="08FEA55A" w14:textId="77777777" w:rsidR="00724877" w:rsidRDefault="00724877" w:rsidP="001D3180">
      <w:pPr>
        <w:spacing w:after="0" w:line="360" w:lineRule="auto"/>
        <w:jc w:val="both"/>
        <w:rPr>
          <w:rFonts w:ascii="Times New Roman" w:eastAsia="Times New Roman" w:hAnsi="Times New Roman" w:cs="Times New Roman"/>
          <w:b/>
          <w:bCs/>
          <w:sz w:val="28"/>
          <w:szCs w:val="28"/>
        </w:rPr>
      </w:pPr>
    </w:p>
    <w:p w14:paraId="2C1A1A0E" w14:textId="77777777" w:rsidR="00724877" w:rsidRDefault="00724877" w:rsidP="001D3180">
      <w:pPr>
        <w:spacing w:after="0" w:line="360" w:lineRule="auto"/>
        <w:jc w:val="both"/>
        <w:rPr>
          <w:rFonts w:ascii="Times New Roman" w:eastAsia="Times New Roman" w:hAnsi="Times New Roman" w:cs="Times New Roman"/>
          <w:b/>
          <w:bCs/>
          <w:sz w:val="28"/>
          <w:szCs w:val="28"/>
        </w:rPr>
      </w:pPr>
    </w:p>
    <w:p w14:paraId="006652F2" w14:textId="77777777" w:rsidR="00724877" w:rsidRDefault="00724877" w:rsidP="001D3180">
      <w:pPr>
        <w:spacing w:after="0" w:line="360" w:lineRule="auto"/>
        <w:jc w:val="both"/>
        <w:rPr>
          <w:rFonts w:ascii="Times New Roman" w:eastAsia="Times New Roman" w:hAnsi="Times New Roman" w:cs="Times New Roman"/>
          <w:b/>
          <w:bCs/>
          <w:sz w:val="28"/>
          <w:szCs w:val="28"/>
        </w:rPr>
      </w:pPr>
    </w:p>
    <w:p w14:paraId="7088C8CE" w14:textId="77777777" w:rsidR="00724877" w:rsidRDefault="00724877" w:rsidP="001D3180">
      <w:pPr>
        <w:spacing w:after="0" w:line="360" w:lineRule="auto"/>
        <w:jc w:val="both"/>
        <w:rPr>
          <w:rFonts w:ascii="Times New Roman" w:eastAsia="Times New Roman" w:hAnsi="Times New Roman" w:cs="Times New Roman"/>
          <w:b/>
          <w:bCs/>
          <w:sz w:val="28"/>
          <w:szCs w:val="28"/>
        </w:rPr>
      </w:pPr>
    </w:p>
    <w:p w14:paraId="4A8C7E33" w14:textId="106C52C8" w:rsidR="00724877" w:rsidRPr="00724877" w:rsidRDefault="00AA7931" w:rsidP="00724877">
      <w:pPr>
        <w:spacing w:after="0" w:line="360" w:lineRule="auto"/>
        <w:jc w:val="both"/>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 xml:space="preserve">       </w:t>
      </w:r>
      <w:r w:rsidR="00724877" w:rsidRPr="00724877">
        <w:rPr>
          <w:rFonts w:ascii="Times New Roman" w:eastAsia="Times New Roman" w:hAnsi="Times New Roman" w:cs="Times New Roman"/>
          <w:b/>
          <w:bCs/>
          <w:sz w:val="28"/>
          <w:szCs w:val="28"/>
          <w:lang w:val="en-IN"/>
        </w:rPr>
        <w:t>7. MODULE DESCRIPTION</w:t>
      </w:r>
    </w:p>
    <w:p w14:paraId="0AD23A08" w14:textId="77777777" w:rsidR="00724877" w:rsidRPr="00724877" w:rsidRDefault="00724877" w:rsidP="00724877">
      <w:p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To develop the Blood Bank Management System (BBMS), the project is divided into distinct modules, each handling specific functionalities. This modular approach ensures ease of maintenance, scalability, and a seamless user experience.</w:t>
      </w:r>
    </w:p>
    <w:p w14:paraId="3E08EDAB" w14:textId="77777777" w:rsidR="00724877" w:rsidRPr="00724877" w:rsidRDefault="00724877" w:rsidP="00724877">
      <w:p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Modules and Functionalities</w:t>
      </w:r>
    </w:p>
    <w:p w14:paraId="77928BC4" w14:textId="77777777" w:rsidR="00724877" w:rsidRPr="00724877" w:rsidRDefault="00724877" w:rsidP="00724877">
      <w:p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7.1 Interaction Module (User)</w:t>
      </w:r>
    </w:p>
    <w:p w14:paraId="4C08C574" w14:textId="77777777" w:rsidR="00724877" w:rsidRPr="00724877" w:rsidRDefault="00724877" w:rsidP="00724877">
      <w:p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Function: Home Page</w:t>
      </w:r>
    </w:p>
    <w:p w14:paraId="078BD8AC" w14:textId="77777777" w:rsidR="00724877" w:rsidRPr="00724877" w:rsidRDefault="00724877" w:rsidP="00724877">
      <w:pPr>
        <w:numPr>
          <w:ilvl w:val="0"/>
          <w:numId w:val="43"/>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Description: Provides users with an introductory overview of the Blood Bank Management System.</w:t>
      </w:r>
    </w:p>
    <w:p w14:paraId="1B03F6AF" w14:textId="77777777" w:rsidR="00724877" w:rsidRPr="00724877" w:rsidRDefault="00724877" w:rsidP="00724877">
      <w:pPr>
        <w:numPr>
          <w:ilvl w:val="0"/>
          <w:numId w:val="43"/>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Functionalities:</w:t>
      </w:r>
    </w:p>
    <w:p w14:paraId="021B53E5" w14:textId="77777777" w:rsidR="00724877" w:rsidRPr="00724877" w:rsidRDefault="00724877" w:rsidP="00724877">
      <w:pPr>
        <w:numPr>
          <w:ilvl w:val="1"/>
          <w:numId w:val="43"/>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Display a welcome message along with a brief description of the BBMS.</w:t>
      </w:r>
    </w:p>
    <w:p w14:paraId="6D6E3422" w14:textId="77777777" w:rsidR="00724877" w:rsidRPr="00724877" w:rsidRDefault="00724877" w:rsidP="00724877">
      <w:pPr>
        <w:numPr>
          <w:ilvl w:val="1"/>
          <w:numId w:val="43"/>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Include a call-to-action button for users to register as donors or request blood.</w:t>
      </w:r>
    </w:p>
    <w:p w14:paraId="37D2E22F" w14:textId="77777777" w:rsidR="00724877" w:rsidRPr="00724877" w:rsidRDefault="00724877" w:rsidP="00724877">
      <w:p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Function: About Us Page</w:t>
      </w:r>
    </w:p>
    <w:p w14:paraId="303BE9C9" w14:textId="77777777" w:rsidR="00724877" w:rsidRPr="00724877" w:rsidRDefault="00724877" w:rsidP="00724877">
      <w:pPr>
        <w:numPr>
          <w:ilvl w:val="0"/>
          <w:numId w:val="44"/>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Description: Offers detailed information about the BBMS, its purpose, and mission.</w:t>
      </w:r>
    </w:p>
    <w:p w14:paraId="05848D27" w14:textId="77777777" w:rsidR="00724877" w:rsidRPr="00724877" w:rsidRDefault="00724877" w:rsidP="00724877">
      <w:pPr>
        <w:numPr>
          <w:ilvl w:val="0"/>
          <w:numId w:val="44"/>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Functionalities:</w:t>
      </w:r>
    </w:p>
    <w:p w14:paraId="4927CF6F" w14:textId="77777777" w:rsidR="00724877" w:rsidRPr="00724877" w:rsidRDefault="00724877" w:rsidP="00724877">
      <w:pPr>
        <w:numPr>
          <w:ilvl w:val="1"/>
          <w:numId w:val="44"/>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Present information on the goals and benefits of the BBMS, such as enhancing the efficiency of blood donation and distribution.</w:t>
      </w:r>
    </w:p>
    <w:p w14:paraId="174DACFE" w14:textId="77777777" w:rsidR="00724877" w:rsidRPr="00724877" w:rsidRDefault="00724877" w:rsidP="00724877">
      <w:pPr>
        <w:numPr>
          <w:ilvl w:val="1"/>
          <w:numId w:val="44"/>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Include background details about the blood bank's history, mission, and the importance of blood donation.</w:t>
      </w:r>
    </w:p>
    <w:p w14:paraId="19F253AF" w14:textId="77777777" w:rsidR="00724877" w:rsidRPr="00724877" w:rsidRDefault="00724877" w:rsidP="00724877">
      <w:p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Function: Contact Form</w:t>
      </w:r>
    </w:p>
    <w:p w14:paraId="00811806" w14:textId="77777777" w:rsidR="00724877" w:rsidRPr="00724877" w:rsidRDefault="00724877" w:rsidP="00724877">
      <w:pPr>
        <w:numPr>
          <w:ilvl w:val="0"/>
          <w:numId w:val="45"/>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Description: Allows users to send inquiries, provide feedback, or request additional information through a contact form.</w:t>
      </w:r>
    </w:p>
    <w:p w14:paraId="7383618A" w14:textId="77777777" w:rsidR="00724877" w:rsidRPr="00724877" w:rsidRDefault="00724877" w:rsidP="00724877">
      <w:pPr>
        <w:numPr>
          <w:ilvl w:val="0"/>
          <w:numId w:val="45"/>
        </w:num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Functionalities:</w:t>
      </w:r>
    </w:p>
    <w:p w14:paraId="1241D04A" w14:textId="77777777" w:rsidR="00724877" w:rsidRPr="00724877" w:rsidRDefault="00724877" w:rsidP="00724877">
      <w:pPr>
        <w:numPr>
          <w:ilvl w:val="1"/>
          <w:numId w:val="45"/>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Provide input fields for users to enter their name, email address, subject, and message.</w:t>
      </w:r>
    </w:p>
    <w:p w14:paraId="01E06E25" w14:textId="77777777" w:rsidR="00724877" w:rsidRPr="00724877" w:rsidRDefault="00724877" w:rsidP="00724877">
      <w:pPr>
        <w:numPr>
          <w:ilvl w:val="1"/>
          <w:numId w:val="45"/>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Implement form validation to ensure that all required fields are correctly filled out.</w:t>
      </w:r>
    </w:p>
    <w:p w14:paraId="19EE2AF4" w14:textId="77777777" w:rsidR="00724877" w:rsidRPr="00724877" w:rsidRDefault="00724877" w:rsidP="00724877">
      <w:pPr>
        <w:numPr>
          <w:ilvl w:val="1"/>
          <w:numId w:val="45"/>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Submit the form data to the server for processing and ensure a response mechanism is in place.</w:t>
      </w:r>
    </w:p>
    <w:p w14:paraId="60F29E3E" w14:textId="77777777" w:rsidR="00724877" w:rsidRDefault="00724877" w:rsidP="00724877">
      <w:pPr>
        <w:spacing w:after="0" w:line="360" w:lineRule="auto"/>
        <w:jc w:val="both"/>
        <w:rPr>
          <w:rFonts w:ascii="Times New Roman" w:eastAsia="Times New Roman" w:hAnsi="Times New Roman" w:cs="Times New Roman"/>
          <w:sz w:val="24"/>
          <w:szCs w:val="24"/>
          <w:lang w:val="en-IN"/>
        </w:rPr>
      </w:pPr>
    </w:p>
    <w:p w14:paraId="56ADABEE" w14:textId="77777777" w:rsidR="00724877" w:rsidRDefault="00724877" w:rsidP="00724877">
      <w:pPr>
        <w:spacing w:after="0" w:line="360" w:lineRule="auto"/>
        <w:jc w:val="both"/>
        <w:rPr>
          <w:rFonts w:ascii="Times New Roman" w:eastAsia="Times New Roman" w:hAnsi="Times New Roman" w:cs="Times New Roman"/>
          <w:sz w:val="24"/>
          <w:szCs w:val="24"/>
          <w:lang w:val="en-IN"/>
        </w:rPr>
      </w:pPr>
    </w:p>
    <w:p w14:paraId="5FA9A984" w14:textId="77777777" w:rsidR="00724877" w:rsidRPr="00724877" w:rsidRDefault="00724877" w:rsidP="00724877">
      <w:p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lastRenderedPageBreak/>
        <w:t>Function: Search Blood Records</w:t>
      </w:r>
    </w:p>
    <w:p w14:paraId="0AD927EA" w14:textId="77777777" w:rsidR="00724877" w:rsidRPr="00724877" w:rsidRDefault="00724877" w:rsidP="00724877">
      <w:pPr>
        <w:numPr>
          <w:ilvl w:val="0"/>
          <w:numId w:val="46"/>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Description: Enables users to search for specific blood records based on criteria such as blood type, availability status, or date of donation.</w:t>
      </w:r>
    </w:p>
    <w:p w14:paraId="47DCF241" w14:textId="77777777" w:rsidR="00724877" w:rsidRPr="00724877" w:rsidRDefault="00724877" w:rsidP="00724877">
      <w:pPr>
        <w:numPr>
          <w:ilvl w:val="0"/>
          <w:numId w:val="46"/>
        </w:numPr>
        <w:spacing w:after="0" w:line="360" w:lineRule="auto"/>
        <w:jc w:val="both"/>
        <w:rPr>
          <w:rFonts w:ascii="Times New Roman" w:eastAsia="Times New Roman" w:hAnsi="Times New Roman" w:cs="Times New Roman"/>
          <w:b/>
          <w:bCs/>
          <w:sz w:val="24"/>
          <w:szCs w:val="24"/>
          <w:lang w:val="en-IN"/>
        </w:rPr>
      </w:pPr>
      <w:r w:rsidRPr="00724877">
        <w:rPr>
          <w:rFonts w:ascii="Times New Roman" w:eastAsia="Times New Roman" w:hAnsi="Times New Roman" w:cs="Times New Roman"/>
          <w:b/>
          <w:bCs/>
          <w:sz w:val="24"/>
          <w:szCs w:val="24"/>
          <w:lang w:val="en-IN"/>
        </w:rPr>
        <w:t>Functionalities:</w:t>
      </w:r>
    </w:p>
    <w:p w14:paraId="024694F0" w14:textId="77777777" w:rsidR="00724877" w:rsidRPr="00724877" w:rsidRDefault="00724877" w:rsidP="00724877">
      <w:pPr>
        <w:numPr>
          <w:ilvl w:val="1"/>
          <w:numId w:val="46"/>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Allow users to filter and display blood records based on their search input.</w:t>
      </w:r>
    </w:p>
    <w:p w14:paraId="68CC6F30" w14:textId="77777777" w:rsidR="00724877" w:rsidRPr="00724877" w:rsidRDefault="00724877" w:rsidP="00724877">
      <w:pPr>
        <w:numPr>
          <w:ilvl w:val="1"/>
          <w:numId w:val="46"/>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Dynamically update the search results as the user refines their criteria, such as selecting specific blood types or dates.</w:t>
      </w:r>
    </w:p>
    <w:p w14:paraId="05D26088" w14:textId="77777777" w:rsidR="00724877" w:rsidRPr="00724877" w:rsidRDefault="00724877" w:rsidP="00724877">
      <w:pPr>
        <w:numPr>
          <w:ilvl w:val="1"/>
          <w:numId w:val="46"/>
        </w:num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Display the results with relevant details, including blood type, quantity available, and expiration dates, to assist in quick decision-making.</w:t>
      </w:r>
    </w:p>
    <w:p w14:paraId="72CDEE96" w14:textId="77777777" w:rsidR="00724877" w:rsidRPr="00724877" w:rsidRDefault="00724877" w:rsidP="00724877">
      <w:pPr>
        <w:spacing w:after="0" w:line="360" w:lineRule="auto"/>
        <w:jc w:val="both"/>
        <w:rPr>
          <w:rFonts w:ascii="Times New Roman" w:eastAsia="Times New Roman" w:hAnsi="Times New Roman" w:cs="Times New Roman"/>
          <w:sz w:val="24"/>
          <w:szCs w:val="24"/>
          <w:lang w:val="en-IN"/>
        </w:rPr>
      </w:pPr>
      <w:r w:rsidRPr="00724877">
        <w:rPr>
          <w:rFonts w:ascii="Times New Roman" w:eastAsia="Times New Roman" w:hAnsi="Times New Roman" w:cs="Times New Roman"/>
          <w:sz w:val="24"/>
          <w:szCs w:val="24"/>
          <w:lang w:val="en-IN"/>
        </w:rPr>
        <w:t>By structuring the system into these modules, the Blood Bank Management System provides a comprehensive and user-friendly platform for managing blood donation and inventory. Each module focuses on specific interactions, ensuring a clear and intuitive experience for users, whether they are donors, recipients, or administrative staff.</w:t>
      </w:r>
    </w:p>
    <w:p w14:paraId="6146DEA3" w14:textId="77777777" w:rsidR="00E121D6" w:rsidRDefault="001D3180" w:rsidP="00E121D6">
      <w:pPr>
        <w:spacing w:after="0" w:line="360" w:lineRule="auto"/>
        <w:jc w:val="both"/>
      </w:pPr>
      <w:r>
        <w:t>.</w:t>
      </w:r>
    </w:p>
    <w:p w14:paraId="76D7EDA6" w14:textId="77777777" w:rsidR="00E121D6" w:rsidRDefault="00E121D6" w:rsidP="00E121D6">
      <w:pPr>
        <w:spacing w:after="0" w:line="360" w:lineRule="auto"/>
        <w:jc w:val="both"/>
        <w:rPr>
          <w:rFonts w:ascii="Times New Roman" w:eastAsia="Times New Roman" w:hAnsi="Times New Roman" w:cs="Times New Roman"/>
          <w:sz w:val="24"/>
          <w:szCs w:val="24"/>
        </w:rPr>
      </w:pPr>
    </w:p>
    <w:p w14:paraId="54C502B9" w14:textId="0B54F2F1" w:rsidR="00C779A2" w:rsidRDefault="00AA7931" w:rsidP="00E121D6">
      <w:pPr>
        <w:rPr>
          <w:rFonts w:ascii="Times New Roman" w:hAnsi="Times New Roman" w:cs="Times New Roman"/>
          <w:b/>
          <w:bCs/>
          <w:sz w:val="28"/>
          <w:szCs w:val="28"/>
        </w:rPr>
      </w:pPr>
      <w:r>
        <w:rPr>
          <w:rFonts w:ascii="Times New Roman" w:hAnsi="Times New Roman" w:cs="Times New Roman"/>
          <w:b/>
          <w:bCs/>
          <w:sz w:val="28"/>
          <w:szCs w:val="28"/>
        </w:rPr>
        <w:t xml:space="preserve">      </w:t>
      </w:r>
      <w:r w:rsidR="00C779A2">
        <w:rPr>
          <w:rFonts w:ascii="Times New Roman" w:hAnsi="Times New Roman" w:cs="Times New Roman"/>
          <w:b/>
          <w:bCs/>
          <w:sz w:val="28"/>
          <w:szCs w:val="28"/>
        </w:rPr>
        <w:t>8.Implementation:</w:t>
      </w:r>
    </w:p>
    <w:p w14:paraId="25065225" w14:textId="77777777" w:rsidR="00724877" w:rsidRDefault="00724877" w:rsidP="00E121D6">
      <w:pPr>
        <w:rPr>
          <w:rFonts w:ascii="Times New Roman" w:hAnsi="Times New Roman" w:cs="Times New Roman"/>
          <w:b/>
          <w:bCs/>
          <w:sz w:val="28"/>
          <w:szCs w:val="28"/>
        </w:rPr>
      </w:pPr>
      <w:r>
        <w:rPr>
          <w:rFonts w:ascii="Times New Roman" w:hAnsi="Times New Roman" w:cs="Times New Roman"/>
          <w:b/>
          <w:bCs/>
          <w:sz w:val="28"/>
          <w:szCs w:val="28"/>
        </w:rPr>
        <w:t>Home page code:</w:t>
      </w:r>
    </w:p>
    <w:p w14:paraId="7E8A0E3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&lt;!DOCTYPE html&gt;</w:t>
      </w:r>
    </w:p>
    <w:p w14:paraId="115107DD"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&lt;html lang="</w:t>
      </w:r>
      <w:proofErr w:type="spellStart"/>
      <w:r w:rsidRPr="001F1632">
        <w:rPr>
          <w:rFonts w:ascii="Times New Roman" w:hAnsi="Times New Roman" w:cs="Times New Roman"/>
          <w:bCs/>
          <w:sz w:val="24"/>
          <w:szCs w:val="24"/>
        </w:rPr>
        <w:t>en</w:t>
      </w:r>
      <w:proofErr w:type="spellEnd"/>
      <w:r w:rsidRPr="001F1632">
        <w:rPr>
          <w:rFonts w:ascii="Times New Roman" w:hAnsi="Times New Roman" w:cs="Times New Roman"/>
          <w:bCs/>
          <w:sz w:val="24"/>
          <w:szCs w:val="24"/>
        </w:rPr>
        <w:t>"&gt;</w:t>
      </w:r>
    </w:p>
    <w:p w14:paraId="6CA76AB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&lt;head&gt;</w:t>
      </w:r>
    </w:p>
    <w:p w14:paraId="6DB51E7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&lt;meta charset="UTF-8"&gt;</w:t>
      </w:r>
    </w:p>
    <w:p w14:paraId="585E48A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&lt;meta name="viewport" content="width=device-width, initial-scale=1.0"&gt;</w:t>
      </w:r>
    </w:p>
    <w:p w14:paraId="3415A93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&lt;title&gt;Blood Bank Management System&lt;/title&gt;</w:t>
      </w:r>
    </w:p>
    <w:p w14:paraId="3E08D967"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&lt;style&gt;</w:t>
      </w:r>
    </w:p>
    <w:p w14:paraId="74891005"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body {</w:t>
      </w:r>
    </w:p>
    <w:p w14:paraId="4938743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font-family: Arial, sans-serif;</w:t>
      </w:r>
    </w:p>
    <w:p w14:paraId="15CF717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margin: 0;</w:t>
      </w:r>
    </w:p>
    <w:p w14:paraId="5240DC5D"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0;</w:t>
      </w:r>
    </w:p>
    <w:p w14:paraId="1D52B87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#f4f4f4;</w:t>
      </w:r>
    </w:p>
    <w:p w14:paraId="097BC7E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6CAFFF57"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header {</w:t>
      </w:r>
    </w:p>
    <w:p w14:paraId="36E3AF6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#d9534f;</w:t>
      </w:r>
    </w:p>
    <w:p w14:paraId="57CDEE7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lastRenderedPageBreak/>
        <w:t xml:space="preserve">            color: white;</w:t>
      </w:r>
    </w:p>
    <w:p w14:paraId="1243485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1rem 0;</w:t>
      </w:r>
    </w:p>
    <w:p w14:paraId="3A3A1E86"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text-align: center;</w:t>
      </w:r>
    </w:p>
    <w:p w14:paraId="62B1BF0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57F9C91B"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nav {</w:t>
      </w:r>
    </w:p>
    <w:p w14:paraId="24A4E3A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display: flex;</w:t>
      </w:r>
    </w:p>
    <w:p w14:paraId="64BF6000"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justify-content: center;</w:t>
      </w:r>
    </w:p>
    <w:p w14:paraId="1CD2DF61"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#f4f4f4;</w:t>
      </w:r>
    </w:p>
    <w:p w14:paraId="60D05DF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0.5rem;</w:t>
      </w:r>
    </w:p>
    <w:p w14:paraId="34B26CE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3C08CA6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nav a {</w:t>
      </w:r>
    </w:p>
    <w:p w14:paraId="3849041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margin: 0 1rem;</w:t>
      </w:r>
    </w:p>
    <w:p w14:paraId="642ED52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text-decoration: none;</w:t>
      </w:r>
    </w:p>
    <w:p w14:paraId="73B4EB9F"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color: #333;</w:t>
      </w:r>
    </w:p>
    <w:p w14:paraId="7EC02F8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 </w:t>
      </w:r>
    </w:p>
    <w:p w14:paraId="2DEBC56D" w14:textId="77777777" w:rsidR="001F1632" w:rsidRPr="001F1632" w:rsidRDefault="001F1632" w:rsidP="001F1632">
      <w:pPr>
        <w:rPr>
          <w:rFonts w:ascii="Times New Roman" w:hAnsi="Times New Roman" w:cs="Times New Roman"/>
          <w:bCs/>
          <w:sz w:val="24"/>
          <w:szCs w:val="24"/>
        </w:rPr>
      </w:pPr>
      <w:r>
        <w:rPr>
          <w:rFonts w:ascii="Times New Roman" w:hAnsi="Times New Roman" w:cs="Times New Roman"/>
          <w:bCs/>
          <w:sz w:val="24"/>
          <w:szCs w:val="24"/>
        </w:rPr>
        <w:t xml:space="preserve">         </w:t>
      </w:r>
      <w:r w:rsidRPr="001F1632">
        <w:rPr>
          <w:rFonts w:ascii="Times New Roman" w:hAnsi="Times New Roman" w:cs="Times New Roman"/>
          <w:bCs/>
          <w:sz w:val="24"/>
          <w:szCs w:val="24"/>
        </w:rPr>
        <w:t>.container {</w:t>
      </w:r>
    </w:p>
    <w:p w14:paraId="4901C4C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2rem;</w:t>
      </w:r>
    </w:p>
    <w:p w14:paraId="63E712DB"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text-align: center;</w:t>
      </w:r>
    </w:p>
    <w:p w14:paraId="32CB527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3D27A98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.button {</w:t>
      </w:r>
    </w:p>
    <w:p w14:paraId="35A0458A"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#d9534f;</w:t>
      </w:r>
    </w:p>
    <w:p w14:paraId="6098854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color: white;</w:t>
      </w:r>
    </w:p>
    <w:p w14:paraId="563D5C2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0.5rem 1rem;</w:t>
      </w:r>
    </w:p>
    <w:p w14:paraId="0B04B42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text-decoration: none;</w:t>
      </w:r>
    </w:p>
    <w:p w14:paraId="4E7F5B2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border-radius: 5px;</w:t>
      </w:r>
    </w:p>
    <w:p w14:paraId="06D81EF1"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margin: 0.5rem;</w:t>
      </w:r>
    </w:p>
    <w:p w14:paraId="2C27B32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0A0FDFF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roofErr w:type="spellStart"/>
      <w:r w:rsidRPr="001F1632">
        <w:rPr>
          <w:rFonts w:ascii="Times New Roman" w:hAnsi="Times New Roman" w:cs="Times New Roman"/>
          <w:bCs/>
          <w:sz w:val="24"/>
          <w:szCs w:val="24"/>
        </w:rPr>
        <w:t>button:hover</w:t>
      </w:r>
      <w:proofErr w:type="spellEnd"/>
      <w:r w:rsidRPr="001F1632">
        <w:rPr>
          <w:rFonts w:ascii="Times New Roman" w:hAnsi="Times New Roman" w:cs="Times New Roman"/>
          <w:bCs/>
          <w:sz w:val="24"/>
          <w:szCs w:val="24"/>
        </w:rPr>
        <w:t xml:space="preserve"> {</w:t>
      </w:r>
    </w:p>
    <w:p w14:paraId="1E0EEA0F"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#c9302c;</w:t>
      </w:r>
    </w:p>
    <w:p w14:paraId="3D35FC3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5B18CD3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lastRenderedPageBreak/>
        <w:t xml:space="preserve">        footer {</w:t>
      </w:r>
    </w:p>
    <w:p w14:paraId="6185F35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#333;</w:t>
      </w:r>
    </w:p>
    <w:p w14:paraId="6AD58FE5"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color: white;</w:t>
      </w:r>
    </w:p>
    <w:p w14:paraId="1DFE39FB"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text-align: center;</w:t>
      </w:r>
    </w:p>
    <w:p w14:paraId="3D031A57"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1rem 0;</w:t>
      </w:r>
    </w:p>
    <w:p w14:paraId="3B165260"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position: fixed;</w:t>
      </w:r>
    </w:p>
    <w:p w14:paraId="6262ED6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width: 100%;</w:t>
      </w:r>
    </w:p>
    <w:p w14:paraId="0839D7D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bottom: 0;</w:t>
      </w:r>
    </w:p>
    <w:p w14:paraId="2E1B1E8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616E70A3"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.form-container {</w:t>
      </w:r>
    </w:p>
    <w:p w14:paraId="64E41061"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background-color: </w:t>
      </w:r>
      <w:proofErr w:type="spellStart"/>
      <w:r w:rsidRPr="001F1632">
        <w:rPr>
          <w:rFonts w:ascii="Times New Roman" w:hAnsi="Times New Roman" w:cs="Times New Roman"/>
          <w:bCs/>
          <w:sz w:val="24"/>
          <w:szCs w:val="24"/>
        </w:rPr>
        <w:t>rgba</w:t>
      </w:r>
      <w:proofErr w:type="spellEnd"/>
      <w:r w:rsidRPr="001F1632">
        <w:rPr>
          <w:rFonts w:ascii="Times New Roman" w:hAnsi="Times New Roman" w:cs="Times New Roman"/>
          <w:bCs/>
          <w:sz w:val="24"/>
          <w:szCs w:val="24"/>
        </w:rPr>
        <w:t>(0, 0, 0, 0.5);</w:t>
      </w:r>
    </w:p>
    <w:p w14:paraId="1C553A0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2rem;</w:t>
      </w:r>
    </w:p>
    <w:p w14:paraId="0CA0ABEA"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margin: 2rem auto;</w:t>
      </w:r>
    </w:p>
    <w:p w14:paraId="0AEFE36A"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width: 80%;</w:t>
      </w:r>
    </w:p>
    <w:p w14:paraId="2FF3FDD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max-width: 600px;</w:t>
      </w:r>
    </w:p>
    <w:p w14:paraId="3E5E4B5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border-radius: 10px;</w:t>
      </w:r>
    </w:p>
    <w:p w14:paraId="427D3CD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color: white;</w:t>
      </w:r>
    </w:p>
    <w:p w14:paraId="59931390"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7A625BE4" w14:textId="77777777" w:rsidR="001F1632" w:rsidRPr="001F1632" w:rsidRDefault="001F1632" w:rsidP="001F1632">
      <w:pPr>
        <w:rPr>
          <w:rFonts w:ascii="Times New Roman" w:hAnsi="Times New Roman" w:cs="Times New Roman"/>
          <w:bCs/>
          <w:sz w:val="24"/>
          <w:szCs w:val="24"/>
        </w:rPr>
      </w:pPr>
      <w:r>
        <w:rPr>
          <w:rFonts w:ascii="Times New Roman" w:hAnsi="Times New Roman" w:cs="Times New Roman"/>
          <w:bCs/>
          <w:sz w:val="24"/>
          <w:szCs w:val="24"/>
        </w:rPr>
        <w:t xml:space="preserve">         </w:t>
      </w:r>
      <w:r w:rsidRPr="001F1632">
        <w:rPr>
          <w:rFonts w:ascii="Times New Roman" w:hAnsi="Times New Roman" w:cs="Times New Roman"/>
          <w:bCs/>
          <w:sz w:val="24"/>
          <w:szCs w:val="24"/>
        </w:rPr>
        <w:t>input, select {</w:t>
      </w:r>
    </w:p>
    <w:p w14:paraId="2A6C3F34"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padding: 0.5rem;</w:t>
      </w:r>
    </w:p>
    <w:p w14:paraId="15C16DA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margin: 0.5rem 0;</w:t>
      </w:r>
    </w:p>
    <w:p w14:paraId="38988F9D"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border-radius: 5px;</w:t>
      </w:r>
    </w:p>
    <w:p w14:paraId="4FCA3BBF"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border: 1px solid #ddd;</w:t>
      </w:r>
    </w:p>
    <w:p w14:paraId="1C62F3B1"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width: 100%;</w:t>
      </w:r>
    </w:p>
    <w:p w14:paraId="1B2B96F5"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w:t>
      </w:r>
    </w:p>
    <w:p w14:paraId="724AFDA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&lt;/style&gt;</w:t>
      </w:r>
    </w:p>
    <w:p w14:paraId="41F303C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&lt;/head&gt;</w:t>
      </w:r>
    </w:p>
    <w:p w14:paraId="22E3F395"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&lt;body&gt;</w:t>
      </w:r>
    </w:p>
    <w:p w14:paraId="1E04674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&lt;header&gt;</w:t>
      </w:r>
    </w:p>
    <w:p w14:paraId="29FA176F"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&lt;h1&gt;Blood Bank Management System&lt;/h1&gt;</w:t>
      </w:r>
    </w:p>
    <w:p w14:paraId="7A61C999"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lastRenderedPageBreak/>
        <w:t xml:space="preserve">    &lt;/header&gt;</w:t>
      </w:r>
    </w:p>
    <w:p w14:paraId="147FEF57"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&lt;nav&gt;</w:t>
      </w:r>
    </w:p>
    <w:p w14:paraId="0B0DA0B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&lt;a </w:t>
      </w:r>
      <w:proofErr w:type="spellStart"/>
      <w:r w:rsidRPr="001F1632">
        <w:rPr>
          <w:rFonts w:ascii="Times New Roman" w:hAnsi="Times New Roman" w:cs="Times New Roman"/>
          <w:bCs/>
          <w:sz w:val="24"/>
          <w:szCs w:val="24"/>
        </w:rPr>
        <w:t>href</w:t>
      </w:r>
      <w:proofErr w:type="spellEnd"/>
      <w:r w:rsidRPr="001F1632">
        <w:rPr>
          <w:rFonts w:ascii="Times New Roman" w:hAnsi="Times New Roman" w:cs="Times New Roman"/>
          <w:bCs/>
          <w:sz w:val="24"/>
          <w:szCs w:val="24"/>
        </w:rPr>
        <w:t xml:space="preserve">="login.html"&gt;login&lt;/a&gt; </w:t>
      </w:r>
    </w:p>
    <w:p w14:paraId="24DB6A9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&lt;a </w:t>
      </w:r>
      <w:proofErr w:type="spellStart"/>
      <w:r w:rsidRPr="001F1632">
        <w:rPr>
          <w:rFonts w:ascii="Times New Roman" w:hAnsi="Times New Roman" w:cs="Times New Roman"/>
          <w:bCs/>
          <w:sz w:val="24"/>
          <w:szCs w:val="24"/>
        </w:rPr>
        <w:t>href</w:t>
      </w:r>
      <w:proofErr w:type="spellEnd"/>
      <w:r w:rsidRPr="001F1632">
        <w:rPr>
          <w:rFonts w:ascii="Times New Roman" w:hAnsi="Times New Roman" w:cs="Times New Roman"/>
          <w:bCs/>
          <w:sz w:val="24"/>
          <w:szCs w:val="24"/>
        </w:rPr>
        <w:t>="index.html"&gt;Home&lt;/a&gt;</w:t>
      </w:r>
    </w:p>
    <w:p w14:paraId="10950218"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&lt;a </w:t>
      </w:r>
      <w:proofErr w:type="spellStart"/>
      <w:r w:rsidRPr="001F1632">
        <w:rPr>
          <w:rFonts w:ascii="Times New Roman" w:hAnsi="Times New Roman" w:cs="Times New Roman"/>
          <w:bCs/>
          <w:sz w:val="24"/>
          <w:szCs w:val="24"/>
        </w:rPr>
        <w:t>href</w:t>
      </w:r>
      <w:proofErr w:type="spellEnd"/>
      <w:r w:rsidRPr="001F1632">
        <w:rPr>
          <w:rFonts w:ascii="Times New Roman" w:hAnsi="Times New Roman" w:cs="Times New Roman"/>
          <w:bCs/>
          <w:sz w:val="24"/>
          <w:szCs w:val="24"/>
        </w:rPr>
        <w:t>="aboutus.html"&gt;About Us&lt;/a&gt;</w:t>
      </w:r>
    </w:p>
    <w:p w14:paraId="3F7E0106"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&lt;a </w:t>
      </w:r>
      <w:proofErr w:type="spellStart"/>
      <w:r w:rsidRPr="001F1632">
        <w:rPr>
          <w:rFonts w:ascii="Times New Roman" w:hAnsi="Times New Roman" w:cs="Times New Roman"/>
          <w:bCs/>
          <w:sz w:val="24"/>
          <w:szCs w:val="24"/>
        </w:rPr>
        <w:t>href</w:t>
      </w:r>
      <w:proofErr w:type="spellEnd"/>
      <w:r w:rsidRPr="001F1632">
        <w:rPr>
          <w:rFonts w:ascii="Times New Roman" w:hAnsi="Times New Roman" w:cs="Times New Roman"/>
          <w:bCs/>
          <w:sz w:val="24"/>
          <w:szCs w:val="24"/>
        </w:rPr>
        <w:t>="contact.html"&gt;Contact&lt;/a&gt;</w:t>
      </w:r>
    </w:p>
    <w:p w14:paraId="5FFA26C2"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&lt;/nav&gt;</w:t>
      </w:r>
    </w:p>
    <w:p w14:paraId="1AADC9A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&lt;div class="container"&gt;</w:t>
      </w:r>
    </w:p>
    <w:p w14:paraId="181ECC97"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&lt;h2&gt;Welcome to the Saveetha Blood Bank Management System&lt;/h2&gt;</w:t>
      </w:r>
    </w:p>
    <w:p w14:paraId="709B6F0E"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&lt;p&gt;Your contribution can save lives. Join us in making a difference.&lt;/p&gt;</w:t>
      </w:r>
    </w:p>
    <w:p w14:paraId="160060C1"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&lt;/div&gt;</w:t>
      </w:r>
    </w:p>
    <w:p w14:paraId="278C788C"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&lt;footer&gt;</w:t>
      </w:r>
    </w:p>
    <w:p w14:paraId="52F961AF"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&lt;p&gt;&amp;copy; 2024 Blood Bank Management System. All rights reserved.&lt;/p&gt;</w:t>
      </w:r>
    </w:p>
    <w:p w14:paraId="442553B6" w14:textId="77777777" w:rsidR="001F1632" w:rsidRPr="001F1632" w:rsidRDefault="001F1632" w:rsidP="001F1632">
      <w:pPr>
        <w:rPr>
          <w:rFonts w:ascii="Times New Roman" w:hAnsi="Times New Roman" w:cs="Times New Roman"/>
          <w:bCs/>
          <w:sz w:val="24"/>
          <w:szCs w:val="24"/>
        </w:rPr>
      </w:pPr>
      <w:r w:rsidRPr="001F1632">
        <w:rPr>
          <w:rFonts w:ascii="Times New Roman" w:hAnsi="Times New Roman" w:cs="Times New Roman"/>
          <w:bCs/>
          <w:sz w:val="24"/>
          <w:szCs w:val="24"/>
        </w:rPr>
        <w:t xml:space="preserve">    &lt;/footer&gt;</w:t>
      </w:r>
      <w:r w:rsidR="00D774C2">
        <w:rPr>
          <w:rFonts w:ascii="Times New Roman" w:hAnsi="Times New Roman" w:cs="Times New Roman"/>
          <w:bCs/>
          <w:sz w:val="24"/>
          <w:szCs w:val="24"/>
        </w:rPr>
        <w:t xml:space="preserve"> </w:t>
      </w:r>
      <w:r w:rsidRPr="001F1632">
        <w:rPr>
          <w:rFonts w:ascii="Times New Roman" w:hAnsi="Times New Roman" w:cs="Times New Roman"/>
          <w:bCs/>
          <w:sz w:val="24"/>
          <w:szCs w:val="24"/>
        </w:rPr>
        <w:t>&lt;/body&gt;</w:t>
      </w:r>
      <w:r w:rsidR="00D774C2">
        <w:rPr>
          <w:rFonts w:ascii="Times New Roman" w:hAnsi="Times New Roman" w:cs="Times New Roman"/>
          <w:bCs/>
          <w:sz w:val="24"/>
          <w:szCs w:val="24"/>
        </w:rPr>
        <w:t xml:space="preserve"> </w:t>
      </w:r>
      <w:r w:rsidRPr="001F1632">
        <w:rPr>
          <w:rFonts w:ascii="Times New Roman" w:hAnsi="Times New Roman" w:cs="Times New Roman"/>
          <w:bCs/>
          <w:sz w:val="24"/>
          <w:szCs w:val="24"/>
        </w:rPr>
        <w:t>&lt;/html&gt;</w:t>
      </w:r>
      <w:r w:rsidR="00D774C2">
        <w:rPr>
          <w:rFonts w:ascii="Times New Roman" w:hAnsi="Times New Roman" w:cs="Times New Roman"/>
          <w:bCs/>
          <w:sz w:val="24"/>
          <w:szCs w:val="24"/>
        </w:rPr>
        <w:t xml:space="preserve"> </w:t>
      </w:r>
      <w:r w:rsidRPr="001F1632">
        <w:rPr>
          <w:rFonts w:ascii="Times New Roman" w:hAnsi="Times New Roman" w:cs="Times New Roman"/>
          <w:bCs/>
          <w:sz w:val="24"/>
          <w:szCs w:val="24"/>
        </w:rPr>
        <w:t>&lt;/head</w:t>
      </w:r>
      <w:r w:rsidR="00D774C2">
        <w:rPr>
          <w:rFonts w:ascii="Times New Roman" w:hAnsi="Times New Roman" w:cs="Times New Roman"/>
          <w:bCs/>
          <w:sz w:val="24"/>
          <w:szCs w:val="24"/>
        </w:rPr>
        <w:t>&gt;</w:t>
      </w:r>
    </w:p>
    <w:p w14:paraId="67093E7D" w14:textId="77777777" w:rsidR="0002199F" w:rsidRDefault="0002199F" w:rsidP="00E121D6">
      <w:pPr>
        <w:rPr>
          <w:rFonts w:ascii="Times New Roman" w:hAnsi="Times New Roman" w:cs="Times New Roman"/>
          <w:b/>
          <w:bCs/>
          <w:sz w:val="28"/>
          <w:szCs w:val="28"/>
        </w:rPr>
      </w:pPr>
    </w:p>
    <w:p w14:paraId="68AF254A" w14:textId="77777777" w:rsidR="0002199F" w:rsidRDefault="00724877" w:rsidP="00E121D6">
      <w:pPr>
        <w:rPr>
          <w:rFonts w:ascii="Times New Roman" w:hAnsi="Times New Roman" w:cs="Times New Roman"/>
          <w:b/>
          <w:bCs/>
          <w:sz w:val="28"/>
          <w:szCs w:val="28"/>
        </w:rPr>
      </w:pPr>
      <w:r>
        <w:rPr>
          <w:rFonts w:ascii="Times New Roman" w:hAnsi="Times New Roman" w:cs="Times New Roman"/>
          <w:b/>
          <w:bCs/>
          <w:sz w:val="28"/>
          <w:szCs w:val="28"/>
        </w:rPr>
        <w:t>Database retrieval:</w:t>
      </w:r>
    </w:p>
    <w:p w14:paraId="22366698" w14:textId="77777777" w:rsidR="00724877" w:rsidRDefault="00724877" w:rsidP="00724877">
      <w:pPr>
        <w:rPr>
          <w:rFonts w:ascii="Times New Roman" w:hAnsi="Times New Roman" w:cs="Times New Roman"/>
          <w:sz w:val="24"/>
          <w:szCs w:val="24"/>
          <w:lang w:val="en-IN"/>
        </w:rPr>
      </w:pPr>
    </w:p>
    <w:p w14:paraId="1C0A9F7A"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&lt;?</w:t>
      </w:r>
      <w:proofErr w:type="spellStart"/>
      <w:r w:rsidRPr="00724877">
        <w:rPr>
          <w:rFonts w:ascii="Times New Roman" w:hAnsi="Times New Roman" w:cs="Times New Roman"/>
          <w:sz w:val="24"/>
          <w:szCs w:val="24"/>
          <w:lang w:val="en-IN"/>
        </w:rPr>
        <w:t>php</w:t>
      </w:r>
      <w:proofErr w:type="spellEnd"/>
    </w:p>
    <w:p w14:paraId="5E94BF05"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Database configuration</w:t>
      </w:r>
    </w:p>
    <w:p w14:paraId="0B710966"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$server = "localhost:3306";</w:t>
      </w:r>
    </w:p>
    <w:p w14:paraId="0A8234B9"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$username = "root";</w:t>
      </w:r>
    </w:p>
    <w:p w14:paraId="402D463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$password = ""; // Leave this empty if the root user has no password</w:t>
      </w:r>
    </w:p>
    <w:p w14:paraId="23EAAD5B"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dbname</w:t>
      </w:r>
      <w:proofErr w:type="spellEnd"/>
      <w:r w:rsidRPr="00724877">
        <w:rPr>
          <w:rFonts w:ascii="Times New Roman" w:hAnsi="Times New Roman" w:cs="Times New Roman"/>
          <w:sz w:val="24"/>
          <w:szCs w:val="24"/>
          <w:lang w:val="en-IN"/>
        </w:rPr>
        <w:t xml:space="preserve"> = "</w:t>
      </w:r>
      <w:proofErr w:type="spellStart"/>
      <w:r w:rsidRPr="00724877">
        <w:rPr>
          <w:rFonts w:ascii="Times New Roman" w:hAnsi="Times New Roman" w:cs="Times New Roman"/>
          <w:sz w:val="24"/>
          <w:szCs w:val="24"/>
          <w:lang w:val="en-IN"/>
        </w:rPr>
        <w:t>bbms</w:t>
      </w:r>
      <w:proofErr w:type="spellEnd"/>
      <w:r w:rsidRPr="00724877">
        <w:rPr>
          <w:rFonts w:ascii="Times New Roman" w:hAnsi="Times New Roman" w:cs="Times New Roman"/>
          <w:sz w:val="24"/>
          <w:szCs w:val="24"/>
          <w:lang w:val="en-IN"/>
        </w:rPr>
        <w:t>";</w:t>
      </w:r>
    </w:p>
    <w:p w14:paraId="7D093094" w14:textId="77777777" w:rsidR="00724877" w:rsidRPr="00724877" w:rsidRDefault="00724877" w:rsidP="00724877">
      <w:pPr>
        <w:rPr>
          <w:rFonts w:ascii="Times New Roman" w:hAnsi="Times New Roman" w:cs="Times New Roman"/>
          <w:sz w:val="24"/>
          <w:szCs w:val="24"/>
          <w:lang w:val="en-IN"/>
        </w:rPr>
      </w:pPr>
    </w:p>
    <w:p w14:paraId="6499AAA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Create a connection</w:t>
      </w:r>
    </w:p>
    <w:p w14:paraId="7633CEE8"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xml:space="preserve">$conn = new </w:t>
      </w:r>
      <w:proofErr w:type="spellStart"/>
      <w:r w:rsidRPr="00724877">
        <w:rPr>
          <w:rFonts w:ascii="Times New Roman" w:hAnsi="Times New Roman" w:cs="Times New Roman"/>
          <w:sz w:val="24"/>
          <w:szCs w:val="24"/>
          <w:lang w:val="en-IN"/>
        </w:rPr>
        <w:t>mysqli</w:t>
      </w:r>
      <w:proofErr w:type="spellEnd"/>
      <w:r w:rsidRPr="00724877">
        <w:rPr>
          <w:rFonts w:ascii="Times New Roman" w:hAnsi="Times New Roman" w:cs="Times New Roman"/>
          <w:sz w:val="24"/>
          <w:szCs w:val="24"/>
          <w:lang w:val="en-IN"/>
        </w:rPr>
        <w:t>($server, $username, $password, $</w:t>
      </w:r>
      <w:proofErr w:type="spellStart"/>
      <w:r w:rsidRPr="00724877">
        <w:rPr>
          <w:rFonts w:ascii="Times New Roman" w:hAnsi="Times New Roman" w:cs="Times New Roman"/>
          <w:sz w:val="24"/>
          <w:szCs w:val="24"/>
          <w:lang w:val="en-IN"/>
        </w:rPr>
        <w:t>dbname</w:t>
      </w:r>
      <w:proofErr w:type="spellEnd"/>
      <w:r w:rsidRPr="00724877">
        <w:rPr>
          <w:rFonts w:ascii="Times New Roman" w:hAnsi="Times New Roman" w:cs="Times New Roman"/>
          <w:sz w:val="24"/>
          <w:szCs w:val="24"/>
          <w:lang w:val="en-IN"/>
        </w:rPr>
        <w:t>);</w:t>
      </w:r>
    </w:p>
    <w:p w14:paraId="3C95941D" w14:textId="77777777" w:rsidR="00724877" w:rsidRPr="00724877" w:rsidRDefault="00724877" w:rsidP="00724877">
      <w:pPr>
        <w:rPr>
          <w:rFonts w:ascii="Times New Roman" w:hAnsi="Times New Roman" w:cs="Times New Roman"/>
          <w:sz w:val="24"/>
          <w:szCs w:val="24"/>
          <w:lang w:val="en-IN"/>
        </w:rPr>
      </w:pPr>
    </w:p>
    <w:p w14:paraId="516003DC"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Check the connection</w:t>
      </w:r>
    </w:p>
    <w:p w14:paraId="6B80FB44"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if ($conn-&gt;</w:t>
      </w:r>
      <w:proofErr w:type="spellStart"/>
      <w:r w:rsidRPr="00724877">
        <w:rPr>
          <w:rFonts w:ascii="Times New Roman" w:hAnsi="Times New Roman" w:cs="Times New Roman"/>
          <w:sz w:val="24"/>
          <w:szCs w:val="24"/>
          <w:lang w:val="en-IN"/>
        </w:rPr>
        <w:t>connect_error</w:t>
      </w:r>
      <w:proofErr w:type="spellEnd"/>
      <w:r w:rsidRPr="00724877">
        <w:rPr>
          <w:rFonts w:ascii="Times New Roman" w:hAnsi="Times New Roman" w:cs="Times New Roman"/>
          <w:sz w:val="24"/>
          <w:szCs w:val="24"/>
          <w:lang w:val="en-IN"/>
        </w:rPr>
        <w:t>) {</w:t>
      </w:r>
    </w:p>
    <w:p w14:paraId="4E34529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die("Connection failed: " . $conn-&gt;</w:t>
      </w:r>
      <w:proofErr w:type="spellStart"/>
      <w:r w:rsidRPr="00724877">
        <w:rPr>
          <w:rFonts w:ascii="Times New Roman" w:hAnsi="Times New Roman" w:cs="Times New Roman"/>
          <w:sz w:val="24"/>
          <w:szCs w:val="24"/>
          <w:lang w:val="en-IN"/>
        </w:rPr>
        <w:t>connect_error</w:t>
      </w:r>
      <w:proofErr w:type="spellEnd"/>
      <w:r w:rsidRPr="00724877">
        <w:rPr>
          <w:rFonts w:ascii="Times New Roman" w:hAnsi="Times New Roman" w:cs="Times New Roman"/>
          <w:sz w:val="24"/>
          <w:szCs w:val="24"/>
          <w:lang w:val="en-IN"/>
        </w:rPr>
        <w:t>);</w:t>
      </w:r>
    </w:p>
    <w:p w14:paraId="4850700C"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lastRenderedPageBreak/>
        <w:t>}</w:t>
      </w:r>
    </w:p>
    <w:p w14:paraId="50E7615D" w14:textId="77777777" w:rsidR="00724877" w:rsidRPr="00724877" w:rsidRDefault="00724877" w:rsidP="00724877">
      <w:pPr>
        <w:rPr>
          <w:rFonts w:ascii="Times New Roman" w:hAnsi="Times New Roman" w:cs="Times New Roman"/>
          <w:sz w:val="24"/>
          <w:szCs w:val="24"/>
          <w:lang w:val="en-IN"/>
        </w:rPr>
      </w:pPr>
    </w:p>
    <w:p w14:paraId="578F00EE"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Function to sanitize input data</w:t>
      </w:r>
    </w:p>
    <w:p w14:paraId="242383A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xml:space="preserve">function </w:t>
      </w:r>
      <w:proofErr w:type="spellStart"/>
      <w:r w:rsidRPr="00724877">
        <w:rPr>
          <w:rFonts w:ascii="Times New Roman" w:hAnsi="Times New Roman" w:cs="Times New Roman"/>
          <w:sz w:val="24"/>
          <w:szCs w:val="24"/>
          <w:lang w:val="en-IN"/>
        </w:rPr>
        <w:t>sanitizeInput</w:t>
      </w:r>
      <w:proofErr w:type="spellEnd"/>
      <w:r w:rsidRPr="00724877">
        <w:rPr>
          <w:rFonts w:ascii="Times New Roman" w:hAnsi="Times New Roman" w:cs="Times New Roman"/>
          <w:sz w:val="24"/>
          <w:szCs w:val="24"/>
          <w:lang w:val="en-IN"/>
        </w:rPr>
        <w:t>($data) {</w:t>
      </w:r>
    </w:p>
    <w:p w14:paraId="017D70D0"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xml:space="preserve">    return </w:t>
      </w:r>
      <w:proofErr w:type="spellStart"/>
      <w:r w:rsidRPr="00724877">
        <w:rPr>
          <w:rFonts w:ascii="Times New Roman" w:hAnsi="Times New Roman" w:cs="Times New Roman"/>
          <w:sz w:val="24"/>
          <w:szCs w:val="24"/>
          <w:lang w:val="en-IN"/>
        </w:rPr>
        <w:t>htmlspecialchars</w:t>
      </w:r>
      <w:proofErr w:type="spellEnd"/>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stripslashes</w:t>
      </w:r>
      <w:proofErr w:type="spellEnd"/>
      <w:r w:rsidRPr="00724877">
        <w:rPr>
          <w:rFonts w:ascii="Times New Roman" w:hAnsi="Times New Roman" w:cs="Times New Roman"/>
          <w:sz w:val="24"/>
          <w:szCs w:val="24"/>
          <w:lang w:val="en-IN"/>
        </w:rPr>
        <w:t>(trim($data)));</w:t>
      </w:r>
    </w:p>
    <w:p w14:paraId="445D8D5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
    <w:p w14:paraId="54032748" w14:textId="77777777" w:rsidR="00724877" w:rsidRPr="00724877" w:rsidRDefault="00724877" w:rsidP="00724877">
      <w:pPr>
        <w:rPr>
          <w:rFonts w:ascii="Times New Roman" w:hAnsi="Times New Roman" w:cs="Times New Roman"/>
          <w:sz w:val="24"/>
          <w:szCs w:val="24"/>
          <w:lang w:val="en-IN"/>
        </w:rPr>
      </w:pPr>
    </w:p>
    <w:p w14:paraId="1806C5B5"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Validate and sanitize form inputs</w:t>
      </w:r>
    </w:p>
    <w:p w14:paraId="56DB6E58"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xml:space="preserve">$username = </w:t>
      </w:r>
      <w:proofErr w:type="spellStart"/>
      <w:r w:rsidRPr="00724877">
        <w:rPr>
          <w:rFonts w:ascii="Times New Roman" w:hAnsi="Times New Roman" w:cs="Times New Roman"/>
          <w:sz w:val="24"/>
          <w:szCs w:val="24"/>
          <w:lang w:val="en-IN"/>
        </w:rPr>
        <w:t>sanitizeInput</w:t>
      </w:r>
      <w:proofErr w:type="spellEnd"/>
      <w:r w:rsidRPr="00724877">
        <w:rPr>
          <w:rFonts w:ascii="Times New Roman" w:hAnsi="Times New Roman" w:cs="Times New Roman"/>
          <w:sz w:val="24"/>
          <w:szCs w:val="24"/>
          <w:lang w:val="en-IN"/>
        </w:rPr>
        <w:t>($_POST['username']);</w:t>
      </w:r>
    </w:p>
    <w:p w14:paraId="3B250BA6"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xml:space="preserve">$password = </w:t>
      </w:r>
      <w:proofErr w:type="spellStart"/>
      <w:r w:rsidRPr="00724877">
        <w:rPr>
          <w:rFonts w:ascii="Times New Roman" w:hAnsi="Times New Roman" w:cs="Times New Roman"/>
          <w:sz w:val="24"/>
          <w:szCs w:val="24"/>
          <w:lang w:val="en-IN"/>
        </w:rPr>
        <w:t>sanitizeInput</w:t>
      </w:r>
      <w:proofErr w:type="spellEnd"/>
      <w:r w:rsidRPr="00724877">
        <w:rPr>
          <w:rFonts w:ascii="Times New Roman" w:hAnsi="Times New Roman" w:cs="Times New Roman"/>
          <w:sz w:val="24"/>
          <w:szCs w:val="24"/>
          <w:lang w:val="en-IN"/>
        </w:rPr>
        <w:t>($_POST['password']);</w:t>
      </w:r>
    </w:p>
    <w:p w14:paraId="173CA571" w14:textId="77777777" w:rsidR="00724877" w:rsidRPr="00724877" w:rsidRDefault="00724877" w:rsidP="00724877">
      <w:pPr>
        <w:rPr>
          <w:rFonts w:ascii="Times New Roman" w:hAnsi="Times New Roman" w:cs="Times New Roman"/>
          <w:sz w:val="24"/>
          <w:szCs w:val="24"/>
          <w:lang w:val="en-IN"/>
        </w:rPr>
      </w:pPr>
    </w:p>
    <w:p w14:paraId="0CA3942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Hash the password</w:t>
      </w:r>
    </w:p>
    <w:p w14:paraId="7A7672AD"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hashedPassword</w:t>
      </w:r>
      <w:proofErr w:type="spellEnd"/>
      <w:r w:rsidRPr="00724877">
        <w:rPr>
          <w:rFonts w:ascii="Times New Roman" w:hAnsi="Times New Roman" w:cs="Times New Roman"/>
          <w:sz w:val="24"/>
          <w:szCs w:val="24"/>
          <w:lang w:val="en-IN"/>
        </w:rPr>
        <w:t xml:space="preserve"> = </w:t>
      </w:r>
      <w:proofErr w:type="spellStart"/>
      <w:r w:rsidRPr="00724877">
        <w:rPr>
          <w:rFonts w:ascii="Times New Roman" w:hAnsi="Times New Roman" w:cs="Times New Roman"/>
          <w:sz w:val="24"/>
          <w:szCs w:val="24"/>
          <w:lang w:val="en-IN"/>
        </w:rPr>
        <w:t>password_hash</w:t>
      </w:r>
      <w:proofErr w:type="spellEnd"/>
      <w:r w:rsidRPr="00724877">
        <w:rPr>
          <w:rFonts w:ascii="Times New Roman" w:hAnsi="Times New Roman" w:cs="Times New Roman"/>
          <w:sz w:val="24"/>
          <w:szCs w:val="24"/>
          <w:lang w:val="en-IN"/>
        </w:rPr>
        <w:t>($password, PASSWORD_DEFAULT);</w:t>
      </w:r>
    </w:p>
    <w:p w14:paraId="2D1A5BFF" w14:textId="77777777" w:rsidR="00724877" w:rsidRPr="00724877" w:rsidRDefault="00724877" w:rsidP="00724877">
      <w:pPr>
        <w:rPr>
          <w:rFonts w:ascii="Times New Roman" w:hAnsi="Times New Roman" w:cs="Times New Roman"/>
          <w:sz w:val="24"/>
          <w:szCs w:val="24"/>
          <w:lang w:val="en-IN"/>
        </w:rPr>
      </w:pPr>
    </w:p>
    <w:p w14:paraId="674816EF"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Prepare and execute the SQL statement</w:t>
      </w:r>
    </w:p>
    <w:p w14:paraId="53A4ABBC"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 xml:space="preserve"> = $conn-&gt;prepare("INSERT INTO login (Username, Password) VALUES (?, ?)");</w:t>
      </w:r>
    </w:p>
    <w:p w14:paraId="6F5D2E20"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-&gt;</w:t>
      </w:r>
      <w:proofErr w:type="spellStart"/>
      <w:r w:rsidRPr="00724877">
        <w:rPr>
          <w:rFonts w:ascii="Times New Roman" w:hAnsi="Times New Roman" w:cs="Times New Roman"/>
          <w:sz w:val="24"/>
          <w:szCs w:val="24"/>
          <w:lang w:val="en-IN"/>
        </w:rPr>
        <w:t>bind_param</w:t>
      </w:r>
      <w:proofErr w:type="spellEnd"/>
      <w:r w:rsidRPr="00724877">
        <w:rPr>
          <w:rFonts w:ascii="Times New Roman" w:hAnsi="Times New Roman" w:cs="Times New Roman"/>
          <w:sz w:val="24"/>
          <w:szCs w:val="24"/>
          <w:lang w:val="en-IN"/>
        </w:rPr>
        <w:t>("ss", $username, $</w:t>
      </w:r>
      <w:proofErr w:type="spellStart"/>
      <w:r w:rsidRPr="00724877">
        <w:rPr>
          <w:rFonts w:ascii="Times New Roman" w:hAnsi="Times New Roman" w:cs="Times New Roman"/>
          <w:sz w:val="24"/>
          <w:szCs w:val="24"/>
          <w:lang w:val="en-IN"/>
        </w:rPr>
        <w:t>hashedPassword</w:t>
      </w:r>
      <w:proofErr w:type="spellEnd"/>
      <w:r w:rsidRPr="00724877">
        <w:rPr>
          <w:rFonts w:ascii="Times New Roman" w:hAnsi="Times New Roman" w:cs="Times New Roman"/>
          <w:sz w:val="24"/>
          <w:szCs w:val="24"/>
          <w:lang w:val="en-IN"/>
        </w:rPr>
        <w:t>);</w:t>
      </w:r>
    </w:p>
    <w:p w14:paraId="64BF71DE" w14:textId="77777777" w:rsidR="00724877" w:rsidRPr="00724877" w:rsidRDefault="00724877" w:rsidP="00724877">
      <w:pPr>
        <w:rPr>
          <w:rFonts w:ascii="Times New Roman" w:hAnsi="Times New Roman" w:cs="Times New Roman"/>
          <w:sz w:val="24"/>
          <w:szCs w:val="24"/>
          <w:lang w:val="en-IN"/>
        </w:rPr>
      </w:pPr>
    </w:p>
    <w:p w14:paraId="1F802F63"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if ($</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-&gt;execute()) {</w:t>
      </w:r>
    </w:p>
    <w:p w14:paraId="13A6A55C"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echo "Login successful!";</w:t>
      </w:r>
    </w:p>
    <w:p w14:paraId="7B227D54"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-&gt;close();</w:t>
      </w:r>
    </w:p>
    <w:p w14:paraId="752F0795"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$conn-&gt;close();</w:t>
      </w:r>
    </w:p>
    <w:p w14:paraId="2842D9F0"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header("Location: index.html"); // Redirect to index.html after successful registration</w:t>
      </w:r>
    </w:p>
    <w:p w14:paraId="27AF9AF0"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exit();</w:t>
      </w:r>
    </w:p>
    <w:p w14:paraId="16D7BF5C"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else {</w:t>
      </w:r>
    </w:p>
    <w:p w14:paraId="6DD4DB8D"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echo "Error: " . $</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-&gt;error;</w:t>
      </w:r>
    </w:p>
    <w:p w14:paraId="19F793BB"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
    <w:p w14:paraId="49EB28CD" w14:textId="77777777" w:rsidR="00724877" w:rsidRPr="00724877" w:rsidRDefault="00724877" w:rsidP="00724877">
      <w:pPr>
        <w:rPr>
          <w:rFonts w:ascii="Times New Roman" w:hAnsi="Times New Roman" w:cs="Times New Roman"/>
          <w:sz w:val="24"/>
          <w:szCs w:val="24"/>
          <w:lang w:val="en-IN"/>
        </w:rPr>
      </w:pPr>
    </w:p>
    <w:p w14:paraId="5D891F55"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 Close the statement and connection</w:t>
      </w:r>
    </w:p>
    <w:p w14:paraId="7083D811"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w:t>
      </w:r>
      <w:proofErr w:type="spellStart"/>
      <w:r w:rsidRPr="00724877">
        <w:rPr>
          <w:rFonts w:ascii="Times New Roman" w:hAnsi="Times New Roman" w:cs="Times New Roman"/>
          <w:sz w:val="24"/>
          <w:szCs w:val="24"/>
          <w:lang w:val="en-IN"/>
        </w:rPr>
        <w:t>stmt</w:t>
      </w:r>
      <w:proofErr w:type="spellEnd"/>
      <w:r w:rsidRPr="00724877">
        <w:rPr>
          <w:rFonts w:ascii="Times New Roman" w:hAnsi="Times New Roman" w:cs="Times New Roman"/>
          <w:sz w:val="24"/>
          <w:szCs w:val="24"/>
          <w:lang w:val="en-IN"/>
        </w:rPr>
        <w:t>-&gt;close();</w:t>
      </w:r>
    </w:p>
    <w:p w14:paraId="0D04FC5D" w14:textId="77777777" w:rsidR="00724877" w:rsidRP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lastRenderedPageBreak/>
        <w:t>$conn-&gt;close();</w:t>
      </w:r>
    </w:p>
    <w:p w14:paraId="13523CC0" w14:textId="77777777" w:rsidR="00724877" w:rsidRDefault="00724877" w:rsidP="00724877">
      <w:pPr>
        <w:rPr>
          <w:rFonts w:ascii="Times New Roman" w:hAnsi="Times New Roman" w:cs="Times New Roman"/>
          <w:sz w:val="24"/>
          <w:szCs w:val="24"/>
          <w:lang w:val="en-IN"/>
        </w:rPr>
      </w:pPr>
      <w:r w:rsidRPr="00724877">
        <w:rPr>
          <w:rFonts w:ascii="Times New Roman" w:hAnsi="Times New Roman" w:cs="Times New Roman"/>
          <w:sz w:val="24"/>
          <w:szCs w:val="24"/>
          <w:lang w:val="en-IN"/>
        </w:rPr>
        <w:t>?&gt;</w:t>
      </w:r>
    </w:p>
    <w:p w14:paraId="54F157BB" w14:textId="77777777" w:rsidR="00724877" w:rsidRDefault="00724877" w:rsidP="00724877">
      <w:pPr>
        <w:rPr>
          <w:rFonts w:ascii="Times New Roman" w:hAnsi="Times New Roman" w:cs="Times New Roman"/>
          <w:sz w:val="24"/>
          <w:szCs w:val="24"/>
          <w:lang w:val="en-IN"/>
        </w:rPr>
      </w:pPr>
    </w:p>
    <w:p w14:paraId="49BF93CC" w14:textId="77777777" w:rsidR="00724877" w:rsidRDefault="00724877" w:rsidP="00724877">
      <w:pPr>
        <w:rPr>
          <w:rFonts w:ascii="Times New Roman" w:hAnsi="Times New Roman" w:cs="Times New Roman"/>
          <w:b/>
          <w:bCs/>
          <w:sz w:val="24"/>
          <w:szCs w:val="24"/>
          <w:lang w:val="en-IN"/>
        </w:rPr>
      </w:pPr>
      <w:r w:rsidRPr="00724877">
        <w:rPr>
          <w:rFonts w:ascii="Times New Roman" w:hAnsi="Times New Roman" w:cs="Times New Roman"/>
          <w:b/>
          <w:bCs/>
          <w:sz w:val="24"/>
          <w:szCs w:val="24"/>
          <w:lang w:val="en-IN"/>
        </w:rPr>
        <w:t>Login page code:</w:t>
      </w:r>
    </w:p>
    <w:p w14:paraId="5595E46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&lt;!DOCTYPE html&gt;</w:t>
      </w:r>
    </w:p>
    <w:p w14:paraId="726847D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&lt;html lang="</w:t>
      </w:r>
      <w:proofErr w:type="spellStart"/>
      <w:r w:rsidRPr="000D4B59">
        <w:rPr>
          <w:rFonts w:ascii="Times New Roman" w:hAnsi="Times New Roman" w:cs="Times New Roman"/>
          <w:sz w:val="24"/>
          <w:szCs w:val="24"/>
          <w:lang w:val="en-IN"/>
        </w:rPr>
        <w:t>en</w:t>
      </w:r>
      <w:proofErr w:type="spellEnd"/>
      <w:r w:rsidRPr="000D4B59">
        <w:rPr>
          <w:rFonts w:ascii="Times New Roman" w:hAnsi="Times New Roman" w:cs="Times New Roman"/>
          <w:sz w:val="24"/>
          <w:szCs w:val="24"/>
          <w:lang w:val="en-IN"/>
        </w:rPr>
        <w:t>"&gt;</w:t>
      </w:r>
    </w:p>
    <w:p w14:paraId="2597F531"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&lt;head&gt;</w:t>
      </w:r>
    </w:p>
    <w:p w14:paraId="51A631BD"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&lt;meta charset="UTF-8"&gt;</w:t>
      </w:r>
    </w:p>
    <w:p w14:paraId="6FCF10CD"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&lt;meta name="viewport" content="width=device-width, initial-scale=1.0"&gt;</w:t>
      </w:r>
    </w:p>
    <w:p w14:paraId="75C46CF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&lt;title&gt;Blood Bank Management System - Login&lt;/title&gt;</w:t>
      </w:r>
    </w:p>
    <w:p w14:paraId="0B94967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&lt;style&gt;</w:t>
      </w:r>
    </w:p>
    <w:p w14:paraId="5E5C6A1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body {</w:t>
      </w:r>
    </w:p>
    <w:p w14:paraId="1A5F6DB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font-family: Arial, sans-serif;</w:t>
      </w:r>
    </w:p>
    <w:p w14:paraId="5A00F28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background-</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xml:space="preserve">: #ff4c4c; /* Changed background </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xml:space="preserve"> to red */</w:t>
      </w:r>
    </w:p>
    <w:p w14:paraId="7163FD5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display: flex;</w:t>
      </w:r>
    </w:p>
    <w:p w14:paraId="23FB524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justify-content: </w:t>
      </w:r>
      <w:proofErr w:type="spellStart"/>
      <w:r w:rsidRPr="000D4B59">
        <w:rPr>
          <w:rFonts w:ascii="Times New Roman" w:hAnsi="Times New Roman" w:cs="Times New Roman"/>
          <w:sz w:val="24"/>
          <w:szCs w:val="24"/>
          <w:lang w:val="en-IN"/>
        </w:rPr>
        <w:t>center</w:t>
      </w:r>
      <w:proofErr w:type="spellEnd"/>
      <w:r w:rsidRPr="000D4B59">
        <w:rPr>
          <w:rFonts w:ascii="Times New Roman" w:hAnsi="Times New Roman" w:cs="Times New Roman"/>
          <w:sz w:val="24"/>
          <w:szCs w:val="24"/>
          <w:lang w:val="en-IN"/>
        </w:rPr>
        <w:t>;</w:t>
      </w:r>
    </w:p>
    <w:p w14:paraId="7B8FDC2E"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align-items: </w:t>
      </w:r>
      <w:proofErr w:type="spellStart"/>
      <w:r w:rsidRPr="000D4B59">
        <w:rPr>
          <w:rFonts w:ascii="Times New Roman" w:hAnsi="Times New Roman" w:cs="Times New Roman"/>
          <w:sz w:val="24"/>
          <w:szCs w:val="24"/>
          <w:lang w:val="en-IN"/>
        </w:rPr>
        <w:t>center</w:t>
      </w:r>
      <w:proofErr w:type="spellEnd"/>
      <w:r w:rsidRPr="000D4B59">
        <w:rPr>
          <w:rFonts w:ascii="Times New Roman" w:hAnsi="Times New Roman" w:cs="Times New Roman"/>
          <w:sz w:val="24"/>
          <w:szCs w:val="24"/>
          <w:lang w:val="en-IN"/>
        </w:rPr>
        <w:t>;</w:t>
      </w:r>
    </w:p>
    <w:p w14:paraId="58FEDCF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height: 100vh;</w:t>
      </w:r>
    </w:p>
    <w:p w14:paraId="44703DDC"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margin: 0;</w:t>
      </w:r>
    </w:p>
    <w:p w14:paraId="2101EF0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623A90D0" w14:textId="77777777" w:rsidR="000D4B59" w:rsidRPr="000D4B59" w:rsidRDefault="000D4B59" w:rsidP="000D4B59">
      <w:pPr>
        <w:rPr>
          <w:rFonts w:ascii="Times New Roman" w:hAnsi="Times New Roman" w:cs="Times New Roman"/>
          <w:sz w:val="24"/>
          <w:szCs w:val="24"/>
          <w:lang w:val="en-IN"/>
        </w:rPr>
      </w:pPr>
    </w:p>
    <w:p w14:paraId="7BD2762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.login-container {</w:t>
      </w:r>
    </w:p>
    <w:p w14:paraId="540B499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background-</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#fff;</w:t>
      </w:r>
    </w:p>
    <w:p w14:paraId="5012680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padding: 20px;</w:t>
      </w:r>
    </w:p>
    <w:p w14:paraId="6D2E271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border-radius: 8px;</w:t>
      </w:r>
    </w:p>
    <w:p w14:paraId="1E9E86EF"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box-shadow: 0 0 10px </w:t>
      </w:r>
      <w:proofErr w:type="spellStart"/>
      <w:r w:rsidRPr="000D4B59">
        <w:rPr>
          <w:rFonts w:ascii="Times New Roman" w:hAnsi="Times New Roman" w:cs="Times New Roman"/>
          <w:sz w:val="24"/>
          <w:szCs w:val="24"/>
          <w:lang w:val="en-IN"/>
        </w:rPr>
        <w:t>rgba</w:t>
      </w:r>
      <w:proofErr w:type="spellEnd"/>
      <w:r w:rsidRPr="000D4B59">
        <w:rPr>
          <w:rFonts w:ascii="Times New Roman" w:hAnsi="Times New Roman" w:cs="Times New Roman"/>
          <w:sz w:val="24"/>
          <w:szCs w:val="24"/>
          <w:lang w:val="en-IN"/>
        </w:rPr>
        <w:t>(0, 0, 0, 0.1);</w:t>
      </w:r>
    </w:p>
    <w:p w14:paraId="42AB2FC1"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width: 300px;</w:t>
      </w:r>
    </w:p>
    <w:p w14:paraId="3C53CA0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text-align: </w:t>
      </w:r>
      <w:proofErr w:type="spellStart"/>
      <w:r w:rsidRPr="000D4B59">
        <w:rPr>
          <w:rFonts w:ascii="Times New Roman" w:hAnsi="Times New Roman" w:cs="Times New Roman"/>
          <w:sz w:val="24"/>
          <w:szCs w:val="24"/>
          <w:lang w:val="en-IN"/>
        </w:rPr>
        <w:t>center</w:t>
      </w:r>
      <w:proofErr w:type="spellEnd"/>
      <w:r w:rsidRPr="000D4B59">
        <w:rPr>
          <w:rFonts w:ascii="Times New Roman" w:hAnsi="Times New Roman" w:cs="Times New Roman"/>
          <w:sz w:val="24"/>
          <w:szCs w:val="24"/>
          <w:lang w:val="en-IN"/>
        </w:rPr>
        <w:t>;</w:t>
      </w:r>
    </w:p>
    <w:p w14:paraId="757AD40C"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0425B837" w14:textId="77777777" w:rsidR="000D4B59" w:rsidRPr="000D4B59" w:rsidRDefault="000D4B59" w:rsidP="000D4B59">
      <w:pPr>
        <w:rPr>
          <w:rFonts w:ascii="Times New Roman" w:hAnsi="Times New Roman" w:cs="Times New Roman"/>
          <w:sz w:val="24"/>
          <w:szCs w:val="24"/>
          <w:lang w:val="en-IN"/>
        </w:rPr>
      </w:pPr>
    </w:p>
    <w:p w14:paraId="3618C02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lastRenderedPageBreak/>
        <w:t xml:space="preserve">        h2 {</w:t>
      </w:r>
    </w:p>
    <w:p w14:paraId="6E90EF3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margin-bottom: 20px;</w:t>
      </w:r>
    </w:p>
    <w:p w14:paraId="4935D04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#333;</w:t>
      </w:r>
    </w:p>
    <w:p w14:paraId="3084B9D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6ED96854" w14:textId="77777777" w:rsidR="000D4B59" w:rsidRPr="000D4B59" w:rsidRDefault="000D4B59" w:rsidP="000D4B59">
      <w:pPr>
        <w:rPr>
          <w:rFonts w:ascii="Times New Roman" w:hAnsi="Times New Roman" w:cs="Times New Roman"/>
          <w:sz w:val="24"/>
          <w:szCs w:val="24"/>
          <w:lang w:val="en-IN"/>
        </w:rPr>
      </w:pPr>
    </w:p>
    <w:p w14:paraId="258463D1"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.form-group {</w:t>
      </w:r>
    </w:p>
    <w:p w14:paraId="62F601C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margin-bottom: 15px;</w:t>
      </w:r>
    </w:p>
    <w:p w14:paraId="12AFC3C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text-align: left;</w:t>
      </w:r>
    </w:p>
    <w:p w14:paraId="7BF68CDF"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3C873036" w14:textId="77777777" w:rsidR="000D4B59" w:rsidRPr="000D4B59" w:rsidRDefault="000D4B59" w:rsidP="000D4B59">
      <w:pPr>
        <w:rPr>
          <w:rFonts w:ascii="Times New Roman" w:hAnsi="Times New Roman" w:cs="Times New Roman"/>
          <w:sz w:val="24"/>
          <w:szCs w:val="24"/>
          <w:lang w:val="en-IN"/>
        </w:rPr>
      </w:pPr>
    </w:p>
    <w:p w14:paraId="2951625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label {</w:t>
      </w:r>
    </w:p>
    <w:p w14:paraId="323715A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display: block;</w:t>
      </w:r>
    </w:p>
    <w:p w14:paraId="0645696E"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margin-bottom: 5px;</w:t>
      </w:r>
    </w:p>
    <w:p w14:paraId="2FEA4D5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#555;</w:t>
      </w:r>
    </w:p>
    <w:p w14:paraId="4AA50AA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38963D33" w14:textId="77777777" w:rsidR="000D4B59" w:rsidRPr="000D4B59" w:rsidRDefault="000D4B59" w:rsidP="000D4B59">
      <w:pPr>
        <w:rPr>
          <w:rFonts w:ascii="Times New Roman" w:hAnsi="Times New Roman" w:cs="Times New Roman"/>
          <w:sz w:val="24"/>
          <w:szCs w:val="24"/>
          <w:lang w:val="en-IN"/>
        </w:rPr>
      </w:pPr>
    </w:p>
    <w:p w14:paraId="76B69E8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input[type="text"],</w:t>
      </w:r>
    </w:p>
    <w:p w14:paraId="56EC621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input[type="password"] {</w:t>
      </w:r>
    </w:p>
    <w:p w14:paraId="457B8C9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width: 100%;</w:t>
      </w:r>
    </w:p>
    <w:p w14:paraId="2FCCF88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padding: 10px;</w:t>
      </w:r>
    </w:p>
    <w:p w14:paraId="65667EE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border: 1px solid #ddd;</w:t>
      </w:r>
    </w:p>
    <w:p w14:paraId="281F181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border-radius: 4px;</w:t>
      </w:r>
    </w:p>
    <w:p w14:paraId="4BEB2E3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box-sizing: border-box;</w:t>
      </w:r>
    </w:p>
    <w:p w14:paraId="18583531"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0AFD6A67" w14:textId="77777777" w:rsidR="000D4B59" w:rsidRPr="000D4B59" w:rsidRDefault="000D4B59" w:rsidP="000D4B59">
      <w:pPr>
        <w:rPr>
          <w:rFonts w:ascii="Times New Roman" w:hAnsi="Times New Roman" w:cs="Times New Roman"/>
          <w:sz w:val="24"/>
          <w:szCs w:val="24"/>
          <w:lang w:val="en-IN"/>
        </w:rPr>
      </w:pPr>
    </w:p>
    <w:p w14:paraId="36E79D7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roofErr w:type="spellStart"/>
      <w:r w:rsidRPr="000D4B59">
        <w:rPr>
          <w:rFonts w:ascii="Times New Roman" w:hAnsi="Times New Roman" w:cs="Times New Roman"/>
          <w:sz w:val="24"/>
          <w:szCs w:val="24"/>
          <w:lang w:val="en-IN"/>
        </w:rPr>
        <w:t>button.btn</w:t>
      </w:r>
      <w:proofErr w:type="spellEnd"/>
      <w:r w:rsidRPr="000D4B59">
        <w:rPr>
          <w:rFonts w:ascii="Times New Roman" w:hAnsi="Times New Roman" w:cs="Times New Roman"/>
          <w:sz w:val="24"/>
          <w:szCs w:val="24"/>
          <w:lang w:val="en-IN"/>
        </w:rPr>
        <w:t xml:space="preserve"> {</w:t>
      </w:r>
    </w:p>
    <w:p w14:paraId="6E9123A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width: 100%;</w:t>
      </w:r>
    </w:p>
    <w:p w14:paraId="5112228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padding: 10px;</w:t>
      </w:r>
    </w:p>
    <w:p w14:paraId="3FC2582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background-</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#5cb85c;</w:t>
      </w:r>
    </w:p>
    <w:p w14:paraId="1DBC86DE"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border: none;</w:t>
      </w:r>
    </w:p>
    <w:p w14:paraId="648EBD0D"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lastRenderedPageBreak/>
        <w:t xml:space="preserve">            border-radius: 4px;</w:t>
      </w:r>
    </w:p>
    <w:p w14:paraId="52F783B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white;</w:t>
      </w:r>
    </w:p>
    <w:p w14:paraId="7C852E8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font-size: 16px;</w:t>
      </w:r>
    </w:p>
    <w:p w14:paraId="1C57584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cursor: pointer;</w:t>
      </w:r>
    </w:p>
    <w:p w14:paraId="5DE23DE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4B6CF9BE" w14:textId="77777777" w:rsidR="000D4B59" w:rsidRPr="000D4B59" w:rsidRDefault="000D4B59" w:rsidP="000D4B59">
      <w:pPr>
        <w:rPr>
          <w:rFonts w:ascii="Times New Roman" w:hAnsi="Times New Roman" w:cs="Times New Roman"/>
          <w:sz w:val="24"/>
          <w:szCs w:val="24"/>
          <w:lang w:val="en-IN"/>
        </w:rPr>
      </w:pPr>
    </w:p>
    <w:p w14:paraId="2EB5C46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roofErr w:type="spellStart"/>
      <w:r w:rsidRPr="000D4B59">
        <w:rPr>
          <w:rFonts w:ascii="Times New Roman" w:hAnsi="Times New Roman" w:cs="Times New Roman"/>
          <w:sz w:val="24"/>
          <w:szCs w:val="24"/>
          <w:lang w:val="en-IN"/>
        </w:rPr>
        <w:t>button.btn:hover</w:t>
      </w:r>
      <w:proofErr w:type="spellEnd"/>
      <w:r w:rsidRPr="000D4B59">
        <w:rPr>
          <w:rFonts w:ascii="Times New Roman" w:hAnsi="Times New Roman" w:cs="Times New Roman"/>
          <w:sz w:val="24"/>
          <w:szCs w:val="24"/>
          <w:lang w:val="en-IN"/>
        </w:rPr>
        <w:t xml:space="preserve"> {</w:t>
      </w:r>
    </w:p>
    <w:p w14:paraId="0E3D00E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background-</w:t>
      </w:r>
      <w:proofErr w:type="spellStart"/>
      <w:r w:rsidRPr="000D4B59">
        <w:rPr>
          <w:rFonts w:ascii="Times New Roman" w:hAnsi="Times New Roman" w:cs="Times New Roman"/>
          <w:sz w:val="24"/>
          <w:szCs w:val="24"/>
          <w:lang w:val="en-IN"/>
        </w:rPr>
        <w:t>color</w:t>
      </w:r>
      <w:proofErr w:type="spellEnd"/>
      <w:r w:rsidRPr="000D4B59">
        <w:rPr>
          <w:rFonts w:ascii="Times New Roman" w:hAnsi="Times New Roman" w:cs="Times New Roman"/>
          <w:sz w:val="24"/>
          <w:szCs w:val="24"/>
          <w:lang w:val="en-IN"/>
        </w:rPr>
        <w:t>: #4cae4c;</w:t>
      </w:r>
    </w:p>
    <w:p w14:paraId="55589B6C"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434F619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&lt;/style&gt;</w:t>
      </w:r>
    </w:p>
    <w:p w14:paraId="575FB22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&lt;/head&gt;</w:t>
      </w:r>
    </w:p>
    <w:p w14:paraId="0D4242E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&lt;body&gt;</w:t>
      </w:r>
    </w:p>
    <w:p w14:paraId="420D95B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 class="login-container"&gt;</w:t>
      </w:r>
    </w:p>
    <w:p w14:paraId="1E35B31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&lt;h2&gt;Blood Bank Management System&lt;/h2&gt;</w:t>
      </w:r>
    </w:p>
    <w:p w14:paraId="0D23A3B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&lt;form action="index.html" method="POST"&gt;</w:t>
      </w:r>
    </w:p>
    <w:p w14:paraId="2B4C65B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 class="form-group"&gt;</w:t>
      </w:r>
    </w:p>
    <w:p w14:paraId="2CE70D3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&lt;label for="username"&gt;Username:&lt;/label&gt;</w:t>
      </w:r>
    </w:p>
    <w:p w14:paraId="36F230B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&lt;input type="text" id="username" name="username" required&gt;</w:t>
      </w:r>
    </w:p>
    <w:p w14:paraId="04430E5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&lt;/div&gt;</w:t>
      </w:r>
    </w:p>
    <w:p w14:paraId="1B899B6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 class="form-group"&gt;</w:t>
      </w:r>
    </w:p>
    <w:p w14:paraId="091BDE6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&lt;label for="password"&gt;Password:&lt;/label&gt;</w:t>
      </w:r>
    </w:p>
    <w:p w14:paraId="0D2F749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&lt;input type="password" id="password" name="password" required&gt;</w:t>
      </w:r>
    </w:p>
    <w:p w14:paraId="7098FC5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&lt;/div&gt;</w:t>
      </w:r>
    </w:p>
    <w:p w14:paraId="381602AE"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&lt;button type="submit" class="</w:t>
      </w:r>
      <w:proofErr w:type="spellStart"/>
      <w:r w:rsidRPr="000D4B59">
        <w:rPr>
          <w:rFonts w:ascii="Times New Roman" w:hAnsi="Times New Roman" w:cs="Times New Roman"/>
          <w:sz w:val="24"/>
          <w:szCs w:val="24"/>
          <w:lang w:val="en-IN"/>
        </w:rPr>
        <w:t>btn</w:t>
      </w:r>
      <w:proofErr w:type="spellEnd"/>
      <w:r w:rsidRPr="000D4B59">
        <w:rPr>
          <w:rFonts w:ascii="Times New Roman" w:hAnsi="Times New Roman" w:cs="Times New Roman"/>
          <w:sz w:val="24"/>
          <w:szCs w:val="24"/>
          <w:lang w:val="en-IN"/>
        </w:rPr>
        <w:t>" onclick="</w:t>
      </w:r>
      <w:proofErr w:type="spellStart"/>
      <w:r w:rsidRPr="000D4B59">
        <w:rPr>
          <w:rFonts w:ascii="Times New Roman" w:hAnsi="Times New Roman" w:cs="Times New Roman"/>
          <w:sz w:val="24"/>
          <w:szCs w:val="24"/>
          <w:lang w:val="en-IN"/>
        </w:rPr>
        <w:t>windows.location.href</w:t>
      </w:r>
      <w:proofErr w:type="spellEnd"/>
      <w:r w:rsidRPr="000D4B59">
        <w:rPr>
          <w:rFonts w:ascii="Times New Roman" w:hAnsi="Times New Roman" w:cs="Times New Roman"/>
          <w:sz w:val="24"/>
          <w:szCs w:val="24"/>
          <w:lang w:val="en-IN"/>
        </w:rPr>
        <w:t>='index.html'"&gt;Login&lt;/button&gt;</w:t>
      </w:r>
    </w:p>
    <w:p w14:paraId="3F719BF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&lt;/form&gt;</w:t>
      </w:r>
    </w:p>
    <w:p w14:paraId="0479028A"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&lt;/div&gt;</w:t>
      </w:r>
    </w:p>
    <w:p w14:paraId="3163174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&lt;/body&gt;</w:t>
      </w:r>
    </w:p>
    <w:p w14:paraId="418048D8" w14:textId="77777777" w:rsidR="000D4B59" w:rsidRPr="00724877"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&lt;/html&gt;</w:t>
      </w:r>
    </w:p>
    <w:p w14:paraId="717768B2" w14:textId="77777777" w:rsidR="00724877" w:rsidRPr="000D4B59" w:rsidRDefault="00724877" w:rsidP="00E121D6">
      <w:pPr>
        <w:rPr>
          <w:rFonts w:ascii="Times New Roman" w:hAnsi="Times New Roman" w:cs="Times New Roman"/>
          <w:sz w:val="24"/>
          <w:szCs w:val="24"/>
        </w:rPr>
      </w:pPr>
    </w:p>
    <w:p w14:paraId="0CF879E4" w14:textId="77777777" w:rsidR="0002199F" w:rsidRDefault="0002199F" w:rsidP="00E121D6">
      <w:pPr>
        <w:rPr>
          <w:rFonts w:ascii="Times New Roman" w:hAnsi="Times New Roman" w:cs="Times New Roman"/>
          <w:b/>
          <w:bCs/>
          <w:sz w:val="28"/>
          <w:szCs w:val="28"/>
        </w:rPr>
      </w:pPr>
    </w:p>
    <w:p w14:paraId="3368D1CE" w14:textId="77777777" w:rsidR="000D4B59" w:rsidRDefault="000D4B59" w:rsidP="00E121D6">
      <w:pPr>
        <w:rPr>
          <w:rFonts w:ascii="Times New Roman" w:hAnsi="Times New Roman" w:cs="Times New Roman"/>
          <w:b/>
          <w:bCs/>
          <w:sz w:val="28"/>
          <w:szCs w:val="28"/>
        </w:rPr>
      </w:pPr>
      <w:r>
        <w:rPr>
          <w:rFonts w:ascii="Times New Roman" w:hAnsi="Times New Roman" w:cs="Times New Roman"/>
          <w:b/>
          <w:bCs/>
          <w:sz w:val="28"/>
          <w:szCs w:val="28"/>
        </w:rPr>
        <w:lastRenderedPageBreak/>
        <w:t>Database connectivity:</w:t>
      </w:r>
    </w:p>
    <w:p w14:paraId="5745AB9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&lt;?</w:t>
      </w:r>
      <w:proofErr w:type="spellStart"/>
      <w:r w:rsidRPr="000D4B59">
        <w:rPr>
          <w:rFonts w:ascii="Times New Roman" w:hAnsi="Times New Roman" w:cs="Times New Roman"/>
          <w:sz w:val="24"/>
          <w:szCs w:val="24"/>
          <w:lang w:val="en-IN"/>
        </w:rPr>
        <w:t>php</w:t>
      </w:r>
      <w:proofErr w:type="spellEnd"/>
    </w:p>
    <w:p w14:paraId="26D4C54E" w14:textId="77777777" w:rsidR="000D4B59" w:rsidRPr="000D4B59" w:rsidRDefault="000D4B59" w:rsidP="000D4B59">
      <w:pPr>
        <w:rPr>
          <w:rFonts w:ascii="Times New Roman" w:hAnsi="Times New Roman" w:cs="Times New Roman"/>
          <w:sz w:val="24"/>
          <w:szCs w:val="24"/>
          <w:lang w:val="en-IN"/>
        </w:rPr>
      </w:pPr>
      <w:proofErr w:type="spellStart"/>
      <w:r w:rsidRPr="000D4B59">
        <w:rPr>
          <w:rFonts w:ascii="Times New Roman" w:hAnsi="Times New Roman" w:cs="Times New Roman"/>
          <w:sz w:val="24"/>
          <w:szCs w:val="24"/>
          <w:lang w:val="en-IN"/>
        </w:rPr>
        <w:t>error_reporting</w:t>
      </w:r>
      <w:proofErr w:type="spellEnd"/>
      <w:r w:rsidRPr="000D4B59">
        <w:rPr>
          <w:rFonts w:ascii="Times New Roman" w:hAnsi="Times New Roman" w:cs="Times New Roman"/>
          <w:sz w:val="24"/>
          <w:szCs w:val="24"/>
          <w:lang w:val="en-IN"/>
        </w:rPr>
        <w:t>(E_ALL);</w:t>
      </w:r>
    </w:p>
    <w:p w14:paraId="4BA20811" w14:textId="77777777" w:rsidR="000D4B59" w:rsidRPr="000D4B59" w:rsidRDefault="000D4B59" w:rsidP="000D4B59">
      <w:pPr>
        <w:rPr>
          <w:rFonts w:ascii="Times New Roman" w:hAnsi="Times New Roman" w:cs="Times New Roman"/>
          <w:sz w:val="24"/>
          <w:szCs w:val="24"/>
          <w:lang w:val="en-IN"/>
        </w:rPr>
      </w:pPr>
      <w:proofErr w:type="spellStart"/>
      <w:r w:rsidRPr="000D4B59">
        <w:rPr>
          <w:rFonts w:ascii="Times New Roman" w:hAnsi="Times New Roman" w:cs="Times New Roman"/>
          <w:sz w:val="24"/>
          <w:szCs w:val="24"/>
          <w:lang w:val="en-IN"/>
        </w:rPr>
        <w:t>ini_set</w:t>
      </w:r>
      <w:proofErr w:type="spellEnd"/>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display_errors</w:t>
      </w:r>
      <w:proofErr w:type="spellEnd"/>
      <w:r w:rsidRPr="000D4B59">
        <w:rPr>
          <w:rFonts w:ascii="Times New Roman" w:hAnsi="Times New Roman" w:cs="Times New Roman"/>
          <w:sz w:val="24"/>
          <w:szCs w:val="24"/>
          <w:lang w:val="en-IN"/>
        </w:rPr>
        <w:t>', 1);</w:t>
      </w:r>
    </w:p>
    <w:p w14:paraId="221C6000" w14:textId="77777777" w:rsidR="000D4B59" w:rsidRPr="000D4B59" w:rsidRDefault="000D4B59" w:rsidP="000D4B59">
      <w:pPr>
        <w:rPr>
          <w:rFonts w:ascii="Times New Roman" w:hAnsi="Times New Roman" w:cs="Times New Roman"/>
          <w:sz w:val="24"/>
          <w:szCs w:val="24"/>
          <w:lang w:val="en-IN"/>
        </w:rPr>
      </w:pPr>
    </w:p>
    <w:p w14:paraId="359BA21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Database configuration</w:t>
      </w:r>
    </w:p>
    <w:p w14:paraId="2EA607C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servername</w:t>
      </w:r>
      <w:proofErr w:type="spellEnd"/>
      <w:r w:rsidRPr="000D4B59">
        <w:rPr>
          <w:rFonts w:ascii="Times New Roman" w:hAnsi="Times New Roman" w:cs="Times New Roman"/>
          <w:sz w:val="24"/>
          <w:szCs w:val="24"/>
          <w:lang w:val="en-IN"/>
        </w:rPr>
        <w:t xml:space="preserve"> = "localhost:3306"; // Your MySQL server name</w:t>
      </w:r>
    </w:p>
    <w:p w14:paraId="3285125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$username = "root"; // Your MySQL username</w:t>
      </w:r>
    </w:p>
    <w:p w14:paraId="361D848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$password = ""; // Your MySQL password</w:t>
      </w:r>
    </w:p>
    <w:p w14:paraId="2571D841"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dbname</w:t>
      </w:r>
      <w:proofErr w:type="spellEnd"/>
      <w:r w:rsidRPr="000D4B59">
        <w:rPr>
          <w:rFonts w:ascii="Times New Roman" w:hAnsi="Times New Roman" w:cs="Times New Roman"/>
          <w:sz w:val="24"/>
          <w:szCs w:val="24"/>
          <w:lang w:val="en-IN"/>
        </w:rPr>
        <w:t xml:space="preserve"> = "</w:t>
      </w:r>
      <w:proofErr w:type="spellStart"/>
      <w:r w:rsidRPr="000D4B59">
        <w:rPr>
          <w:rFonts w:ascii="Times New Roman" w:hAnsi="Times New Roman" w:cs="Times New Roman"/>
          <w:sz w:val="24"/>
          <w:szCs w:val="24"/>
          <w:lang w:val="en-IN"/>
        </w:rPr>
        <w:t>bbms</w:t>
      </w:r>
      <w:proofErr w:type="spellEnd"/>
      <w:r w:rsidRPr="000D4B59">
        <w:rPr>
          <w:rFonts w:ascii="Times New Roman" w:hAnsi="Times New Roman" w:cs="Times New Roman"/>
          <w:sz w:val="24"/>
          <w:szCs w:val="24"/>
          <w:lang w:val="en-IN"/>
        </w:rPr>
        <w:t>"; // Your database name</w:t>
      </w:r>
    </w:p>
    <w:p w14:paraId="1B820BB5" w14:textId="77777777" w:rsidR="000D4B59" w:rsidRPr="000D4B59" w:rsidRDefault="000D4B59" w:rsidP="000D4B59">
      <w:pPr>
        <w:rPr>
          <w:rFonts w:ascii="Times New Roman" w:hAnsi="Times New Roman" w:cs="Times New Roman"/>
          <w:sz w:val="24"/>
          <w:szCs w:val="24"/>
          <w:lang w:val="en-IN"/>
        </w:rPr>
      </w:pPr>
    </w:p>
    <w:p w14:paraId="6707ED4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Create connection</w:t>
      </w:r>
    </w:p>
    <w:p w14:paraId="3626A46B"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$conn = new </w:t>
      </w:r>
      <w:proofErr w:type="spellStart"/>
      <w:r w:rsidRPr="000D4B59">
        <w:rPr>
          <w:rFonts w:ascii="Times New Roman" w:hAnsi="Times New Roman" w:cs="Times New Roman"/>
          <w:sz w:val="24"/>
          <w:szCs w:val="24"/>
          <w:lang w:val="en-IN"/>
        </w:rPr>
        <w:t>mysqli</w:t>
      </w:r>
      <w:proofErr w:type="spellEnd"/>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servername</w:t>
      </w:r>
      <w:proofErr w:type="spellEnd"/>
      <w:r w:rsidRPr="000D4B59">
        <w:rPr>
          <w:rFonts w:ascii="Times New Roman" w:hAnsi="Times New Roman" w:cs="Times New Roman"/>
          <w:sz w:val="24"/>
          <w:szCs w:val="24"/>
          <w:lang w:val="en-IN"/>
        </w:rPr>
        <w:t>, $username, $password, $</w:t>
      </w:r>
      <w:proofErr w:type="spellStart"/>
      <w:r w:rsidRPr="000D4B59">
        <w:rPr>
          <w:rFonts w:ascii="Times New Roman" w:hAnsi="Times New Roman" w:cs="Times New Roman"/>
          <w:sz w:val="24"/>
          <w:szCs w:val="24"/>
          <w:lang w:val="en-IN"/>
        </w:rPr>
        <w:t>dbname</w:t>
      </w:r>
      <w:proofErr w:type="spellEnd"/>
      <w:r w:rsidRPr="000D4B59">
        <w:rPr>
          <w:rFonts w:ascii="Times New Roman" w:hAnsi="Times New Roman" w:cs="Times New Roman"/>
          <w:sz w:val="24"/>
          <w:szCs w:val="24"/>
          <w:lang w:val="en-IN"/>
        </w:rPr>
        <w:t>);</w:t>
      </w:r>
    </w:p>
    <w:p w14:paraId="037E7EBB" w14:textId="77777777" w:rsidR="000D4B59" w:rsidRPr="000D4B59" w:rsidRDefault="000D4B59" w:rsidP="000D4B59">
      <w:pPr>
        <w:rPr>
          <w:rFonts w:ascii="Times New Roman" w:hAnsi="Times New Roman" w:cs="Times New Roman"/>
          <w:sz w:val="24"/>
          <w:szCs w:val="24"/>
          <w:lang w:val="en-IN"/>
        </w:rPr>
      </w:pPr>
    </w:p>
    <w:p w14:paraId="26D087F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Check connection</w:t>
      </w:r>
    </w:p>
    <w:p w14:paraId="28FC621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if ($conn-&gt;</w:t>
      </w:r>
      <w:proofErr w:type="spellStart"/>
      <w:r w:rsidRPr="000D4B59">
        <w:rPr>
          <w:rFonts w:ascii="Times New Roman" w:hAnsi="Times New Roman" w:cs="Times New Roman"/>
          <w:sz w:val="24"/>
          <w:szCs w:val="24"/>
          <w:lang w:val="en-IN"/>
        </w:rPr>
        <w:t>connect_error</w:t>
      </w:r>
      <w:proofErr w:type="spellEnd"/>
      <w:r w:rsidRPr="000D4B59">
        <w:rPr>
          <w:rFonts w:ascii="Times New Roman" w:hAnsi="Times New Roman" w:cs="Times New Roman"/>
          <w:sz w:val="24"/>
          <w:szCs w:val="24"/>
          <w:lang w:val="en-IN"/>
        </w:rPr>
        <w:t>) {</w:t>
      </w:r>
    </w:p>
    <w:p w14:paraId="754B42D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die("Connection failed: " . $conn-&gt;</w:t>
      </w:r>
      <w:proofErr w:type="spellStart"/>
      <w:r w:rsidRPr="000D4B59">
        <w:rPr>
          <w:rFonts w:ascii="Times New Roman" w:hAnsi="Times New Roman" w:cs="Times New Roman"/>
          <w:sz w:val="24"/>
          <w:szCs w:val="24"/>
          <w:lang w:val="en-IN"/>
        </w:rPr>
        <w:t>connect_error</w:t>
      </w:r>
      <w:proofErr w:type="spellEnd"/>
      <w:r w:rsidRPr="000D4B59">
        <w:rPr>
          <w:rFonts w:ascii="Times New Roman" w:hAnsi="Times New Roman" w:cs="Times New Roman"/>
          <w:sz w:val="24"/>
          <w:szCs w:val="24"/>
          <w:lang w:val="en-IN"/>
        </w:rPr>
        <w:t>);</w:t>
      </w:r>
    </w:p>
    <w:p w14:paraId="635077C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
    <w:p w14:paraId="210F7AA3" w14:textId="77777777" w:rsidR="000D4B59" w:rsidRPr="000D4B59" w:rsidRDefault="000D4B59" w:rsidP="000D4B59">
      <w:pPr>
        <w:rPr>
          <w:rFonts w:ascii="Times New Roman" w:hAnsi="Times New Roman" w:cs="Times New Roman"/>
          <w:sz w:val="24"/>
          <w:szCs w:val="24"/>
          <w:lang w:val="en-IN"/>
        </w:rPr>
      </w:pPr>
    </w:p>
    <w:p w14:paraId="69E0904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Prepare and bind</w:t>
      </w:r>
    </w:p>
    <w:p w14:paraId="670C2EE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 xml:space="preserve"> = $conn-&gt;prepare("INSERT INTO donor (name, email, phone, address, </w:t>
      </w:r>
      <w:proofErr w:type="spellStart"/>
      <w:r w:rsidRPr="000D4B59">
        <w:rPr>
          <w:rFonts w:ascii="Times New Roman" w:hAnsi="Times New Roman" w:cs="Times New Roman"/>
          <w:sz w:val="24"/>
          <w:szCs w:val="24"/>
          <w:lang w:val="en-IN"/>
        </w:rPr>
        <w:t>blood_type</w:t>
      </w:r>
      <w:proofErr w:type="spellEnd"/>
      <w:r w:rsidRPr="000D4B59">
        <w:rPr>
          <w:rFonts w:ascii="Times New Roman" w:hAnsi="Times New Roman" w:cs="Times New Roman"/>
          <w:sz w:val="24"/>
          <w:szCs w:val="24"/>
          <w:lang w:val="en-IN"/>
        </w:rPr>
        <w:t>, date, time) VALUES (?, ?, ?, ?, ?, ?, ?)");</w:t>
      </w:r>
    </w:p>
    <w:p w14:paraId="596FA9A8"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if (!$</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 {</w:t>
      </w:r>
    </w:p>
    <w:p w14:paraId="2BCC812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die("Prepare failed: " . $conn-&gt;error);</w:t>
      </w:r>
    </w:p>
    <w:p w14:paraId="5F8376F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
    <w:p w14:paraId="51775AE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-&gt;</w:t>
      </w:r>
      <w:proofErr w:type="spellStart"/>
      <w:r w:rsidRPr="000D4B59">
        <w:rPr>
          <w:rFonts w:ascii="Times New Roman" w:hAnsi="Times New Roman" w:cs="Times New Roman"/>
          <w:sz w:val="24"/>
          <w:szCs w:val="24"/>
          <w:lang w:val="en-IN"/>
        </w:rPr>
        <w:t>bind_param</w:t>
      </w:r>
      <w:proofErr w:type="spellEnd"/>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sssssss</w:t>
      </w:r>
      <w:proofErr w:type="spellEnd"/>
      <w:r w:rsidRPr="000D4B59">
        <w:rPr>
          <w:rFonts w:ascii="Times New Roman" w:hAnsi="Times New Roman" w:cs="Times New Roman"/>
          <w:sz w:val="24"/>
          <w:szCs w:val="24"/>
          <w:lang w:val="en-IN"/>
        </w:rPr>
        <w:t>", $name, $email, $phone, $address, $</w:t>
      </w:r>
      <w:proofErr w:type="spellStart"/>
      <w:r w:rsidRPr="000D4B59">
        <w:rPr>
          <w:rFonts w:ascii="Times New Roman" w:hAnsi="Times New Roman" w:cs="Times New Roman"/>
          <w:sz w:val="24"/>
          <w:szCs w:val="24"/>
          <w:lang w:val="en-IN"/>
        </w:rPr>
        <w:t>blood_type</w:t>
      </w:r>
      <w:proofErr w:type="spellEnd"/>
      <w:r w:rsidRPr="000D4B59">
        <w:rPr>
          <w:rFonts w:ascii="Times New Roman" w:hAnsi="Times New Roman" w:cs="Times New Roman"/>
          <w:sz w:val="24"/>
          <w:szCs w:val="24"/>
          <w:lang w:val="en-IN"/>
        </w:rPr>
        <w:t>, $date, $time);</w:t>
      </w:r>
    </w:p>
    <w:p w14:paraId="6AE7888A" w14:textId="77777777" w:rsidR="000D4B59" w:rsidRPr="000D4B59" w:rsidRDefault="000D4B59" w:rsidP="000D4B59">
      <w:pPr>
        <w:rPr>
          <w:rFonts w:ascii="Times New Roman" w:hAnsi="Times New Roman" w:cs="Times New Roman"/>
          <w:sz w:val="24"/>
          <w:szCs w:val="24"/>
          <w:lang w:val="en-IN"/>
        </w:rPr>
      </w:pPr>
    </w:p>
    <w:p w14:paraId="4F6E058D"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Set parameters and execute</w:t>
      </w:r>
    </w:p>
    <w:p w14:paraId="4AD7CFF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$name = $_POST['name'];</w:t>
      </w:r>
    </w:p>
    <w:p w14:paraId="5451CCC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$email = $_POST['email'];</w:t>
      </w:r>
    </w:p>
    <w:p w14:paraId="612917C0"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$phone = $_POST['phone'];</w:t>
      </w:r>
    </w:p>
    <w:p w14:paraId="00810276"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lastRenderedPageBreak/>
        <w:t>$address = $_POST['address'];</w:t>
      </w:r>
    </w:p>
    <w:p w14:paraId="704816F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blood_type</w:t>
      </w:r>
      <w:proofErr w:type="spellEnd"/>
      <w:r w:rsidRPr="000D4B59">
        <w:rPr>
          <w:rFonts w:ascii="Times New Roman" w:hAnsi="Times New Roman" w:cs="Times New Roman"/>
          <w:sz w:val="24"/>
          <w:szCs w:val="24"/>
          <w:lang w:val="en-IN"/>
        </w:rPr>
        <w:t xml:space="preserve"> = $_POST['</w:t>
      </w:r>
      <w:proofErr w:type="spellStart"/>
      <w:r w:rsidRPr="000D4B59">
        <w:rPr>
          <w:rFonts w:ascii="Times New Roman" w:hAnsi="Times New Roman" w:cs="Times New Roman"/>
          <w:sz w:val="24"/>
          <w:szCs w:val="24"/>
          <w:lang w:val="en-IN"/>
        </w:rPr>
        <w:t>blood_type</w:t>
      </w:r>
      <w:proofErr w:type="spellEnd"/>
      <w:r w:rsidRPr="000D4B59">
        <w:rPr>
          <w:rFonts w:ascii="Times New Roman" w:hAnsi="Times New Roman" w:cs="Times New Roman"/>
          <w:sz w:val="24"/>
          <w:szCs w:val="24"/>
          <w:lang w:val="en-IN"/>
        </w:rPr>
        <w:t>'];</w:t>
      </w:r>
    </w:p>
    <w:p w14:paraId="18A536F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$date = date("Y-m-d"); // Current date</w:t>
      </w:r>
    </w:p>
    <w:p w14:paraId="153A096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$time = date("H:i:s");</w:t>
      </w:r>
    </w:p>
    <w:p w14:paraId="6E86A6CD" w14:textId="77777777" w:rsidR="000D4B59" w:rsidRPr="000D4B59" w:rsidRDefault="000D4B59" w:rsidP="000D4B59">
      <w:pPr>
        <w:rPr>
          <w:rFonts w:ascii="Times New Roman" w:hAnsi="Times New Roman" w:cs="Times New Roman"/>
          <w:sz w:val="24"/>
          <w:szCs w:val="24"/>
          <w:lang w:val="en-IN"/>
        </w:rPr>
      </w:pPr>
    </w:p>
    <w:p w14:paraId="3EB9FB23"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if ($</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-&gt;execute()) {</w:t>
      </w:r>
    </w:p>
    <w:p w14:paraId="7FE4408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 Close statement and connection</w:t>
      </w:r>
    </w:p>
    <w:p w14:paraId="728BB06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-&gt;close();</w:t>
      </w:r>
    </w:p>
    <w:p w14:paraId="73FBAFA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$conn-&gt;close();</w:t>
      </w:r>
    </w:p>
    <w:p w14:paraId="198E1E6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xml:space="preserve">    </w:t>
      </w:r>
    </w:p>
    <w:p w14:paraId="7C30A6E2"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 Redirect after successful registration</w:t>
      </w:r>
    </w:p>
    <w:p w14:paraId="717F3405"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header("Location: index.html");</w:t>
      </w:r>
    </w:p>
    <w:p w14:paraId="37FB90D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exit();</w:t>
      </w:r>
    </w:p>
    <w:p w14:paraId="48F046AC"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else {</w:t>
      </w:r>
    </w:p>
    <w:p w14:paraId="44D401A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echo "Error: " . $</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-&gt;error;</w:t>
      </w:r>
    </w:p>
    <w:p w14:paraId="14508DAF"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
    <w:p w14:paraId="71582B84" w14:textId="77777777" w:rsidR="000D4B59" w:rsidRPr="000D4B59" w:rsidRDefault="000D4B59" w:rsidP="000D4B59">
      <w:pPr>
        <w:rPr>
          <w:rFonts w:ascii="Times New Roman" w:hAnsi="Times New Roman" w:cs="Times New Roman"/>
          <w:sz w:val="24"/>
          <w:szCs w:val="24"/>
          <w:lang w:val="en-IN"/>
        </w:rPr>
      </w:pPr>
    </w:p>
    <w:p w14:paraId="5E8A68F4"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 Close statement and connection</w:t>
      </w:r>
    </w:p>
    <w:p w14:paraId="7EE9382C"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w:t>
      </w:r>
      <w:proofErr w:type="spellStart"/>
      <w:r w:rsidRPr="000D4B59">
        <w:rPr>
          <w:rFonts w:ascii="Times New Roman" w:hAnsi="Times New Roman" w:cs="Times New Roman"/>
          <w:sz w:val="24"/>
          <w:szCs w:val="24"/>
          <w:lang w:val="en-IN"/>
        </w:rPr>
        <w:t>stmt</w:t>
      </w:r>
      <w:proofErr w:type="spellEnd"/>
      <w:r w:rsidRPr="000D4B59">
        <w:rPr>
          <w:rFonts w:ascii="Times New Roman" w:hAnsi="Times New Roman" w:cs="Times New Roman"/>
          <w:sz w:val="24"/>
          <w:szCs w:val="24"/>
          <w:lang w:val="en-IN"/>
        </w:rPr>
        <w:t>-&gt;close();</w:t>
      </w:r>
    </w:p>
    <w:p w14:paraId="541CE087"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$conn-&gt;close();</w:t>
      </w:r>
    </w:p>
    <w:p w14:paraId="72DE6E49" w14:textId="77777777" w:rsidR="000D4B59" w:rsidRPr="000D4B59" w:rsidRDefault="000D4B59" w:rsidP="000D4B59">
      <w:pPr>
        <w:rPr>
          <w:rFonts w:ascii="Times New Roman" w:hAnsi="Times New Roman" w:cs="Times New Roman"/>
          <w:sz w:val="24"/>
          <w:szCs w:val="24"/>
          <w:lang w:val="en-IN"/>
        </w:rPr>
      </w:pPr>
      <w:r w:rsidRPr="000D4B59">
        <w:rPr>
          <w:rFonts w:ascii="Times New Roman" w:hAnsi="Times New Roman" w:cs="Times New Roman"/>
          <w:sz w:val="24"/>
          <w:szCs w:val="24"/>
          <w:lang w:val="en-IN"/>
        </w:rPr>
        <w:t>?&gt;</w:t>
      </w:r>
    </w:p>
    <w:p w14:paraId="5A39DF27" w14:textId="77777777" w:rsidR="000D4B59" w:rsidRPr="000D4B59" w:rsidRDefault="000D4B59" w:rsidP="00E121D6">
      <w:pPr>
        <w:rPr>
          <w:rFonts w:ascii="Times New Roman" w:hAnsi="Times New Roman" w:cs="Times New Roman"/>
          <w:sz w:val="24"/>
          <w:szCs w:val="24"/>
        </w:rPr>
      </w:pPr>
    </w:p>
    <w:p w14:paraId="7932C616" w14:textId="77777777" w:rsidR="0002199F" w:rsidRDefault="0002199F" w:rsidP="00E121D6">
      <w:pPr>
        <w:rPr>
          <w:rFonts w:ascii="Times New Roman" w:hAnsi="Times New Roman" w:cs="Times New Roman"/>
          <w:b/>
          <w:bCs/>
          <w:sz w:val="28"/>
          <w:szCs w:val="28"/>
        </w:rPr>
      </w:pPr>
    </w:p>
    <w:p w14:paraId="2BE641EA" w14:textId="77777777" w:rsidR="0002199F" w:rsidRDefault="0002199F" w:rsidP="00E121D6">
      <w:pPr>
        <w:rPr>
          <w:rFonts w:ascii="Times New Roman" w:hAnsi="Times New Roman" w:cs="Times New Roman"/>
          <w:b/>
          <w:bCs/>
          <w:sz w:val="28"/>
          <w:szCs w:val="28"/>
        </w:rPr>
      </w:pPr>
    </w:p>
    <w:p w14:paraId="3B7B74AA" w14:textId="77777777" w:rsidR="0002199F" w:rsidRDefault="0002199F" w:rsidP="00E121D6">
      <w:pPr>
        <w:rPr>
          <w:rFonts w:ascii="Times New Roman" w:hAnsi="Times New Roman" w:cs="Times New Roman"/>
          <w:b/>
          <w:bCs/>
          <w:sz w:val="28"/>
          <w:szCs w:val="28"/>
        </w:rPr>
      </w:pPr>
    </w:p>
    <w:p w14:paraId="0A37829D" w14:textId="77777777" w:rsidR="0002199F" w:rsidRDefault="0002199F" w:rsidP="00E121D6">
      <w:pPr>
        <w:rPr>
          <w:rFonts w:ascii="Times New Roman" w:hAnsi="Times New Roman" w:cs="Times New Roman"/>
          <w:b/>
          <w:bCs/>
          <w:sz w:val="28"/>
          <w:szCs w:val="28"/>
        </w:rPr>
      </w:pPr>
    </w:p>
    <w:p w14:paraId="0E9A873F" w14:textId="77777777" w:rsidR="0002199F" w:rsidRDefault="0002199F" w:rsidP="00E121D6">
      <w:pPr>
        <w:rPr>
          <w:rFonts w:ascii="Times New Roman" w:hAnsi="Times New Roman" w:cs="Times New Roman"/>
          <w:b/>
          <w:bCs/>
          <w:sz w:val="28"/>
          <w:szCs w:val="28"/>
        </w:rPr>
      </w:pPr>
    </w:p>
    <w:p w14:paraId="594336EE" w14:textId="77777777" w:rsidR="0002199F" w:rsidRDefault="0002199F" w:rsidP="00E121D6">
      <w:pPr>
        <w:rPr>
          <w:rFonts w:ascii="Times New Roman" w:hAnsi="Times New Roman" w:cs="Times New Roman"/>
          <w:b/>
          <w:bCs/>
          <w:sz w:val="28"/>
          <w:szCs w:val="28"/>
        </w:rPr>
      </w:pPr>
    </w:p>
    <w:p w14:paraId="029F2766" w14:textId="77777777" w:rsidR="0002199F" w:rsidRDefault="0002199F" w:rsidP="00E121D6">
      <w:pPr>
        <w:rPr>
          <w:rFonts w:ascii="Times New Roman" w:hAnsi="Times New Roman" w:cs="Times New Roman"/>
          <w:b/>
          <w:bCs/>
          <w:sz w:val="28"/>
          <w:szCs w:val="28"/>
        </w:rPr>
      </w:pPr>
    </w:p>
    <w:p w14:paraId="2EB72CDA" w14:textId="77777777" w:rsidR="000D4B59" w:rsidRDefault="000D4B59" w:rsidP="00E121D6">
      <w:pPr>
        <w:rPr>
          <w:rFonts w:ascii="Times New Roman" w:hAnsi="Times New Roman" w:cs="Times New Roman"/>
          <w:b/>
          <w:bCs/>
          <w:sz w:val="28"/>
          <w:szCs w:val="28"/>
        </w:rPr>
      </w:pPr>
    </w:p>
    <w:p w14:paraId="444074E6" w14:textId="318508E8" w:rsidR="00C779A2" w:rsidRDefault="00AA7931" w:rsidP="00E121D6">
      <w:pPr>
        <w:rPr>
          <w:rFonts w:ascii="Times New Roman" w:hAnsi="Times New Roman" w:cs="Times New Roman"/>
          <w:sz w:val="24"/>
          <w:szCs w:val="24"/>
        </w:rPr>
      </w:pPr>
      <w:r>
        <w:rPr>
          <w:rFonts w:ascii="Times New Roman" w:hAnsi="Times New Roman" w:cs="Times New Roman"/>
          <w:b/>
          <w:bCs/>
          <w:sz w:val="28"/>
          <w:szCs w:val="28"/>
        </w:rPr>
        <w:lastRenderedPageBreak/>
        <w:t xml:space="preserve">       </w:t>
      </w:r>
      <w:r w:rsidR="000D4B59">
        <w:rPr>
          <w:rFonts w:ascii="Times New Roman" w:hAnsi="Times New Roman" w:cs="Times New Roman"/>
          <w:b/>
          <w:bCs/>
          <w:sz w:val="28"/>
          <w:szCs w:val="28"/>
        </w:rPr>
        <w:t xml:space="preserve">9.RESULT: </w:t>
      </w:r>
    </w:p>
    <w:p w14:paraId="77D173E4" w14:textId="77777777" w:rsidR="000D4B59" w:rsidRDefault="000D4B59" w:rsidP="00E121D6">
      <w:pPr>
        <w:rPr>
          <w:rFonts w:ascii="Times New Roman" w:hAnsi="Times New Roman" w:cs="Times New Roman"/>
          <w:sz w:val="24"/>
          <w:szCs w:val="24"/>
        </w:rPr>
      </w:pPr>
      <w:r w:rsidRPr="000D4B59">
        <w:rPr>
          <w:rFonts w:ascii="Times New Roman" w:hAnsi="Times New Roman" w:cs="Times New Roman"/>
          <w:sz w:val="24"/>
          <w:szCs w:val="24"/>
        </w:rPr>
        <w:t>The Blood Bank Management System (BBMS) offers a comprehensive solution for managing blood donations and inventory. It enhances efficiency, accuracy, and accessibility by providing a user-friendly interface for donors, recipients, and staff. The system includes modules for donor registration, real-time inventory tracking, and automated notifications, ensuring timely and adequate blood supply. Users can easily search and filter blood records, submit and update donor information, and access educational resources about blood donation. The BBMS also ensures secure data management and compliance with regulatory standards. By optimizing blood bank operations and fostering a community of committed donors, the BBMS aims to save lives and improve the overall experience of blood donation and transfusion services.</w:t>
      </w:r>
    </w:p>
    <w:p w14:paraId="3957F7F3" w14:textId="77777777" w:rsidR="000D4B59" w:rsidRDefault="000D4B59" w:rsidP="00E121D6">
      <w:pPr>
        <w:rPr>
          <w:rFonts w:ascii="Times New Roman" w:hAnsi="Times New Roman" w:cs="Times New Roman"/>
          <w:sz w:val="24"/>
          <w:szCs w:val="24"/>
        </w:rPr>
      </w:pPr>
    </w:p>
    <w:p w14:paraId="7ED00482" w14:textId="3BEF4455" w:rsidR="000D4B59" w:rsidRDefault="00AA7931" w:rsidP="00E121D6">
      <w:pPr>
        <w:rPr>
          <w:rFonts w:ascii="Times New Roman" w:hAnsi="Times New Roman" w:cs="Times New Roman"/>
          <w:sz w:val="24"/>
          <w:szCs w:val="24"/>
        </w:rPr>
      </w:pPr>
      <w:r>
        <w:rPr>
          <w:rFonts w:ascii="Times New Roman" w:hAnsi="Times New Roman" w:cs="Times New Roman"/>
          <w:b/>
          <w:bCs/>
          <w:sz w:val="28"/>
          <w:szCs w:val="28"/>
        </w:rPr>
        <w:t xml:space="preserve">       </w:t>
      </w:r>
      <w:r w:rsidR="000D4B59" w:rsidRPr="000D4B59">
        <w:rPr>
          <w:rFonts w:ascii="Times New Roman" w:hAnsi="Times New Roman" w:cs="Times New Roman"/>
          <w:b/>
          <w:bCs/>
          <w:sz w:val="28"/>
          <w:szCs w:val="28"/>
        </w:rPr>
        <w:t>10. CONCLUSION</w:t>
      </w:r>
      <w:r w:rsidR="000D4B59">
        <w:rPr>
          <w:rFonts w:ascii="Times New Roman" w:hAnsi="Times New Roman" w:cs="Times New Roman"/>
          <w:b/>
          <w:bCs/>
          <w:sz w:val="28"/>
          <w:szCs w:val="28"/>
        </w:rPr>
        <w:t>:</w:t>
      </w:r>
    </w:p>
    <w:p w14:paraId="0D49EA43" w14:textId="77777777" w:rsidR="000D4B59" w:rsidRDefault="000D4B59" w:rsidP="00E121D6">
      <w:pPr>
        <w:rPr>
          <w:rFonts w:ascii="Times New Roman" w:hAnsi="Times New Roman" w:cs="Times New Roman"/>
          <w:sz w:val="24"/>
          <w:szCs w:val="24"/>
        </w:rPr>
      </w:pPr>
      <w:r w:rsidRPr="000D4B59">
        <w:rPr>
          <w:rFonts w:ascii="Times New Roman" w:hAnsi="Times New Roman" w:cs="Times New Roman"/>
          <w:sz w:val="24"/>
          <w:szCs w:val="24"/>
        </w:rPr>
        <w:t>In conclusion, the Blood Bank Management System represents a significant advancement in the field of healthcare, providing a comprehensive, efficient, and user-friendly platform for managing blood donation and distribution. By leveraging modern web technologies, the system streamlines various aspects of blood bank operations, including donor registration, inventory tracking, and blood compatibility testing. Its automated notification and reminder features ensure timely donations and efficient stock management, thereby reducing shortages and wastage. The secure handling of sensitive data and the inclusion of educational resources further enhance the user experience, fostering a more informed and engaged donor community. Ultimately, this system not only optimizes the operational efficiency of blood banks but also plays a crucial role in saving lives by ensuring that safe and compatible blood is readily available to those in need. Through these advancements, the Blood Bank Management System sets a new standard in the management of vital healthcare resources, contributing to the overall improvement of public health outcomes.</w:t>
      </w:r>
    </w:p>
    <w:p w14:paraId="67ACC9B4" w14:textId="77777777" w:rsidR="000D4B59" w:rsidRDefault="000D4B59" w:rsidP="00E121D6">
      <w:pPr>
        <w:rPr>
          <w:rFonts w:ascii="Times New Roman" w:hAnsi="Times New Roman" w:cs="Times New Roman"/>
          <w:sz w:val="24"/>
          <w:szCs w:val="24"/>
        </w:rPr>
      </w:pPr>
    </w:p>
    <w:p w14:paraId="6AC2F586" w14:textId="77777777" w:rsidR="000D4B59" w:rsidRDefault="000D4B59" w:rsidP="00E121D6">
      <w:pPr>
        <w:rPr>
          <w:rFonts w:ascii="Times New Roman" w:hAnsi="Times New Roman" w:cs="Times New Roman"/>
          <w:b/>
          <w:bCs/>
          <w:sz w:val="28"/>
          <w:szCs w:val="28"/>
        </w:rPr>
      </w:pPr>
    </w:p>
    <w:p w14:paraId="54520E8A" w14:textId="0EA9E76D" w:rsidR="000D4B59" w:rsidRDefault="00AA7931" w:rsidP="00E121D6">
      <w:pPr>
        <w:rPr>
          <w:rFonts w:ascii="Times New Roman" w:hAnsi="Times New Roman" w:cs="Times New Roman"/>
          <w:b/>
          <w:bCs/>
          <w:sz w:val="28"/>
          <w:szCs w:val="28"/>
        </w:rPr>
      </w:pPr>
      <w:r>
        <w:rPr>
          <w:rFonts w:ascii="Times New Roman" w:hAnsi="Times New Roman" w:cs="Times New Roman"/>
          <w:b/>
          <w:bCs/>
          <w:sz w:val="28"/>
          <w:szCs w:val="28"/>
        </w:rPr>
        <w:t xml:space="preserve">      </w:t>
      </w:r>
      <w:r w:rsidR="000D4B59" w:rsidRPr="000D4B59">
        <w:rPr>
          <w:rFonts w:ascii="Times New Roman" w:hAnsi="Times New Roman" w:cs="Times New Roman"/>
          <w:b/>
          <w:bCs/>
          <w:sz w:val="28"/>
          <w:szCs w:val="28"/>
        </w:rPr>
        <w:t>11.FUTURE ENHANCEMENTS:</w:t>
      </w:r>
    </w:p>
    <w:p w14:paraId="6B049D72" w14:textId="77777777" w:rsidR="000D4B59" w:rsidRDefault="000D4B59" w:rsidP="000D4B59">
      <w:pPr>
        <w:pStyle w:val="NormalWeb"/>
        <w:rPr>
          <w:rFonts w:eastAsia="Calibri"/>
          <w:lang w:eastAsia="en-IN"/>
        </w:rPr>
      </w:pPr>
      <w:r w:rsidRPr="000D4B59">
        <w:rPr>
          <w:rFonts w:eastAsia="Calibri"/>
          <w:lang w:eastAsia="en-IN"/>
        </w:rPr>
        <w:t>Future enhancements for the Blood Bank Management System (BBMS) include integrating advanced analytics and AI to predict blood demand and optimize inventory, developing a mobile app for easier donor access, and improving system interoperability with electronic health records (EHRs). Additional improvements could involve incorporating blockchain technology for enhanced data security and transparency, and expanding educational resources to encourage more donations. These upgrades aim to enhance the system's efficiency, user</w:t>
      </w:r>
      <w:r>
        <w:rPr>
          <w:rFonts w:eastAsia="Calibri"/>
          <w:lang w:eastAsia="en-IN"/>
        </w:rPr>
        <w:t xml:space="preserve"> engagement and overall effectiveness.</w:t>
      </w:r>
    </w:p>
    <w:p w14:paraId="2B190C09" w14:textId="77777777" w:rsidR="000D4B59" w:rsidRDefault="000D4B59" w:rsidP="000D4B59">
      <w:pPr>
        <w:pStyle w:val="NormalWeb"/>
        <w:rPr>
          <w:rFonts w:eastAsia="Calibri"/>
          <w:lang w:eastAsia="en-IN"/>
        </w:rPr>
      </w:pPr>
    </w:p>
    <w:p w14:paraId="7AEF8537" w14:textId="77777777" w:rsidR="000D4B59" w:rsidRDefault="000D4B59" w:rsidP="000D4B59">
      <w:pPr>
        <w:pStyle w:val="NormalWeb"/>
        <w:rPr>
          <w:rFonts w:eastAsia="Calibri"/>
          <w:lang w:eastAsia="en-IN"/>
        </w:rPr>
      </w:pPr>
    </w:p>
    <w:p w14:paraId="51D687EA" w14:textId="77777777" w:rsidR="000D4B59" w:rsidRDefault="000D4B59" w:rsidP="000D4B59">
      <w:pPr>
        <w:pStyle w:val="NormalWeb"/>
        <w:rPr>
          <w:rFonts w:eastAsia="Calibri"/>
          <w:lang w:eastAsia="en-IN"/>
        </w:rPr>
      </w:pPr>
    </w:p>
    <w:p w14:paraId="2E28FC71" w14:textId="77777777" w:rsidR="000D4B59" w:rsidRDefault="000D4B59" w:rsidP="000D4B59">
      <w:pPr>
        <w:pStyle w:val="NormalWeb"/>
        <w:rPr>
          <w:rFonts w:eastAsia="Calibri"/>
          <w:lang w:eastAsia="en-IN"/>
        </w:rPr>
      </w:pPr>
    </w:p>
    <w:p w14:paraId="75694C1F" w14:textId="2566BF5B" w:rsidR="000D4B59" w:rsidRPr="000D4B59" w:rsidRDefault="00AA7931" w:rsidP="000D4B59">
      <w:pPr>
        <w:pStyle w:val="NormalWeb"/>
        <w:rPr>
          <w:rFonts w:eastAsia="Calibri"/>
          <w:b/>
          <w:bCs/>
          <w:sz w:val="28"/>
          <w:szCs w:val="28"/>
          <w:lang w:eastAsia="en-IN"/>
        </w:rPr>
      </w:pPr>
      <w:r>
        <w:rPr>
          <w:rFonts w:eastAsia="Calibri"/>
          <w:b/>
          <w:bCs/>
          <w:sz w:val="28"/>
          <w:szCs w:val="28"/>
          <w:lang w:eastAsia="en-IN"/>
        </w:rPr>
        <w:t xml:space="preserve">        </w:t>
      </w:r>
      <w:r w:rsidR="000D4B59" w:rsidRPr="000D4B59">
        <w:rPr>
          <w:rFonts w:eastAsia="Calibri"/>
          <w:b/>
          <w:bCs/>
          <w:sz w:val="28"/>
          <w:szCs w:val="28"/>
          <w:lang w:eastAsia="en-IN"/>
        </w:rPr>
        <w:t>SCREEN SHOTS</w:t>
      </w:r>
    </w:p>
    <w:p w14:paraId="639A2FA1" w14:textId="77777777" w:rsidR="001F1632" w:rsidRDefault="000D4B59" w:rsidP="000D4B59">
      <w:pPr>
        <w:pStyle w:val="NormalWeb"/>
        <w:rPr>
          <w:rFonts w:eastAsia="Calibri"/>
          <w:lang w:eastAsia="en-IN"/>
        </w:rPr>
      </w:pPr>
      <w:proofErr w:type="spellStart"/>
      <w:r w:rsidRPr="000D4B59">
        <w:rPr>
          <w:rFonts w:eastAsia="Calibri"/>
          <w:lang w:eastAsia="en-IN"/>
        </w:rPr>
        <w:t>en</w:t>
      </w:r>
      <w:proofErr w:type="spellEnd"/>
      <w:r w:rsidR="001F1632">
        <w:rPr>
          <w:noProof/>
        </w:rPr>
        <w:drawing>
          <wp:inline distT="0" distB="0" distL="0" distR="0" wp14:anchorId="16349202" wp14:editId="79D2021B">
            <wp:extent cx="5467350" cy="2743200"/>
            <wp:effectExtent l="19050" t="0" r="0" b="0"/>
            <wp:docPr id="1" name="Picture 1" descr="C:\Users\Munaswamy\OneDrive\Pictures\Saved Pictures\Screenshots\Screenshot (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aswamy\OneDrive\Pictures\Saved Pictures\Screenshots\Screenshot (145).png"/>
                    <pic:cNvPicPr>
                      <a:picLocks noChangeAspect="1" noChangeArrowheads="1"/>
                    </pic:cNvPicPr>
                  </pic:nvPicPr>
                  <pic:blipFill>
                    <a:blip r:embed="rId11" cstate="print"/>
                    <a:srcRect/>
                    <a:stretch>
                      <a:fillRect/>
                    </a:stretch>
                  </pic:blipFill>
                  <pic:spPr bwMode="auto">
                    <a:xfrm>
                      <a:off x="0" y="0"/>
                      <a:ext cx="5468887" cy="2743971"/>
                    </a:xfrm>
                    <a:prstGeom prst="rect">
                      <a:avLst/>
                    </a:prstGeom>
                    <a:noFill/>
                    <a:ln w="9525">
                      <a:noFill/>
                      <a:miter lim="800000"/>
                      <a:headEnd/>
                      <a:tailEnd/>
                    </a:ln>
                  </pic:spPr>
                </pic:pic>
              </a:graphicData>
            </a:graphic>
          </wp:inline>
        </w:drawing>
      </w:r>
    </w:p>
    <w:p w14:paraId="2D2222C2" w14:textId="77777777" w:rsidR="000D4B59" w:rsidRPr="000D4B59" w:rsidRDefault="000D4B59" w:rsidP="000D4B59">
      <w:pPr>
        <w:pStyle w:val="NormalWeb"/>
        <w:rPr>
          <w:rFonts w:eastAsia="Calibri"/>
          <w:b/>
          <w:bCs/>
          <w:lang w:eastAsia="en-IN"/>
        </w:rPr>
      </w:pPr>
      <w:r w:rsidRPr="000D4B59">
        <w:rPr>
          <w:rFonts w:eastAsia="Calibri"/>
          <w:b/>
          <w:bCs/>
          <w:lang w:eastAsia="en-IN"/>
        </w:rPr>
        <w:t xml:space="preserve">                                            Fig 1: Welcome Page</w:t>
      </w:r>
    </w:p>
    <w:p w14:paraId="119C3C34" w14:textId="77777777" w:rsidR="00420505" w:rsidRDefault="00420505" w:rsidP="00420505">
      <w:pPr>
        <w:tabs>
          <w:tab w:val="left" w:pos="1928"/>
        </w:tabs>
        <w:rPr>
          <w:rFonts w:ascii="Times New Roman" w:hAnsi="Times New Roman" w:cs="Times New Roman"/>
          <w:b/>
          <w:bCs/>
          <w:sz w:val="28"/>
          <w:szCs w:val="28"/>
        </w:rPr>
      </w:pPr>
      <w:r>
        <w:rPr>
          <w:rFonts w:ascii="Times New Roman" w:hAnsi="Times New Roman" w:cs="Times New Roman"/>
          <w:b/>
          <w:bCs/>
          <w:sz w:val="28"/>
          <w:szCs w:val="28"/>
        </w:rPr>
        <w:tab/>
      </w:r>
      <w:r w:rsidR="00371027">
        <w:rPr>
          <w:rFonts w:ascii="Times New Roman" w:hAnsi="Times New Roman" w:cs="Times New Roman"/>
          <w:b/>
          <w:bCs/>
          <w:noProof/>
          <w:sz w:val="28"/>
          <w:szCs w:val="28"/>
          <w:lang w:eastAsia="en-US"/>
        </w:rPr>
        <w:drawing>
          <wp:inline distT="0" distB="0" distL="0" distR="0" wp14:anchorId="4138A63D" wp14:editId="354E36A5">
            <wp:extent cx="5467347" cy="2569028"/>
            <wp:effectExtent l="19050" t="0" r="3" b="0"/>
            <wp:docPr id="3" name="Picture 1" descr="C:\Users\Munaswamy\AppData\Local\Packages\5319275A.WhatsAppDesktop_cv1g1gvanyjgm\TempState\4216243DC99739E1C209DF67DC2CDF9F\WhatsApp Image 2024-07-26 at 13.11.22_d6a7f1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aswamy\AppData\Local\Packages\5319275A.WhatsAppDesktop_cv1g1gvanyjgm\TempState\4216243DC99739E1C209DF67DC2CDF9F\WhatsApp Image 2024-07-26 at 13.11.22_d6a7f1ee.jpg"/>
                    <pic:cNvPicPr>
                      <a:picLocks noChangeAspect="1" noChangeArrowheads="1"/>
                    </pic:cNvPicPr>
                  </pic:nvPicPr>
                  <pic:blipFill>
                    <a:blip r:embed="rId12" cstate="print"/>
                    <a:srcRect/>
                    <a:stretch>
                      <a:fillRect/>
                    </a:stretch>
                  </pic:blipFill>
                  <pic:spPr bwMode="auto">
                    <a:xfrm>
                      <a:off x="0" y="0"/>
                      <a:ext cx="5469511" cy="2570045"/>
                    </a:xfrm>
                    <a:prstGeom prst="rect">
                      <a:avLst/>
                    </a:prstGeom>
                    <a:noFill/>
                    <a:ln w="9525">
                      <a:noFill/>
                      <a:miter lim="800000"/>
                      <a:headEnd/>
                      <a:tailEnd/>
                    </a:ln>
                  </pic:spPr>
                </pic:pic>
              </a:graphicData>
            </a:graphic>
          </wp:inline>
        </w:drawing>
      </w:r>
    </w:p>
    <w:p w14:paraId="31BE548F" w14:textId="77777777" w:rsidR="000D4B59" w:rsidRPr="000D4B59" w:rsidRDefault="000D4B59" w:rsidP="00420505">
      <w:pPr>
        <w:tabs>
          <w:tab w:val="left" w:pos="1928"/>
        </w:tabs>
        <w:rPr>
          <w:rFonts w:ascii="Times New Roman" w:hAnsi="Times New Roman" w:cs="Times New Roman"/>
          <w:b/>
          <w:bCs/>
          <w:sz w:val="24"/>
          <w:szCs w:val="24"/>
        </w:rPr>
      </w:pPr>
      <w:r w:rsidRPr="000D4B5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D4B59">
        <w:rPr>
          <w:rFonts w:ascii="Times New Roman" w:hAnsi="Times New Roman" w:cs="Times New Roman"/>
          <w:b/>
          <w:bCs/>
          <w:sz w:val="24"/>
          <w:szCs w:val="24"/>
        </w:rPr>
        <w:t xml:space="preserve">  Fig 2: Login Page</w:t>
      </w:r>
    </w:p>
    <w:p w14:paraId="6DBEB83B" w14:textId="77777777" w:rsidR="00420505" w:rsidRDefault="00D774C2" w:rsidP="00420505">
      <w:pPr>
        <w:tabs>
          <w:tab w:val="left" w:pos="1928"/>
        </w:tabs>
        <w:rPr>
          <w:rFonts w:ascii="Times New Roman" w:hAnsi="Times New Roman" w:cs="Times New Roman"/>
          <w:b/>
          <w:bCs/>
          <w:sz w:val="28"/>
          <w:szCs w:val="28"/>
        </w:rPr>
      </w:pPr>
      <w:r w:rsidRPr="00D774C2">
        <w:rPr>
          <w:rFonts w:ascii="Times New Roman" w:hAnsi="Times New Roman" w:cs="Times New Roman"/>
          <w:b/>
          <w:bCs/>
          <w:noProof/>
          <w:sz w:val="28"/>
          <w:szCs w:val="28"/>
        </w:rPr>
        <w:lastRenderedPageBreak/>
        <w:drawing>
          <wp:inline distT="0" distB="0" distL="0" distR="0" wp14:anchorId="14933288" wp14:editId="6E065608">
            <wp:extent cx="5467350" cy="2634343"/>
            <wp:effectExtent l="19050" t="0" r="0" b="0"/>
            <wp:docPr id="7" name="Picture 2" descr="C:\Users\Munaswamy\AppData\Local\Packages\5319275A.WhatsAppDesktop_cv1g1gvanyjgm\TempState\96C400A4B18A8C07772675977B43CE31\WhatsApp Image 2024-07-26 at 13.14.40_3aa61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naswamy\AppData\Local\Packages\5319275A.WhatsAppDesktop_cv1g1gvanyjgm\TempState\96C400A4B18A8C07772675977B43CE31\WhatsApp Image 2024-07-26 at 13.14.40_3aa61004.jpg"/>
                    <pic:cNvPicPr>
                      <a:picLocks noChangeAspect="1" noChangeArrowheads="1"/>
                    </pic:cNvPicPr>
                  </pic:nvPicPr>
                  <pic:blipFill>
                    <a:blip r:embed="rId13" cstate="print"/>
                    <a:srcRect/>
                    <a:stretch>
                      <a:fillRect/>
                    </a:stretch>
                  </pic:blipFill>
                  <pic:spPr bwMode="auto">
                    <a:xfrm>
                      <a:off x="0" y="0"/>
                      <a:ext cx="5466240" cy="2633808"/>
                    </a:xfrm>
                    <a:prstGeom prst="rect">
                      <a:avLst/>
                    </a:prstGeom>
                    <a:noFill/>
                    <a:ln w="9525">
                      <a:noFill/>
                      <a:miter lim="800000"/>
                      <a:headEnd/>
                      <a:tailEnd/>
                    </a:ln>
                  </pic:spPr>
                </pic:pic>
              </a:graphicData>
            </a:graphic>
          </wp:inline>
        </w:drawing>
      </w:r>
    </w:p>
    <w:p w14:paraId="48AE97CF" w14:textId="77777777" w:rsidR="000D4B59" w:rsidRPr="000D4B59" w:rsidRDefault="000D4B59" w:rsidP="00420505">
      <w:pPr>
        <w:tabs>
          <w:tab w:val="left" w:pos="1928"/>
        </w:tabs>
        <w:rPr>
          <w:rFonts w:ascii="Times New Roman" w:hAnsi="Times New Roman" w:cs="Times New Roman"/>
          <w:b/>
          <w:bCs/>
          <w:sz w:val="24"/>
          <w:szCs w:val="24"/>
        </w:rPr>
      </w:pPr>
      <w:r w:rsidRPr="000D4B5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0D4B59">
        <w:rPr>
          <w:rFonts w:ascii="Times New Roman" w:hAnsi="Times New Roman" w:cs="Times New Roman"/>
          <w:b/>
          <w:bCs/>
          <w:sz w:val="24"/>
          <w:szCs w:val="24"/>
        </w:rPr>
        <w:t xml:space="preserve">  Fig 3: Donate Form</w:t>
      </w:r>
    </w:p>
    <w:p w14:paraId="6D02BB16" w14:textId="77777777" w:rsidR="00420505" w:rsidRDefault="00420505" w:rsidP="00420505">
      <w:pPr>
        <w:tabs>
          <w:tab w:val="left" w:pos="1928"/>
        </w:tabs>
        <w:rPr>
          <w:rFonts w:ascii="Times New Roman" w:hAnsi="Times New Roman" w:cs="Times New Roman"/>
          <w:b/>
          <w:bCs/>
          <w:sz w:val="28"/>
          <w:szCs w:val="28"/>
        </w:rPr>
      </w:pPr>
    </w:p>
    <w:p w14:paraId="1CD0217F" w14:textId="77777777" w:rsidR="00420505" w:rsidRDefault="00D774C2" w:rsidP="00420505">
      <w:pPr>
        <w:tabs>
          <w:tab w:val="left" w:pos="1928"/>
        </w:tabs>
        <w:rPr>
          <w:rFonts w:ascii="Times New Roman" w:hAnsi="Times New Roman" w:cs="Times New Roman"/>
          <w:b/>
          <w:bCs/>
          <w:sz w:val="28"/>
          <w:szCs w:val="28"/>
        </w:rPr>
      </w:pPr>
      <w:r>
        <w:rPr>
          <w:rFonts w:ascii="Times New Roman" w:hAnsi="Times New Roman" w:cs="Times New Roman"/>
          <w:b/>
          <w:bCs/>
          <w:noProof/>
          <w:sz w:val="28"/>
          <w:szCs w:val="28"/>
          <w:lang w:eastAsia="en-US"/>
        </w:rPr>
        <w:drawing>
          <wp:inline distT="0" distB="0" distL="0" distR="0" wp14:anchorId="041F6DD1" wp14:editId="44C4969C">
            <wp:extent cx="5467350" cy="2576285"/>
            <wp:effectExtent l="19050" t="0" r="0" b="0"/>
            <wp:docPr id="6" name="Picture 3" descr="C:\Users\Munaswamy\AppData\Local\Packages\5319275A.WhatsAppDesktop_cv1g1gvanyjgm\TempState\6193850A9398731989B648105C75D321\WhatsApp Image 2024-07-26 at 13.14.40_ecd0bb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naswamy\AppData\Local\Packages\5319275A.WhatsAppDesktop_cv1g1gvanyjgm\TempState\6193850A9398731989B648105C75D321\WhatsApp Image 2024-07-26 at 13.14.40_ecd0bb17.jpg"/>
                    <pic:cNvPicPr>
                      <a:picLocks noChangeAspect="1" noChangeArrowheads="1"/>
                    </pic:cNvPicPr>
                  </pic:nvPicPr>
                  <pic:blipFill>
                    <a:blip r:embed="rId14" cstate="print"/>
                    <a:srcRect/>
                    <a:stretch>
                      <a:fillRect/>
                    </a:stretch>
                  </pic:blipFill>
                  <pic:spPr bwMode="auto">
                    <a:xfrm>
                      <a:off x="0" y="0"/>
                      <a:ext cx="5466524" cy="2575896"/>
                    </a:xfrm>
                    <a:prstGeom prst="rect">
                      <a:avLst/>
                    </a:prstGeom>
                    <a:noFill/>
                    <a:ln w="9525">
                      <a:noFill/>
                      <a:miter lim="800000"/>
                      <a:headEnd/>
                      <a:tailEnd/>
                    </a:ln>
                  </pic:spPr>
                </pic:pic>
              </a:graphicData>
            </a:graphic>
          </wp:inline>
        </w:drawing>
      </w:r>
    </w:p>
    <w:p w14:paraId="77A1CB31" w14:textId="77777777" w:rsidR="000D4B59" w:rsidRPr="00AF5FC6" w:rsidRDefault="00AF5FC6" w:rsidP="00420505">
      <w:pPr>
        <w:tabs>
          <w:tab w:val="left" w:pos="1928"/>
        </w:tabs>
        <w:rPr>
          <w:rFonts w:ascii="Times New Roman" w:hAnsi="Times New Roman" w:cs="Times New Roman"/>
          <w:b/>
          <w:bCs/>
          <w:sz w:val="24"/>
          <w:szCs w:val="24"/>
        </w:rPr>
      </w:pPr>
      <w:r w:rsidRPr="00AF5FC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F5FC6">
        <w:rPr>
          <w:rFonts w:ascii="Times New Roman" w:hAnsi="Times New Roman" w:cs="Times New Roman"/>
          <w:b/>
          <w:bCs/>
          <w:sz w:val="24"/>
          <w:szCs w:val="24"/>
        </w:rPr>
        <w:t xml:space="preserve"> </w:t>
      </w:r>
      <w:r w:rsidR="000D4B59" w:rsidRPr="00AF5FC6">
        <w:rPr>
          <w:rFonts w:ascii="Times New Roman" w:hAnsi="Times New Roman" w:cs="Times New Roman"/>
          <w:b/>
          <w:bCs/>
          <w:sz w:val="24"/>
          <w:szCs w:val="24"/>
        </w:rPr>
        <w:t xml:space="preserve">Fig </w:t>
      </w:r>
      <w:r w:rsidRPr="00AF5FC6">
        <w:rPr>
          <w:rFonts w:ascii="Times New Roman" w:hAnsi="Times New Roman" w:cs="Times New Roman"/>
          <w:b/>
          <w:bCs/>
          <w:sz w:val="24"/>
          <w:szCs w:val="24"/>
        </w:rPr>
        <w:t>4: Request Form</w:t>
      </w:r>
    </w:p>
    <w:p w14:paraId="4B73FE2D" w14:textId="5463B6C6" w:rsidR="00D774C2" w:rsidRPr="00371027" w:rsidRDefault="00597B79" w:rsidP="00597B79">
      <w:pPr>
        <w:spacing w:after="0" w:line="360" w:lineRule="auto"/>
        <w:jc w:val="both"/>
        <w:rPr>
          <w:rFonts w:ascii="Times New Roman" w:hAnsi="Times New Roman" w:cs="Times New Roman"/>
          <w:sz w:val="24"/>
          <w:szCs w:val="24"/>
        </w:rPr>
      </w:pPr>
      <w:r>
        <w:rPr>
          <w:noProof/>
        </w:rPr>
        <w:lastRenderedPageBreak/>
        <w:drawing>
          <wp:inline distT="0" distB="0" distL="0" distR="0" wp14:anchorId="75879E50" wp14:editId="121CC154">
            <wp:extent cx="5731510" cy="2604770"/>
            <wp:effectExtent l="0" t="0" r="2540" b="5080"/>
            <wp:docPr id="15475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04770"/>
                    </a:xfrm>
                    <a:prstGeom prst="rect">
                      <a:avLst/>
                    </a:prstGeom>
                    <a:noFill/>
                    <a:ln>
                      <a:noFill/>
                    </a:ln>
                  </pic:spPr>
                </pic:pic>
              </a:graphicData>
            </a:graphic>
          </wp:inline>
        </w:drawing>
      </w:r>
    </w:p>
    <w:p w14:paraId="3BEAF0B2" w14:textId="142339D4" w:rsidR="00AF5FC6" w:rsidRDefault="00597B79" w:rsidP="00420505">
      <w:pPr>
        <w:spacing w:after="0" w:line="360" w:lineRule="auto"/>
        <w:rPr>
          <w:rFonts w:ascii="Times New Roman" w:eastAsia="Times New Roman" w:hAnsi="Times New Roman" w:cs="Times New Roman"/>
          <w:b/>
          <w:sz w:val="24"/>
          <w:szCs w:val="24"/>
        </w:rPr>
      </w:pPr>
      <w:r w:rsidRPr="00597B7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597B79">
        <w:rPr>
          <w:rFonts w:ascii="Times New Roman" w:eastAsia="Times New Roman" w:hAnsi="Times New Roman" w:cs="Times New Roman"/>
          <w:b/>
          <w:sz w:val="24"/>
          <w:szCs w:val="24"/>
        </w:rPr>
        <w:t xml:space="preserve"> Fig 5: About Us Page</w:t>
      </w:r>
    </w:p>
    <w:p w14:paraId="6D77B990" w14:textId="77777777" w:rsidR="00597B79" w:rsidRDefault="00597B79" w:rsidP="00420505">
      <w:pPr>
        <w:spacing w:after="0" w:line="360" w:lineRule="auto"/>
        <w:rPr>
          <w:rFonts w:ascii="Times New Roman" w:eastAsia="Times New Roman" w:hAnsi="Times New Roman" w:cs="Times New Roman"/>
          <w:b/>
          <w:sz w:val="24"/>
          <w:szCs w:val="24"/>
        </w:rPr>
      </w:pPr>
    </w:p>
    <w:p w14:paraId="723E4CBD" w14:textId="7FE30F63" w:rsidR="00597B79" w:rsidRPr="00597B79" w:rsidRDefault="00597B79" w:rsidP="00420505">
      <w:pPr>
        <w:spacing w:after="0" w:line="360" w:lineRule="auto"/>
        <w:rPr>
          <w:rFonts w:ascii="Times New Roman" w:eastAsia="Times New Roman" w:hAnsi="Times New Roman" w:cs="Times New Roman"/>
          <w:b/>
          <w:sz w:val="24"/>
          <w:szCs w:val="24"/>
        </w:rPr>
      </w:pPr>
      <w:r w:rsidRPr="00597B79">
        <w:rPr>
          <w:rFonts w:ascii="Times New Roman" w:eastAsia="Times New Roman" w:hAnsi="Times New Roman" w:cs="Times New Roman"/>
          <w:b/>
          <w:noProof/>
          <w:sz w:val="24"/>
          <w:szCs w:val="24"/>
        </w:rPr>
        <w:drawing>
          <wp:inline distT="0" distB="0" distL="0" distR="0" wp14:anchorId="202214D1" wp14:editId="049E438B">
            <wp:extent cx="5731510" cy="2288540"/>
            <wp:effectExtent l="0" t="0" r="2540" b="0"/>
            <wp:docPr id="1941317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88540"/>
                    </a:xfrm>
                    <a:prstGeom prst="rect">
                      <a:avLst/>
                    </a:prstGeom>
                    <a:noFill/>
                    <a:ln>
                      <a:noFill/>
                    </a:ln>
                  </pic:spPr>
                </pic:pic>
              </a:graphicData>
            </a:graphic>
          </wp:inline>
        </w:drawing>
      </w:r>
    </w:p>
    <w:p w14:paraId="3F20A92B" w14:textId="4FBAA9ED" w:rsidR="00AF5FC6" w:rsidRPr="00597B79" w:rsidRDefault="00597B79" w:rsidP="00420505">
      <w:pPr>
        <w:spacing w:after="0" w:line="360" w:lineRule="auto"/>
        <w:rPr>
          <w:rFonts w:ascii="Times New Roman" w:eastAsia="Times New Roman" w:hAnsi="Times New Roman" w:cs="Times New Roman"/>
          <w:b/>
          <w:sz w:val="24"/>
          <w:szCs w:val="24"/>
        </w:rPr>
      </w:pPr>
      <w:r w:rsidRPr="00597B7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597B79">
        <w:rPr>
          <w:rFonts w:ascii="Times New Roman" w:eastAsia="Times New Roman" w:hAnsi="Times New Roman" w:cs="Times New Roman"/>
          <w:b/>
          <w:sz w:val="24"/>
          <w:szCs w:val="24"/>
        </w:rPr>
        <w:t xml:space="preserve">   Fig 6: Contact Page</w:t>
      </w:r>
    </w:p>
    <w:p w14:paraId="63069B8E" w14:textId="77777777" w:rsidR="00AF5FC6" w:rsidRDefault="00AF5FC6" w:rsidP="00420505">
      <w:pPr>
        <w:spacing w:after="0" w:line="360" w:lineRule="auto"/>
        <w:rPr>
          <w:rFonts w:ascii="Times New Roman" w:eastAsia="Times New Roman" w:hAnsi="Times New Roman" w:cs="Times New Roman"/>
          <w:b/>
          <w:sz w:val="28"/>
          <w:szCs w:val="28"/>
        </w:rPr>
      </w:pPr>
    </w:p>
    <w:p w14:paraId="0F8A74A0" w14:textId="77777777" w:rsidR="00AF5FC6" w:rsidRDefault="00AF5FC6" w:rsidP="00420505">
      <w:pPr>
        <w:spacing w:after="0" w:line="360" w:lineRule="auto"/>
        <w:rPr>
          <w:rFonts w:ascii="Times New Roman" w:eastAsia="Times New Roman" w:hAnsi="Times New Roman" w:cs="Times New Roman"/>
          <w:b/>
          <w:sz w:val="28"/>
          <w:szCs w:val="28"/>
        </w:rPr>
      </w:pPr>
    </w:p>
    <w:p w14:paraId="4DA8D007" w14:textId="77777777" w:rsidR="00AF5FC6" w:rsidRDefault="00AF5FC6" w:rsidP="00420505">
      <w:pPr>
        <w:spacing w:after="0" w:line="360" w:lineRule="auto"/>
        <w:rPr>
          <w:rFonts w:ascii="Times New Roman" w:eastAsia="Times New Roman" w:hAnsi="Times New Roman" w:cs="Times New Roman"/>
          <w:b/>
          <w:sz w:val="28"/>
          <w:szCs w:val="28"/>
        </w:rPr>
      </w:pPr>
    </w:p>
    <w:p w14:paraId="60417555" w14:textId="77777777" w:rsidR="00AF5FC6" w:rsidRDefault="00AF5FC6" w:rsidP="00420505">
      <w:pPr>
        <w:spacing w:after="0" w:line="360" w:lineRule="auto"/>
        <w:rPr>
          <w:rFonts w:ascii="Times New Roman" w:eastAsia="Times New Roman" w:hAnsi="Times New Roman" w:cs="Times New Roman"/>
          <w:b/>
          <w:sz w:val="28"/>
          <w:szCs w:val="28"/>
        </w:rPr>
      </w:pPr>
    </w:p>
    <w:p w14:paraId="28884700" w14:textId="77777777" w:rsidR="00597B79" w:rsidRDefault="00AA7931" w:rsidP="0042050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C2B83CD" w14:textId="77777777" w:rsidR="00597B79" w:rsidRDefault="00597B79" w:rsidP="00420505">
      <w:pPr>
        <w:spacing w:after="0" w:line="360" w:lineRule="auto"/>
        <w:rPr>
          <w:rFonts w:ascii="Times New Roman" w:eastAsia="Times New Roman" w:hAnsi="Times New Roman" w:cs="Times New Roman"/>
          <w:b/>
          <w:sz w:val="28"/>
          <w:szCs w:val="28"/>
        </w:rPr>
      </w:pPr>
    </w:p>
    <w:p w14:paraId="0A015031" w14:textId="77777777" w:rsidR="00597B79" w:rsidRDefault="00597B79" w:rsidP="00420505">
      <w:pPr>
        <w:spacing w:after="0" w:line="360" w:lineRule="auto"/>
        <w:rPr>
          <w:rFonts w:ascii="Times New Roman" w:eastAsia="Times New Roman" w:hAnsi="Times New Roman" w:cs="Times New Roman"/>
          <w:b/>
          <w:sz w:val="28"/>
          <w:szCs w:val="28"/>
        </w:rPr>
      </w:pPr>
    </w:p>
    <w:p w14:paraId="6BF15D4B" w14:textId="77777777" w:rsidR="00597B79" w:rsidRDefault="00597B79" w:rsidP="00420505">
      <w:pPr>
        <w:spacing w:after="0" w:line="360" w:lineRule="auto"/>
        <w:rPr>
          <w:rFonts w:ascii="Times New Roman" w:eastAsia="Times New Roman" w:hAnsi="Times New Roman" w:cs="Times New Roman"/>
          <w:b/>
          <w:sz w:val="28"/>
          <w:szCs w:val="28"/>
        </w:rPr>
      </w:pPr>
    </w:p>
    <w:p w14:paraId="5EF1D4DF" w14:textId="77777777" w:rsidR="00597B79" w:rsidRDefault="00597B79" w:rsidP="00420505">
      <w:pPr>
        <w:spacing w:after="0" w:line="360" w:lineRule="auto"/>
        <w:rPr>
          <w:rFonts w:ascii="Times New Roman" w:eastAsia="Times New Roman" w:hAnsi="Times New Roman" w:cs="Times New Roman"/>
          <w:b/>
          <w:sz w:val="28"/>
          <w:szCs w:val="28"/>
        </w:rPr>
      </w:pPr>
    </w:p>
    <w:p w14:paraId="1BC235FF" w14:textId="77777777" w:rsidR="00597B79" w:rsidRDefault="00597B79" w:rsidP="00420505">
      <w:pPr>
        <w:spacing w:after="0" w:line="360" w:lineRule="auto"/>
        <w:rPr>
          <w:rFonts w:ascii="Times New Roman" w:eastAsia="Times New Roman" w:hAnsi="Times New Roman" w:cs="Times New Roman"/>
          <w:b/>
          <w:sz w:val="28"/>
          <w:szCs w:val="28"/>
        </w:rPr>
      </w:pPr>
    </w:p>
    <w:p w14:paraId="4A3F2115" w14:textId="7E805177" w:rsidR="00420505" w:rsidRDefault="00AA7931" w:rsidP="0042050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11.REFERENCES:</w:t>
      </w:r>
    </w:p>
    <w:p w14:paraId="72E50F59" w14:textId="77777777" w:rsidR="00420505" w:rsidRPr="00AF5FC6" w:rsidRDefault="00420505" w:rsidP="00AF5FC6">
      <w:pPr>
        <w:pStyle w:val="ListParagraph"/>
        <w:numPr>
          <w:ilvl w:val="0"/>
          <w:numId w:val="37"/>
        </w:numP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7"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http://www​.who.int/bloodsafety​/transfusion_services​/bts_learningmaterials​/en/index.html</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8AB8AD" w14:textId="77777777" w:rsidR="00420505" w:rsidRPr="00AF5FC6" w:rsidRDefault="00420505" w:rsidP="00AF5FC6">
      <w:pPr>
        <w:pStyle w:val="ListParagraph"/>
        <w:numPr>
          <w:ilvl w:val="0"/>
          <w:numId w:val="37"/>
        </w:numP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8"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http://www​.who.int/bloodsafety​/voluntary_donation​/blood_donor​_selection_counselling/en/</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19"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B9BB0" w14:textId="77777777" w:rsidR="00420505" w:rsidRPr="00AF5FC6" w:rsidRDefault="00420505" w:rsidP="00AF5FC6">
      <w:pPr>
        <w:pStyle w:val="ListParagraph"/>
        <w:numPr>
          <w:ilvl w:val="0"/>
          <w:numId w:val="37"/>
        </w:numP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0"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http://www​.who.int/bloodsafety​/publications​/who_bct_02_03/en/index.html</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F09CC8" w14:textId="77777777" w:rsidR="00420505" w:rsidRPr="00AF5FC6" w:rsidRDefault="00000000" w:rsidP="00AF5FC6">
      <w:pPr>
        <w:pStyle w:val="ListParagraph"/>
        <w:numPr>
          <w:ilvl w:val="0"/>
          <w:numId w:val="37"/>
        </w:numP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21" w:history="1">
        <w:r w:rsidR="00420505"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http://www​.who.int/worldblooddonorday​/Melbourne​_Declaration_VNRBD_2009.pdf</w:t>
        </w:r>
      </w:hyperlink>
      <w:r w:rsidR="00420505"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BB896E" w14:textId="77777777" w:rsidR="00420505" w:rsidRPr="00AF5FC6" w:rsidRDefault="00420505" w:rsidP="00AF5FC6">
      <w:pPr>
        <w:pStyle w:val="ListParagraph"/>
        <w:numPr>
          <w:ilvl w:val="0"/>
          <w:numId w:val="37"/>
        </w:numPr>
        <w:spacing w:after="0" w:line="360" w:lineRule="auto"/>
        <w:rPr>
          <w:rFonts w:ascii="Times New Roman" w:eastAsia="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2"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http://www​.who.int/bloodsafety​/voluntary_donation​/blood_donor​_selection_counselling/en/</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3" w:history="1">
        <w:r w:rsidRPr="00AF5FC6">
          <w:rPr>
            <w:rStyle w:val="Hyperlink"/>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PubMed</w:t>
        </w:r>
      </w:hyperlink>
      <w:r w:rsidRPr="00AF5FC6">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944D01" w14:textId="77777777" w:rsidR="00E121D6" w:rsidRPr="00AF5FC6" w:rsidRDefault="00E121D6" w:rsidP="00AF5FC6">
      <w:pPr>
        <w:spacing w:line="360" w:lineRule="auto"/>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AE592" w14:textId="77777777" w:rsidR="00E121D6" w:rsidRPr="00AA6ED2" w:rsidRDefault="00E121D6" w:rsidP="001D3180">
      <w:pPr>
        <w:spacing w:after="0" w:line="360" w:lineRule="auto"/>
        <w:jc w:val="both"/>
        <w:rPr>
          <w:rFonts w:ascii="Times New Roman" w:eastAsia="Times New Roman" w:hAnsi="Times New Roman" w:cs="Times New Roman"/>
          <w:sz w:val="24"/>
          <w:szCs w:val="24"/>
        </w:rPr>
      </w:pPr>
    </w:p>
    <w:p w14:paraId="4725F372" w14:textId="77777777" w:rsidR="006969B0" w:rsidRPr="002E6C1C" w:rsidRDefault="006969B0" w:rsidP="001D3180">
      <w:pPr>
        <w:spacing w:after="0" w:line="360" w:lineRule="auto"/>
        <w:jc w:val="both"/>
        <w:rPr>
          <w:rFonts w:ascii="Times New Roman" w:eastAsia="Times New Roman" w:hAnsi="Times New Roman" w:cs="Times New Roman"/>
          <w:sz w:val="24"/>
          <w:szCs w:val="24"/>
        </w:rPr>
      </w:pPr>
    </w:p>
    <w:p w14:paraId="15F93B5A" w14:textId="77777777" w:rsidR="006969B0" w:rsidRDefault="006969B0">
      <w:pPr>
        <w:spacing w:after="0" w:line="360" w:lineRule="auto"/>
        <w:rPr>
          <w:rFonts w:ascii="Times New Roman" w:eastAsia="Times New Roman" w:hAnsi="Times New Roman" w:cs="Times New Roman"/>
          <w:sz w:val="34"/>
          <w:szCs w:val="34"/>
        </w:rPr>
      </w:pPr>
    </w:p>
    <w:p w14:paraId="1566A47E" w14:textId="77777777" w:rsidR="006969B0" w:rsidRDefault="006969B0">
      <w:pPr>
        <w:spacing w:after="0" w:line="360" w:lineRule="auto"/>
        <w:rPr>
          <w:rFonts w:ascii="Times New Roman" w:eastAsia="Times New Roman" w:hAnsi="Times New Roman" w:cs="Times New Roman"/>
          <w:sz w:val="34"/>
          <w:szCs w:val="34"/>
        </w:rPr>
      </w:pPr>
    </w:p>
    <w:p w14:paraId="1DC1437A" w14:textId="77777777" w:rsidR="006969B0" w:rsidRDefault="006969B0">
      <w:pPr>
        <w:spacing w:after="0" w:line="360" w:lineRule="auto"/>
        <w:rPr>
          <w:rFonts w:ascii="Times New Roman" w:eastAsia="Times New Roman" w:hAnsi="Times New Roman" w:cs="Times New Roman"/>
          <w:sz w:val="34"/>
          <w:szCs w:val="34"/>
        </w:rPr>
      </w:pPr>
    </w:p>
    <w:p w14:paraId="1A4660A9" w14:textId="77777777" w:rsidR="006969B0" w:rsidRDefault="006969B0">
      <w:pPr>
        <w:spacing w:after="0" w:line="360" w:lineRule="auto"/>
        <w:rPr>
          <w:rFonts w:ascii="Times New Roman" w:eastAsia="Times New Roman" w:hAnsi="Times New Roman" w:cs="Times New Roman"/>
          <w:b/>
          <w:sz w:val="34"/>
          <w:szCs w:val="34"/>
        </w:rPr>
      </w:pPr>
    </w:p>
    <w:sectPr w:rsidR="006969B0" w:rsidSect="00B670DA">
      <w:footerReference w:type="default" r:id="rId24"/>
      <w:pgSz w:w="11906" w:h="16838"/>
      <w:pgMar w:top="1440" w:right="1440" w:bottom="1440" w:left="1440"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6E80F" w14:textId="77777777" w:rsidR="00A671FD" w:rsidRDefault="00A671FD" w:rsidP="00E121D6">
      <w:pPr>
        <w:spacing w:after="0" w:line="240" w:lineRule="auto"/>
      </w:pPr>
      <w:r>
        <w:separator/>
      </w:r>
    </w:p>
  </w:endnote>
  <w:endnote w:type="continuationSeparator" w:id="0">
    <w:p w14:paraId="2B157FCB" w14:textId="77777777" w:rsidR="00A671FD" w:rsidRDefault="00A671FD" w:rsidP="00E1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131536"/>
      <w:docPartObj>
        <w:docPartGallery w:val="Page Numbers (Bottom of Page)"/>
        <w:docPartUnique/>
      </w:docPartObj>
    </w:sdtPr>
    <w:sdtEndPr>
      <w:rPr>
        <w:noProof/>
      </w:rPr>
    </w:sdtEndPr>
    <w:sdtContent>
      <w:p w14:paraId="53DA1188" w14:textId="77777777" w:rsidR="00C30414" w:rsidRDefault="00C304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DF61CD" w14:textId="77777777" w:rsidR="00C30414" w:rsidRDefault="00C30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0DC0" w14:textId="77777777" w:rsidR="00A671FD" w:rsidRDefault="00A671FD" w:rsidP="00E121D6">
      <w:pPr>
        <w:spacing w:after="0" w:line="240" w:lineRule="auto"/>
      </w:pPr>
      <w:r>
        <w:separator/>
      </w:r>
    </w:p>
  </w:footnote>
  <w:footnote w:type="continuationSeparator" w:id="0">
    <w:p w14:paraId="0A466EAB" w14:textId="77777777" w:rsidR="00A671FD" w:rsidRDefault="00A671FD" w:rsidP="00E12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1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1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2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2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2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2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2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2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2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2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2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811297A"/>
    <w:multiLevelType w:val="hybridMultilevel"/>
    <w:tmpl w:val="C02C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D8842BE"/>
    <w:multiLevelType w:val="multilevel"/>
    <w:tmpl w:val="5578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B749A2"/>
    <w:multiLevelType w:val="multilevel"/>
    <w:tmpl w:val="10A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53337"/>
    <w:multiLevelType w:val="hybridMultilevel"/>
    <w:tmpl w:val="2278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00289F"/>
    <w:multiLevelType w:val="hybridMultilevel"/>
    <w:tmpl w:val="11CE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4FD270C"/>
    <w:multiLevelType w:val="hybridMultilevel"/>
    <w:tmpl w:val="2230E33C"/>
    <w:lvl w:ilvl="0" w:tplc="F2728E8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3E0CB9"/>
    <w:multiLevelType w:val="multilevel"/>
    <w:tmpl w:val="B380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F32E87"/>
    <w:multiLevelType w:val="multilevel"/>
    <w:tmpl w:val="39E2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BD0D70"/>
    <w:multiLevelType w:val="multilevel"/>
    <w:tmpl w:val="77FC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CD5577"/>
    <w:multiLevelType w:val="multilevel"/>
    <w:tmpl w:val="21D66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733C11"/>
    <w:multiLevelType w:val="hybridMultilevel"/>
    <w:tmpl w:val="177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EA1CE3"/>
    <w:multiLevelType w:val="multilevel"/>
    <w:tmpl w:val="F41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F54338"/>
    <w:multiLevelType w:val="hybridMultilevel"/>
    <w:tmpl w:val="1B2A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F40B5"/>
    <w:multiLevelType w:val="hybridMultilevel"/>
    <w:tmpl w:val="5BEE487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3" w15:restartNumberingAfterBreak="0">
    <w:nsid w:val="776B2057"/>
    <w:multiLevelType w:val="hybridMultilevel"/>
    <w:tmpl w:val="C64A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434C6"/>
    <w:multiLevelType w:val="multilevel"/>
    <w:tmpl w:val="B8287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7F7953"/>
    <w:multiLevelType w:val="multilevel"/>
    <w:tmpl w:val="64A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2467436">
    <w:abstractNumId w:val="0"/>
  </w:num>
  <w:num w:numId="2" w16cid:durableId="818111608">
    <w:abstractNumId w:val="1"/>
  </w:num>
  <w:num w:numId="3" w16cid:durableId="858927518">
    <w:abstractNumId w:val="2"/>
  </w:num>
  <w:num w:numId="4" w16cid:durableId="2011831418">
    <w:abstractNumId w:val="3"/>
  </w:num>
  <w:num w:numId="5" w16cid:durableId="194008853">
    <w:abstractNumId w:val="4"/>
  </w:num>
  <w:num w:numId="6" w16cid:durableId="1144203913">
    <w:abstractNumId w:val="5"/>
  </w:num>
  <w:num w:numId="7" w16cid:durableId="1349211775">
    <w:abstractNumId w:val="6"/>
  </w:num>
  <w:num w:numId="8" w16cid:durableId="962074129">
    <w:abstractNumId w:val="7"/>
  </w:num>
  <w:num w:numId="9" w16cid:durableId="48455083">
    <w:abstractNumId w:val="8"/>
  </w:num>
  <w:num w:numId="10" w16cid:durableId="954335571">
    <w:abstractNumId w:val="9"/>
  </w:num>
  <w:num w:numId="11" w16cid:durableId="138612849">
    <w:abstractNumId w:val="10"/>
  </w:num>
  <w:num w:numId="12" w16cid:durableId="1155490620">
    <w:abstractNumId w:val="11"/>
  </w:num>
  <w:num w:numId="13" w16cid:durableId="1856071850">
    <w:abstractNumId w:val="12"/>
  </w:num>
  <w:num w:numId="14" w16cid:durableId="2017686733">
    <w:abstractNumId w:val="13"/>
  </w:num>
  <w:num w:numId="15" w16cid:durableId="827936863">
    <w:abstractNumId w:val="14"/>
  </w:num>
  <w:num w:numId="16" w16cid:durableId="1868368110">
    <w:abstractNumId w:val="15"/>
  </w:num>
  <w:num w:numId="17" w16cid:durableId="279534619">
    <w:abstractNumId w:val="16"/>
  </w:num>
  <w:num w:numId="18" w16cid:durableId="206189645">
    <w:abstractNumId w:val="17"/>
  </w:num>
  <w:num w:numId="19" w16cid:durableId="1612324108">
    <w:abstractNumId w:val="18"/>
  </w:num>
  <w:num w:numId="20" w16cid:durableId="369456305">
    <w:abstractNumId w:val="19"/>
  </w:num>
  <w:num w:numId="21" w16cid:durableId="1887331951">
    <w:abstractNumId w:val="20"/>
  </w:num>
  <w:num w:numId="22" w16cid:durableId="579295362">
    <w:abstractNumId w:val="21"/>
  </w:num>
  <w:num w:numId="23" w16cid:durableId="284166607">
    <w:abstractNumId w:val="22"/>
  </w:num>
  <w:num w:numId="24" w16cid:durableId="854079315">
    <w:abstractNumId w:val="23"/>
  </w:num>
  <w:num w:numId="25" w16cid:durableId="1031539419">
    <w:abstractNumId w:val="24"/>
  </w:num>
  <w:num w:numId="26" w16cid:durableId="53625504">
    <w:abstractNumId w:val="25"/>
  </w:num>
  <w:num w:numId="27" w16cid:durableId="1789815916">
    <w:abstractNumId w:val="26"/>
  </w:num>
  <w:num w:numId="28" w16cid:durableId="1314603811">
    <w:abstractNumId w:val="27"/>
  </w:num>
  <w:num w:numId="29" w16cid:durableId="423964122">
    <w:abstractNumId w:val="28"/>
  </w:num>
  <w:num w:numId="30" w16cid:durableId="2019309520">
    <w:abstractNumId w:val="39"/>
  </w:num>
  <w:num w:numId="31" w16cid:durableId="567495427">
    <w:abstractNumId w:val="32"/>
  </w:num>
  <w:num w:numId="32" w16cid:durableId="2014869937">
    <w:abstractNumId w:val="43"/>
  </w:num>
  <w:num w:numId="33" w16cid:durableId="398941654">
    <w:abstractNumId w:val="42"/>
  </w:num>
  <w:num w:numId="34" w16cid:durableId="1456631832">
    <w:abstractNumId w:val="33"/>
  </w:num>
  <w:num w:numId="35" w16cid:durableId="263657546">
    <w:abstractNumId w:val="41"/>
  </w:num>
  <w:num w:numId="36" w16cid:durableId="868447700">
    <w:abstractNumId w:val="29"/>
  </w:num>
  <w:num w:numId="37" w16cid:durableId="654186464">
    <w:abstractNumId w:val="34"/>
  </w:num>
  <w:num w:numId="38" w16cid:durableId="352876387">
    <w:abstractNumId w:val="40"/>
  </w:num>
  <w:num w:numId="39" w16cid:durableId="1546407781">
    <w:abstractNumId w:val="45"/>
  </w:num>
  <w:num w:numId="40" w16cid:durableId="1122917670">
    <w:abstractNumId w:val="31"/>
  </w:num>
  <w:num w:numId="41" w16cid:durableId="717507756">
    <w:abstractNumId w:val="36"/>
  </w:num>
  <w:num w:numId="42" w16cid:durableId="1107895728">
    <w:abstractNumId w:val="35"/>
  </w:num>
  <w:num w:numId="43" w16cid:durableId="777142221">
    <w:abstractNumId w:val="30"/>
  </w:num>
  <w:num w:numId="44" w16cid:durableId="182980091">
    <w:abstractNumId w:val="38"/>
  </w:num>
  <w:num w:numId="45" w16cid:durableId="1775055853">
    <w:abstractNumId w:val="44"/>
  </w:num>
  <w:num w:numId="46" w16cid:durableId="2020038597">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B0"/>
    <w:rsid w:val="0002199F"/>
    <w:rsid w:val="0009591F"/>
    <w:rsid w:val="000D4B59"/>
    <w:rsid w:val="00177627"/>
    <w:rsid w:val="001D3180"/>
    <w:rsid w:val="001F1632"/>
    <w:rsid w:val="002A613D"/>
    <w:rsid w:val="002B5748"/>
    <w:rsid w:val="002C7B2F"/>
    <w:rsid w:val="002D2725"/>
    <w:rsid w:val="002E6A78"/>
    <w:rsid w:val="002E6C1C"/>
    <w:rsid w:val="00347CFE"/>
    <w:rsid w:val="00371027"/>
    <w:rsid w:val="003E7D56"/>
    <w:rsid w:val="00420505"/>
    <w:rsid w:val="004A5F0F"/>
    <w:rsid w:val="00597B79"/>
    <w:rsid w:val="00647C7D"/>
    <w:rsid w:val="00650202"/>
    <w:rsid w:val="006969B0"/>
    <w:rsid w:val="006C6B9E"/>
    <w:rsid w:val="006F574C"/>
    <w:rsid w:val="0071339B"/>
    <w:rsid w:val="00724877"/>
    <w:rsid w:val="00746490"/>
    <w:rsid w:val="00752CCD"/>
    <w:rsid w:val="0083270E"/>
    <w:rsid w:val="00874E82"/>
    <w:rsid w:val="00887410"/>
    <w:rsid w:val="00936D56"/>
    <w:rsid w:val="009817DB"/>
    <w:rsid w:val="009E7CEE"/>
    <w:rsid w:val="00A62ED5"/>
    <w:rsid w:val="00A671FD"/>
    <w:rsid w:val="00AA6ED2"/>
    <w:rsid w:val="00AA7931"/>
    <w:rsid w:val="00AE257A"/>
    <w:rsid w:val="00AF5FC6"/>
    <w:rsid w:val="00B10B7D"/>
    <w:rsid w:val="00B670DA"/>
    <w:rsid w:val="00C30414"/>
    <w:rsid w:val="00C43B4A"/>
    <w:rsid w:val="00C779A2"/>
    <w:rsid w:val="00C93988"/>
    <w:rsid w:val="00CD2114"/>
    <w:rsid w:val="00D774C2"/>
    <w:rsid w:val="00DC5427"/>
    <w:rsid w:val="00E121D6"/>
    <w:rsid w:val="00E30254"/>
    <w:rsid w:val="00EB7995"/>
    <w:rsid w:val="00EC4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D91E"/>
  <w15:docId w15:val="{5A04C86F-53A8-45F4-9433-9F57AFAF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9B0"/>
  </w:style>
  <w:style w:type="paragraph" w:styleId="Heading1">
    <w:name w:val="heading 1"/>
    <w:basedOn w:val="Normal"/>
    <w:next w:val="Normal"/>
    <w:uiPriority w:val="9"/>
    <w:qFormat/>
    <w:rsid w:val="006969B0"/>
    <w:pPr>
      <w:keepNext/>
      <w:keepLines/>
      <w:spacing w:before="480" w:after="120"/>
      <w:outlineLvl w:val="0"/>
    </w:pPr>
    <w:rPr>
      <w:b/>
      <w:sz w:val="48"/>
      <w:szCs w:val="48"/>
    </w:rPr>
  </w:style>
  <w:style w:type="paragraph" w:styleId="Heading2">
    <w:name w:val="heading 2"/>
    <w:basedOn w:val="Normal"/>
    <w:next w:val="Normal"/>
    <w:uiPriority w:val="9"/>
    <w:qFormat/>
    <w:rsid w:val="006969B0"/>
    <w:pPr>
      <w:keepNext/>
      <w:keepLines/>
      <w:spacing w:before="360" w:after="80"/>
      <w:outlineLvl w:val="1"/>
    </w:pPr>
    <w:rPr>
      <w:b/>
      <w:sz w:val="36"/>
      <w:szCs w:val="36"/>
    </w:rPr>
  </w:style>
  <w:style w:type="paragraph" w:styleId="Heading3">
    <w:name w:val="heading 3"/>
    <w:basedOn w:val="Normal"/>
    <w:next w:val="Normal"/>
    <w:uiPriority w:val="9"/>
    <w:qFormat/>
    <w:rsid w:val="006969B0"/>
    <w:pPr>
      <w:keepNext/>
      <w:keepLines/>
      <w:spacing w:before="280" w:after="80"/>
      <w:outlineLvl w:val="2"/>
    </w:pPr>
    <w:rPr>
      <w:b/>
      <w:sz w:val="28"/>
      <w:szCs w:val="28"/>
    </w:rPr>
  </w:style>
  <w:style w:type="paragraph" w:styleId="Heading4">
    <w:name w:val="heading 4"/>
    <w:basedOn w:val="Normal"/>
    <w:next w:val="Normal"/>
    <w:link w:val="Heading4Char"/>
    <w:uiPriority w:val="9"/>
    <w:qFormat/>
    <w:rsid w:val="006969B0"/>
    <w:pPr>
      <w:keepNext/>
      <w:keepLines/>
      <w:spacing w:before="240" w:after="40"/>
      <w:outlineLvl w:val="3"/>
    </w:pPr>
    <w:rPr>
      <w:b/>
      <w:sz w:val="24"/>
      <w:szCs w:val="24"/>
    </w:rPr>
  </w:style>
  <w:style w:type="paragraph" w:styleId="Heading5">
    <w:name w:val="heading 5"/>
    <w:basedOn w:val="Normal"/>
    <w:next w:val="Normal"/>
    <w:uiPriority w:val="9"/>
    <w:qFormat/>
    <w:rsid w:val="006969B0"/>
    <w:pPr>
      <w:keepNext/>
      <w:keepLines/>
      <w:spacing w:before="220" w:after="40"/>
      <w:outlineLvl w:val="4"/>
    </w:pPr>
    <w:rPr>
      <w:b/>
    </w:rPr>
  </w:style>
  <w:style w:type="paragraph" w:styleId="Heading6">
    <w:name w:val="heading 6"/>
    <w:basedOn w:val="Normal"/>
    <w:next w:val="Normal"/>
    <w:uiPriority w:val="9"/>
    <w:qFormat/>
    <w:rsid w:val="006969B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69B0"/>
    <w:pPr>
      <w:keepNext/>
      <w:keepLines/>
      <w:spacing w:before="480" w:after="120"/>
    </w:pPr>
    <w:rPr>
      <w:b/>
      <w:sz w:val="72"/>
      <w:szCs w:val="72"/>
    </w:rPr>
  </w:style>
  <w:style w:type="paragraph" w:styleId="Subtitle">
    <w:name w:val="Subtitle"/>
    <w:basedOn w:val="Normal"/>
    <w:next w:val="Normal"/>
    <w:uiPriority w:val="11"/>
    <w:qFormat/>
    <w:rsid w:val="006969B0"/>
    <w:pPr>
      <w:keepNext/>
      <w:keepLines/>
      <w:spacing w:before="360" w:after="80"/>
    </w:pPr>
    <w:rPr>
      <w:rFonts w:ascii="Georgia" w:eastAsia="Georgia" w:hAnsi="Georgia" w:cs="Georgia"/>
      <w:i/>
      <w:color w:val="666666"/>
      <w:sz w:val="48"/>
      <w:szCs w:val="48"/>
    </w:rPr>
  </w:style>
  <w:style w:type="table" w:customStyle="1" w:styleId="a">
    <w:basedOn w:val="TableNormal"/>
    <w:rsid w:val="006969B0"/>
    <w:pPr>
      <w:spacing w:after="0" w:line="240" w:lineRule="auto"/>
    </w:pPr>
    <w:tblPr>
      <w:tblStyleRowBandSize w:val="1"/>
      <w:tblStyleColBandSize w:val="1"/>
    </w:tblPr>
  </w:style>
  <w:style w:type="paragraph" w:styleId="ListParagraph">
    <w:name w:val="List Paragraph"/>
    <w:basedOn w:val="Normal"/>
    <w:uiPriority w:val="34"/>
    <w:qFormat/>
    <w:rsid w:val="006969B0"/>
    <w:pPr>
      <w:ind w:left="720"/>
      <w:contextualSpacing/>
    </w:pPr>
  </w:style>
  <w:style w:type="paragraph" w:styleId="NormalWeb">
    <w:name w:val="Normal (Web)"/>
    <w:basedOn w:val="Normal"/>
    <w:uiPriority w:val="99"/>
    <w:unhideWhenUsed/>
    <w:rsid w:val="00874E82"/>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650202"/>
    <w:rPr>
      <w:b/>
      <w:bCs/>
    </w:rPr>
  </w:style>
  <w:style w:type="paragraph" w:styleId="Header">
    <w:name w:val="header"/>
    <w:basedOn w:val="Normal"/>
    <w:link w:val="HeaderChar"/>
    <w:uiPriority w:val="99"/>
    <w:unhideWhenUsed/>
    <w:rsid w:val="00E12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1D6"/>
  </w:style>
  <w:style w:type="paragraph" w:styleId="Footer">
    <w:name w:val="footer"/>
    <w:basedOn w:val="Normal"/>
    <w:link w:val="FooterChar"/>
    <w:uiPriority w:val="99"/>
    <w:unhideWhenUsed/>
    <w:rsid w:val="00E12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1D6"/>
  </w:style>
  <w:style w:type="paragraph" w:styleId="BalloonText">
    <w:name w:val="Balloon Text"/>
    <w:basedOn w:val="Normal"/>
    <w:link w:val="BalloonTextChar"/>
    <w:uiPriority w:val="99"/>
    <w:semiHidden/>
    <w:unhideWhenUsed/>
    <w:rsid w:val="001F1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632"/>
    <w:rPr>
      <w:rFonts w:ascii="Tahoma" w:hAnsi="Tahoma" w:cs="Tahoma"/>
      <w:sz w:val="16"/>
      <w:szCs w:val="16"/>
    </w:rPr>
  </w:style>
  <w:style w:type="character" w:styleId="Hyperlink">
    <w:name w:val="Hyperlink"/>
    <w:basedOn w:val="DefaultParagraphFont"/>
    <w:uiPriority w:val="99"/>
    <w:semiHidden/>
    <w:unhideWhenUsed/>
    <w:rsid w:val="00420505"/>
    <w:rPr>
      <w:color w:val="0000FF"/>
      <w:u w:val="single"/>
    </w:rPr>
  </w:style>
  <w:style w:type="paragraph" w:styleId="NoSpacing">
    <w:name w:val="No Spacing"/>
    <w:uiPriority w:val="1"/>
    <w:qFormat/>
    <w:rsid w:val="00371027"/>
    <w:pPr>
      <w:spacing w:after="0" w:line="240" w:lineRule="auto"/>
    </w:pPr>
  </w:style>
  <w:style w:type="table" w:styleId="TableGrid">
    <w:name w:val="Table Grid"/>
    <w:basedOn w:val="TableNormal"/>
    <w:uiPriority w:val="59"/>
    <w:rsid w:val="00021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B670DA"/>
  </w:style>
  <w:style w:type="character" w:customStyle="1" w:styleId="Heading4Char">
    <w:name w:val="Heading 4 Char"/>
    <w:basedOn w:val="DefaultParagraphFont"/>
    <w:link w:val="Heading4"/>
    <w:uiPriority w:val="9"/>
    <w:rsid w:val="00C30414"/>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65132">
      <w:bodyDiv w:val="1"/>
      <w:marLeft w:val="0"/>
      <w:marRight w:val="0"/>
      <w:marTop w:val="0"/>
      <w:marBottom w:val="0"/>
      <w:divBdr>
        <w:top w:val="none" w:sz="0" w:space="0" w:color="auto"/>
        <w:left w:val="none" w:sz="0" w:space="0" w:color="auto"/>
        <w:bottom w:val="none" w:sz="0" w:space="0" w:color="auto"/>
        <w:right w:val="none" w:sz="0" w:space="0" w:color="auto"/>
      </w:divBdr>
      <w:divsChild>
        <w:div w:id="630550264">
          <w:marLeft w:val="0"/>
          <w:marRight w:val="0"/>
          <w:marTop w:val="0"/>
          <w:marBottom w:val="0"/>
          <w:divBdr>
            <w:top w:val="none" w:sz="0" w:space="0" w:color="auto"/>
            <w:left w:val="none" w:sz="0" w:space="0" w:color="auto"/>
            <w:bottom w:val="none" w:sz="0" w:space="0" w:color="auto"/>
            <w:right w:val="none" w:sz="0" w:space="0" w:color="auto"/>
          </w:divBdr>
          <w:divsChild>
            <w:div w:id="1300455281">
              <w:marLeft w:val="0"/>
              <w:marRight w:val="0"/>
              <w:marTop w:val="0"/>
              <w:marBottom w:val="0"/>
              <w:divBdr>
                <w:top w:val="none" w:sz="0" w:space="0" w:color="auto"/>
                <w:left w:val="none" w:sz="0" w:space="0" w:color="auto"/>
                <w:bottom w:val="none" w:sz="0" w:space="0" w:color="auto"/>
                <w:right w:val="none" w:sz="0" w:space="0" w:color="auto"/>
              </w:divBdr>
              <w:divsChild>
                <w:div w:id="490293502">
                  <w:marLeft w:val="0"/>
                  <w:marRight w:val="0"/>
                  <w:marTop w:val="0"/>
                  <w:marBottom w:val="0"/>
                  <w:divBdr>
                    <w:top w:val="none" w:sz="0" w:space="0" w:color="auto"/>
                    <w:left w:val="none" w:sz="0" w:space="0" w:color="auto"/>
                    <w:bottom w:val="none" w:sz="0" w:space="0" w:color="auto"/>
                    <w:right w:val="none" w:sz="0" w:space="0" w:color="auto"/>
                  </w:divBdr>
                  <w:divsChild>
                    <w:div w:id="954823685">
                      <w:marLeft w:val="0"/>
                      <w:marRight w:val="0"/>
                      <w:marTop w:val="0"/>
                      <w:marBottom w:val="0"/>
                      <w:divBdr>
                        <w:top w:val="none" w:sz="0" w:space="0" w:color="auto"/>
                        <w:left w:val="none" w:sz="0" w:space="0" w:color="auto"/>
                        <w:bottom w:val="none" w:sz="0" w:space="0" w:color="auto"/>
                        <w:right w:val="none" w:sz="0" w:space="0" w:color="auto"/>
                      </w:divBdr>
                      <w:divsChild>
                        <w:div w:id="1434742580">
                          <w:marLeft w:val="0"/>
                          <w:marRight w:val="0"/>
                          <w:marTop w:val="0"/>
                          <w:marBottom w:val="0"/>
                          <w:divBdr>
                            <w:top w:val="none" w:sz="0" w:space="0" w:color="auto"/>
                            <w:left w:val="none" w:sz="0" w:space="0" w:color="auto"/>
                            <w:bottom w:val="none" w:sz="0" w:space="0" w:color="auto"/>
                            <w:right w:val="none" w:sz="0" w:space="0" w:color="auto"/>
                          </w:divBdr>
                          <w:divsChild>
                            <w:div w:id="89083905">
                              <w:marLeft w:val="0"/>
                              <w:marRight w:val="0"/>
                              <w:marTop w:val="0"/>
                              <w:marBottom w:val="0"/>
                              <w:divBdr>
                                <w:top w:val="none" w:sz="0" w:space="0" w:color="auto"/>
                                <w:left w:val="none" w:sz="0" w:space="0" w:color="auto"/>
                                <w:bottom w:val="none" w:sz="0" w:space="0" w:color="auto"/>
                                <w:right w:val="none" w:sz="0" w:space="0" w:color="auto"/>
                              </w:divBdr>
                              <w:divsChild>
                                <w:div w:id="833645752">
                                  <w:marLeft w:val="0"/>
                                  <w:marRight w:val="0"/>
                                  <w:marTop w:val="0"/>
                                  <w:marBottom w:val="0"/>
                                  <w:divBdr>
                                    <w:top w:val="none" w:sz="0" w:space="0" w:color="auto"/>
                                    <w:left w:val="none" w:sz="0" w:space="0" w:color="auto"/>
                                    <w:bottom w:val="none" w:sz="0" w:space="0" w:color="auto"/>
                                    <w:right w:val="none" w:sz="0" w:space="0" w:color="auto"/>
                                  </w:divBdr>
                                  <w:divsChild>
                                    <w:div w:id="731655596">
                                      <w:marLeft w:val="0"/>
                                      <w:marRight w:val="0"/>
                                      <w:marTop w:val="0"/>
                                      <w:marBottom w:val="0"/>
                                      <w:divBdr>
                                        <w:top w:val="none" w:sz="0" w:space="0" w:color="auto"/>
                                        <w:left w:val="none" w:sz="0" w:space="0" w:color="auto"/>
                                        <w:bottom w:val="none" w:sz="0" w:space="0" w:color="auto"/>
                                        <w:right w:val="none" w:sz="0" w:space="0" w:color="auto"/>
                                      </w:divBdr>
                                      <w:divsChild>
                                        <w:div w:id="1869247974">
                                          <w:marLeft w:val="0"/>
                                          <w:marRight w:val="0"/>
                                          <w:marTop w:val="0"/>
                                          <w:marBottom w:val="0"/>
                                          <w:divBdr>
                                            <w:top w:val="none" w:sz="0" w:space="0" w:color="auto"/>
                                            <w:left w:val="none" w:sz="0" w:space="0" w:color="auto"/>
                                            <w:bottom w:val="none" w:sz="0" w:space="0" w:color="auto"/>
                                            <w:right w:val="none" w:sz="0" w:space="0" w:color="auto"/>
                                          </w:divBdr>
                                          <w:divsChild>
                                            <w:div w:id="1308779523">
                                              <w:marLeft w:val="0"/>
                                              <w:marRight w:val="0"/>
                                              <w:marTop w:val="0"/>
                                              <w:marBottom w:val="0"/>
                                              <w:divBdr>
                                                <w:top w:val="none" w:sz="0" w:space="0" w:color="auto"/>
                                                <w:left w:val="none" w:sz="0" w:space="0" w:color="auto"/>
                                                <w:bottom w:val="none" w:sz="0" w:space="0" w:color="auto"/>
                                                <w:right w:val="none" w:sz="0" w:space="0" w:color="auto"/>
                                              </w:divBdr>
                                              <w:divsChild>
                                                <w:div w:id="61879650">
                                                  <w:marLeft w:val="0"/>
                                                  <w:marRight w:val="0"/>
                                                  <w:marTop w:val="0"/>
                                                  <w:marBottom w:val="0"/>
                                                  <w:divBdr>
                                                    <w:top w:val="none" w:sz="0" w:space="0" w:color="auto"/>
                                                    <w:left w:val="none" w:sz="0" w:space="0" w:color="auto"/>
                                                    <w:bottom w:val="none" w:sz="0" w:space="0" w:color="auto"/>
                                                    <w:right w:val="none" w:sz="0" w:space="0" w:color="auto"/>
                                                  </w:divBdr>
                                                  <w:divsChild>
                                                    <w:div w:id="1263418099">
                                                      <w:marLeft w:val="0"/>
                                                      <w:marRight w:val="0"/>
                                                      <w:marTop w:val="0"/>
                                                      <w:marBottom w:val="0"/>
                                                      <w:divBdr>
                                                        <w:top w:val="none" w:sz="0" w:space="0" w:color="auto"/>
                                                        <w:left w:val="none" w:sz="0" w:space="0" w:color="auto"/>
                                                        <w:bottom w:val="none" w:sz="0" w:space="0" w:color="auto"/>
                                                        <w:right w:val="none" w:sz="0" w:space="0" w:color="auto"/>
                                                      </w:divBdr>
                                                      <w:divsChild>
                                                        <w:div w:id="1044675424">
                                                          <w:marLeft w:val="0"/>
                                                          <w:marRight w:val="0"/>
                                                          <w:marTop w:val="0"/>
                                                          <w:marBottom w:val="0"/>
                                                          <w:divBdr>
                                                            <w:top w:val="none" w:sz="0" w:space="0" w:color="auto"/>
                                                            <w:left w:val="none" w:sz="0" w:space="0" w:color="auto"/>
                                                            <w:bottom w:val="none" w:sz="0" w:space="0" w:color="auto"/>
                                                            <w:right w:val="none" w:sz="0" w:space="0" w:color="auto"/>
                                                          </w:divBdr>
                                                          <w:divsChild>
                                                            <w:div w:id="1655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2481">
                                                  <w:marLeft w:val="0"/>
                                                  <w:marRight w:val="0"/>
                                                  <w:marTop w:val="0"/>
                                                  <w:marBottom w:val="0"/>
                                                  <w:divBdr>
                                                    <w:top w:val="none" w:sz="0" w:space="0" w:color="auto"/>
                                                    <w:left w:val="none" w:sz="0" w:space="0" w:color="auto"/>
                                                    <w:bottom w:val="none" w:sz="0" w:space="0" w:color="auto"/>
                                                    <w:right w:val="none" w:sz="0" w:space="0" w:color="auto"/>
                                                  </w:divBdr>
                                                  <w:divsChild>
                                                    <w:div w:id="1251281465">
                                                      <w:marLeft w:val="0"/>
                                                      <w:marRight w:val="0"/>
                                                      <w:marTop w:val="0"/>
                                                      <w:marBottom w:val="0"/>
                                                      <w:divBdr>
                                                        <w:top w:val="none" w:sz="0" w:space="0" w:color="auto"/>
                                                        <w:left w:val="none" w:sz="0" w:space="0" w:color="auto"/>
                                                        <w:bottom w:val="none" w:sz="0" w:space="0" w:color="auto"/>
                                                        <w:right w:val="none" w:sz="0" w:space="0" w:color="auto"/>
                                                      </w:divBdr>
                                                      <w:divsChild>
                                                        <w:div w:id="1694067938">
                                                          <w:marLeft w:val="0"/>
                                                          <w:marRight w:val="0"/>
                                                          <w:marTop w:val="0"/>
                                                          <w:marBottom w:val="0"/>
                                                          <w:divBdr>
                                                            <w:top w:val="none" w:sz="0" w:space="0" w:color="auto"/>
                                                            <w:left w:val="none" w:sz="0" w:space="0" w:color="auto"/>
                                                            <w:bottom w:val="none" w:sz="0" w:space="0" w:color="auto"/>
                                                            <w:right w:val="none" w:sz="0" w:space="0" w:color="auto"/>
                                                          </w:divBdr>
                                                          <w:divsChild>
                                                            <w:div w:id="1632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8083652">
          <w:marLeft w:val="0"/>
          <w:marRight w:val="0"/>
          <w:marTop w:val="0"/>
          <w:marBottom w:val="0"/>
          <w:divBdr>
            <w:top w:val="none" w:sz="0" w:space="0" w:color="auto"/>
            <w:left w:val="none" w:sz="0" w:space="0" w:color="auto"/>
            <w:bottom w:val="none" w:sz="0" w:space="0" w:color="auto"/>
            <w:right w:val="none" w:sz="0" w:space="0" w:color="auto"/>
          </w:divBdr>
          <w:divsChild>
            <w:div w:id="179122420">
              <w:marLeft w:val="0"/>
              <w:marRight w:val="0"/>
              <w:marTop w:val="0"/>
              <w:marBottom w:val="0"/>
              <w:divBdr>
                <w:top w:val="none" w:sz="0" w:space="0" w:color="auto"/>
                <w:left w:val="none" w:sz="0" w:space="0" w:color="auto"/>
                <w:bottom w:val="none" w:sz="0" w:space="0" w:color="auto"/>
                <w:right w:val="none" w:sz="0" w:space="0" w:color="auto"/>
              </w:divBdr>
              <w:divsChild>
                <w:div w:id="1320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327059">
      <w:bodyDiv w:val="1"/>
      <w:marLeft w:val="0"/>
      <w:marRight w:val="0"/>
      <w:marTop w:val="0"/>
      <w:marBottom w:val="0"/>
      <w:divBdr>
        <w:top w:val="none" w:sz="0" w:space="0" w:color="auto"/>
        <w:left w:val="none" w:sz="0" w:space="0" w:color="auto"/>
        <w:bottom w:val="none" w:sz="0" w:space="0" w:color="auto"/>
        <w:right w:val="none" w:sz="0" w:space="0" w:color="auto"/>
      </w:divBdr>
    </w:div>
    <w:div w:id="446780032">
      <w:bodyDiv w:val="1"/>
      <w:marLeft w:val="0"/>
      <w:marRight w:val="0"/>
      <w:marTop w:val="0"/>
      <w:marBottom w:val="0"/>
      <w:divBdr>
        <w:top w:val="none" w:sz="0" w:space="0" w:color="auto"/>
        <w:left w:val="none" w:sz="0" w:space="0" w:color="auto"/>
        <w:bottom w:val="none" w:sz="0" w:space="0" w:color="auto"/>
        <w:right w:val="none" w:sz="0" w:space="0" w:color="auto"/>
      </w:divBdr>
    </w:div>
    <w:div w:id="458301291">
      <w:bodyDiv w:val="1"/>
      <w:marLeft w:val="0"/>
      <w:marRight w:val="0"/>
      <w:marTop w:val="0"/>
      <w:marBottom w:val="0"/>
      <w:divBdr>
        <w:top w:val="none" w:sz="0" w:space="0" w:color="auto"/>
        <w:left w:val="none" w:sz="0" w:space="0" w:color="auto"/>
        <w:bottom w:val="none" w:sz="0" w:space="0" w:color="auto"/>
        <w:right w:val="none" w:sz="0" w:space="0" w:color="auto"/>
      </w:divBdr>
      <w:divsChild>
        <w:div w:id="694891841">
          <w:marLeft w:val="0"/>
          <w:marRight w:val="0"/>
          <w:marTop w:val="0"/>
          <w:marBottom w:val="0"/>
          <w:divBdr>
            <w:top w:val="none" w:sz="0" w:space="0" w:color="auto"/>
            <w:left w:val="none" w:sz="0" w:space="0" w:color="auto"/>
            <w:bottom w:val="none" w:sz="0" w:space="0" w:color="auto"/>
            <w:right w:val="none" w:sz="0" w:space="0" w:color="auto"/>
          </w:divBdr>
          <w:divsChild>
            <w:div w:id="140537653">
              <w:marLeft w:val="0"/>
              <w:marRight w:val="0"/>
              <w:marTop w:val="0"/>
              <w:marBottom w:val="0"/>
              <w:divBdr>
                <w:top w:val="none" w:sz="0" w:space="0" w:color="auto"/>
                <w:left w:val="none" w:sz="0" w:space="0" w:color="auto"/>
                <w:bottom w:val="none" w:sz="0" w:space="0" w:color="auto"/>
                <w:right w:val="none" w:sz="0" w:space="0" w:color="auto"/>
              </w:divBdr>
            </w:div>
            <w:div w:id="1599484433">
              <w:marLeft w:val="0"/>
              <w:marRight w:val="0"/>
              <w:marTop w:val="0"/>
              <w:marBottom w:val="0"/>
              <w:divBdr>
                <w:top w:val="none" w:sz="0" w:space="0" w:color="auto"/>
                <w:left w:val="none" w:sz="0" w:space="0" w:color="auto"/>
                <w:bottom w:val="none" w:sz="0" w:space="0" w:color="auto"/>
                <w:right w:val="none" w:sz="0" w:space="0" w:color="auto"/>
              </w:divBdr>
            </w:div>
            <w:div w:id="1594899450">
              <w:marLeft w:val="0"/>
              <w:marRight w:val="0"/>
              <w:marTop w:val="0"/>
              <w:marBottom w:val="0"/>
              <w:divBdr>
                <w:top w:val="none" w:sz="0" w:space="0" w:color="auto"/>
                <w:left w:val="none" w:sz="0" w:space="0" w:color="auto"/>
                <w:bottom w:val="none" w:sz="0" w:space="0" w:color="auto"/>
                <w:right w:val="none" w:sz="0" w:space="0" w:color="auto"/>
              </w:divBdr>
            </w:div>
            <w:div w:id="1832483619">
              <w:marLeft w:val="0"/>
              <w:marRight w:val="0"/>
              <w:marTop w:val="0"/>
              <w:marBottom w:val="0"/>
              <w:divBdr>
                <w:top w:val="none" w:sz="0" w:space="0" w:color="auto"/>
                <w:left w:val="none" w:sz="0" w:space="0" w:color="auto"/>
                <w:bottom w:val="none" w:sz="0" w:space="0" w:color="auto"/>
                <w:right w:val="none" w:sz="0" w:space="0" w:color="auto"/>
              </w:divBdr>
            </w:div>
            <w:div w:id="325859319">
              <w:marLeft w:val="0"/>
              <w:marRight w:val="0"/>
              <w:marTop w:val="0"/>
              <w:marBottom w:val="0"/>
              <w:divBdr>
                <w:top w:val="none" w:sz="0" w:space="0" w:color="auto"/>
                <w:left w:val="none" w:sz="0" w:space="0" w:color="auto"/>
                <w:bottom w:val="none" w:sz="0" w:space="0" w:color="auto"/>
                <w:right w:val="none" w:sz="0" w:space="0" w:color="auto"/>
              </w:divBdr>
            </w:div>
            <w:div w:id="463042416">
              <w:marLeft w:val="0"/>
              <w:marRight w:val="0"/>
              <w:marTop w:val="0"/>
              <w:marBottom w:val="0"/>
              <w:divBdr>
                <w:top w:val="none" w:sz="0" w:space="0" w:color="auto"/>
                <w:left w:val="none" w:sz="0" w:space="0" w:color="auto"/>
                <w:bottom w:val="none" w:sz="0" w:space="0" w:color="auto"/>
                <w:right w:val="none" w:sz="0" w:space="0" w:color="auto"/>
              </w:divBdr>
            </w:div>
            <w:div w:id="495808497">
              <w:marLeft w:val="0"/>
              <w:marRight w:val="0"/>
              <w:marTop w:val="0"/>
              <w:marBottom w:val="0"/>
              <w:divBdr>
                <w:top w:val="none" w:sz="0" w:space="0" w:color="auto"/>
                <w:left w:val="none" w:sz="0" w:space="0" w:color="auto"/>
                <w:bottom w:val="none" w:sz="0" w:space="0" w:color="auto"/>
                <w:right w:val="none" w:sz="0" w:space="0" w:color="auto"/>
              </w:divBdr>
            </w:div>
            <w:div w:id="530146609">
              <w:marLeft w:val="0"/>
              <w:marRight w:val="0"/>
              <w:marTop w:val="0"/>
              <w:marBottom w:val="0"/>
              <w:divBdr>
                <w:top w:val="none" w:sz="0" w:space="0" w:color="auto"/>
                <w:left w:val="none" w:sz="0" w:space="0" w:color="auto"/>
                <w:bottom w:val="none" w:sz="0" w:space="0" w:color="auto"/>
                <w:right w:val="none" w:sz="0" w:space="0" w:color="auto"/>
              </w:divBdr>
            </w:div>
            <w:div w:id="1063867518">
              <w:marLeft w:val="0"/>
              <w:marRight w:val="0"/>
              <w:marTop w:val="0"/>
              <w:marBottom w:val="0"/>
              <w:divBdr>
                <w:top w:val="none" w:sz="0" w:space="0" w:color="auto"/>
                <w:left w:val="none" w:sz="0" w:space="0" w:color="auto"/>
                <w:bottom w:val="none" w:sz="0" w:space="0" w:color="auto"/>
                <w:right w:val="none" w:sz="0" w:space="0" w:color="auto"/>
              </w:divBdr>
            </w:div>
            <w:div w:id="437138097">
              <w:marLeft w:val="0"/>
              <w:marRight w:val="0"/>
              <w:marTop w:val="0"/>
              <w:marBottom w:val="0"/>
              <w:divBdr>
                <w:top w:val="none" w:sz="0" w:space="0" w:color="auto"/>
                <w:left w:val="none" w:sz="0" w:space="0" w:color="auto"/>
                <w:bottom w:val="none" w:sz="0" w:space="0" w:color="auto"/>
                <w:right w:val="none" w:sz="0" w:space="0" w:color="auto"/>
              </w:divBdr>
            </w:div>
            <w:div w:id="1083526115">
              <w:marLeft w:val="0"/>
              <w:marRight w:val="0"/>
              <w:marTop w:val="0"/>
              <w:marBottom w:val="0"/>
              <w:divBdr>
                <w:top w:val="none" w:sz="0" w:space="0" w:color="auto"/>
                <w:left w:val="none" w:sz="0" w:space="0" w:color="auto"/>
                <w:bottom w:val="none" w:sz="0" w:space="0" w:color="auto"/>
                <w:right w:val="none" w:sz="0" w:space="0" w:color="auto"/>
              </w:divBdr>
            </w:div>
            <w:div w:id="1917352628">
              <w:marLeft w:val="0"/>
              <w:marRight w:val="0"/>
              <w:marTop w:val="0"/>
              <w:marBottom w:val="0"/>
              <w:divBdr>
                <w:top w:val="none" w:sz="0" w:space="0" w:color="auto"/>
                <w:left w:val="none" w:sz="0" w:space="0" w:color="auto"/>
                <w:bottom w:val="none" w:sz="0" w:space="0" w:color="auto"/>
                <w:right w:val="none" w:sz="0" w:space="0" w:color="auto"/>
              </w:divBdr>
            </w:div>
            <w:div w:id="2036956705">
              <w:marLeft w:val="0"/>
              <w:marRight w:val="0"/>
              <w:marTop w:val="0"/>
              <w:marBottom w:val="0"/>
              <w:divBdr>
                <w:top w:val="none" w:sz="0" w:space="0" w:color="auto"/>
                <w:left w:val="none" w:sz="0" w:space="0" w:color="auto"/>
                <w:bottom w:val="none" w:sz="0" w:space="0" w:color="auto"/>
                <w:right w:val="none" w:sz="0" w:space="0" w:color="auto"/>
              </w:divBdr>
            </w:div>
            <w:div w:id="1993749801">
              <w:marLeft w:val="0"/>
              <w:marRight w:val="0"/>
              <w:marTop w:val="0"/>
              <w:marBottom w:val="0"/>
              <w:divBdr>
                <w:top w:val="none" w:sz="0" w:space="0" w:color="auto"/>
                <w:left w:val="none" w:sz="0" w:space="0" w:color="auto"/>
                <w:bottom w:val="none" w:sz="0" w:space="0" w:color="auto"/>
                <w:right w:val="none" w:sz="0" w:space="0" w:color="auto"/>
              </w:divBdr>
            </w:div>
            <w:div w:id="1961183787">
              <w:marLeft w:val="0"/>
              <w:marRight w:val="0"/>
              <w:marTop w:val="0"/>
              <w:marBottom w:val="0"/>
              <w:divBdr>
                <w:top w:val="none" w:sz="0" w:space="0" w:color="auto"/>
                <w:left w:val="none" w:sz="0" w:space="0" w:color="auto"/>
                <w:bottom w:val="none" w:sz="0" w:space="0" w:color="auto"/>
                <w:right w:val="none" w:sz="0" w:space="0" w:color="auto"/>
              </w:divBdr>
            </w:div>
            <w:div w:id="1665158764">
              <w:marLeft w:val="0"/>
              <w:marRight w:val="0"/>
              <w:marTop w:val="0"/>
              <w:marBottom w:val="0"/>
              <w:divBdr>
                <w:top w:val="none" w:sz="0" w:space="0" w:color="auto"/>
                <w:left w:val="none" w:sz="0" w:space="0" w:color="auto"/>
                <w:bottom w:val="none" w:sz="0" w:space="0" w:color="auto"/>
                <w:right w:val="none" w:sz="0" w:space="0" w:color="auto"/>
              </w:divBdr>
            </w:div>
            <w:div w:id="704452290">
              <w:marLeft w:val="0"/>
              <w:marRight w:val="0"/>
              <w:marTop w:val="0"/>
              <w:marBottom w:val="0"/>
              <w:divBdr>
                <w:top w:val="none" w:sz="0" w:space="0" w:color="auto"/>
                <w:left w:val="none" w:sz="0" w:space="0" w:color="auto"/>
                <w:bottom w:val="none" w:sz="0" w:space="0" w:color="auto"/>
                <w:right w:val="none" w:sz="0" w:space="0" w:color="auto"/>
              </w:divBdr>
            </w:div>
            <w:div w:id="392432754">
              <w:marLeft w:val="0"/>
              <w:marRight w:val="0"/>
              <w:marTop w:val="0"/>
              <w:marBottom w:val="0"/>
              <w:divBdr>
                <w:top w:val="none" w:sz="0" w:space="0" w:color="auto"/>
                <w:left w:val="none" w:sz="0" w:space="0" w:color="auto"/>
                <w:bottom w:val="none" w:sz="0" w:space="0" w:color="auto"/>
                <w:right w:val="none" w:sz="0" w:space="0" w:color="auto"/>
              </w:divBdr>
            </w:div>
            <w:div w:id="174347955">
              <w:marLeft w:val="0"/>
              <w:marRight w:val="0"/>
              <w:marTop w:val="0"/>
              <w:marBottom w:val="0"/>
              <w:divBdr>
                <w:top w:val="none" w:sz="0" w:space="0" w:color="auto"/>
                <w:left w:val="none" w:sz="0" w:space="0" w:color="auto"/>
                <w:bottom w:val="none" w:sz="0" w:space="0" w:color="auto"/>
                <w:right w:val="none" w:sz="0" w:space="0" w:color="auto"/>
              </w:divBdr>
            </w:div>
            <w:div w:id="1091657715">
              <w:marLeft w:val="0"/>
              <w:marRight w:val="0"/>
              <w:marTop w:val="0"/>
              <w:marBottom w:val="0"/>
              <w:divBdr>
                <w:top w:val="none" w:sz="0" w:space="0" w:color="auto"/>
                <w:left w:val="none" w:sz="0" w:space="0" w:color="auto"/>
                <w:bottom w:val="none" w:sz="0" w:space="0" w:color="auto"/>
                <w:right w:val="none" w:sz="0" w:space="0" w:color="auto"/>
              </w:divBdr>
            </w:div>
            <w:div w:id="199435716">
              <w:marLeft w:val="0"/>
              <w:marRight w:val="0"/>
              <w:marTop w:val="0"/>
              <w:marBottom w:val="0"/>
              <w:divBdr>
                <w:top w:val="none" w:sz="0" w:space="0" w:color="auto"/>
                <w:left w:val="none" w:sz="0" w:space="0" w:color="auto"/>
                <w:bottom w:val="none" w:sz="0" w:space="0" w:color="auto"/>
                <w:right w:val="none" w:sz="0" w:space="0" w:color="auto"/>
              </w:divBdr>
            </w:div>
            <w:div w:id="1899054048">
              <w:marLeft w:val="0"/>
              <w:marRight w:val="0"/>
              <w:marTop w:val="0"/>
              <w:marBottom w:val="0"/>
              <w:divBdr>
                <w:top w:val="none" w:sz="0" w:space="0" w:color="auto"/>
                <w:left w:val="none" w:sz="0" w:space="0" w:color="auto"/>
                <w:bottom w:val="none" w:sz="0" w:space="0" w:color="auto"/>
                <w:right w:val="none" w:sz="0" w:space="0" w:color="auto"/>
              </w:divBdr>
            </w:div>
            <w:div w:id="82921212">
              <w:marLeft w:val="0"/>
              <w:marRight w:val="0"/>
              <w:marTop w:val="0"/>
              <w:marBottom w:val="0"/>
              <w:divBdr>
                <w:top w:val="none" w:sz="0" w:space="0" w:color="auto"/>
                <w:left w:val="none" w:sz="0" w:space="0" w:color="auto"/>
                <w:bottom w:val="none" w:sz="0" w:space="0" w:color="auto"/>
                <w:right w:val="none" w:sz="0" w:space="0" w:color="auto"/>
              </w:divBdr>
            </w:div>
            <w:div w:id="1439327731">
              <w:marLeft w:val="0"/>
              <w:marRight w:val="0"/>
              <w:marTop w:val="0"/>
              <w:marBottom w:val="0"/>
              <w:divBdr>
                <w:top w:val="none" w:sz="0" w:space="0" w:color="auto"/>
                <w:left w:val="none" w:sz="0" w:space="0" w:color="auto"/>
                <w:bottom w:val="none" w:sz="0" w:space="0" w:color="auto"/>
                <w:right w:val="none" w:sz="0" w:space="0" w:color="auto"/>
              </w:divBdr>
            </w:div>
            <w:div w:id="881211581">
              <w:marLeft w:val="0"/>
              <w:marRight w:val="0"/>
              <w:marTop w:val="0"/>
              <w:marBottom w:val="0"/>
              <w:divBdr>
                <w:top w:val="none" w:sz="0" w:space="0" w:color="auto"/>
                <w:left w:val="none" w:sz="0" w:space="0" w:color="auto"/>
                <w:bottom w:val="none" w:sz="0" w:space="0" w:color="auto"/>
                <w:right w:val="none" w:sz="0" w:space="0" w:color="auto"/>
              </w:divBdr>
            </w:div>
            <w:div w:id="1399673540">
              <w:marLeft w:val="0"/>
              <w:marRight w:val="0"/>
              <w:marTop w:val="0"/>
              <w:marBottom w:val="0"/>
              <w:divBdr>
                <w:top w:val="none" w:sz="0" w:space="0" w:color="auto"/>
                <w:left w:val="none" w:sz="0" w:space="0" w:color="auto"/>
                <w:bottom w:val="none" w:sz="0" w:space="0" w:color="auto"/>
                <w:right w:val="none" w:sz="0" w:space="0" w:color="auto"/>
              </w:divBdr>
            </w:div>
            <w:div w:id="973606737">
              <w:marLeft w:val="0"/>
              <w:marRight w:val="0"/>
              <w:marTop w:val="0"/>
              <w:marBottom w:val="0"/>
              <w:divBdr>
                <w:top w:val="none" w:sz="0" w:space="0" w:color="auto"/>
                <w:left w:val="none" w:sz="0" w:space="0" w:color="auto"/>
                <w:bottom w:val="none" w:sz="0" w:space="0" w:color="auto"/>
                <w:right w:val="none" w:sz="0" w:space="0" w:color="auto"/>
              </w:divBdr>
            </w:div>
            <w:div w:id="773328171">
              <w:marLeft w:val="0"/>
              <w:marRight w:val="0"/>
              <w:marTop w:val="0"/>
              <w:marBottom w:val="0"/>
              <w:divBdr>
                <w:top w:val="none" w:sz="0" w:space="0" w:color="auto"/>
                <w:left w:val="none" w:sz="0" w:space="0" w:color="auto"/>
                <w:bottom w:val="none" w:sz="0" w:space="0" w:color="auto"/>
                <w:right w:val="none" w:sz="0" w:space="0" w:color="auto"/>
              </w:divBdr>
            </w:div>
            <w:div w:id="1157451270">
              <w:marLeft w:val="0"/>
              <w:marRight w:val="0"/>
              <w:marTop w:val="0"/>
              <w:marBottom w:val="0"/>
              <w:divBdr>
                <w:top w:val="none" w:sz="0" w:space="0" w:color="auto"/>
                <w:left w:val="none" w:sz="0" w:space="0" w:color="auto"/>
                <w:bottom w:val="none" w:sz="0" w:space="0" w:color="auto"/>
                <w:right w:val="none" w:sz="0" w:space="0" w:color="auto"/>
              </w:divBdr>
            </w:div>
            <w:div w:id="1279680802">
              <w:marLeft w:val="0"/>
              <w:marRight w:val="0"/>
              <w:marTop w:val="0"/>
              <w:marBottom w:val="0"/>
              <w:divBdr>
                <w:top w:val="none" w:sz="0" w:space="0" w:color="auto"/>
                <w:left w:val="none" w:sz="0" w:space="0" w:color="auto"/>
                <w:bottom w:val="none" w:sz="0" w:space="0" w:color="auto"/>
                <w:right w:val="none" w:sz="0" w:space="0" w:color="auto"/>
              </w:divBdr>
            </w:div>
            <w:div w:id="1738242839">
              <w:marLeft w:val="0"/>
              <w:marRight w:val="0"/>
              <w:marTop w:val="0"/>
              <w:marBottom w:val="0"/>
              <w:divBdr>
                <w:top w:val="none" w:sz="0" w:space="0" w:color="auto"/>
                <w:left w:val="none" w:sz="0" w:space="0" w:color="auto"/>
                <w:bottom w:val="none" w:sz="0" w:space="0" w:color="auto"/>
                <w:right w:val="none" w:sz="0" w:space="0" w:color="auto"/>
              </w:divBdr>
            </w:div>
            <w:div w:id="1278558892">
              <w:marLeft w:val="0"/>
              <w:marRight w:val="0"/>
              <w:marTop w:val="0"/>
              <w:marBottom w:val="0"/>
              <w:divBdr>
                <w:top w:val="none" w:sz="0" w:space="0" w:color="auto"/>
                <w:left w:val="none" w:sz="0" w:space="0" w:color="auto"/>
                <w:bottom w:val="none" w:sz="0" w:space="0" w:color="auto"/>
                <w:right w:val="none" w:sz="0" w:space="0" w:color="auto"/>
              </w:divBdr>
            </w:div>
            <w:div w:id="1552301142">
              <w:marLeft w:val="0"/>
              <w:marRight w:val="0"/>
              <w:marTop w:val="0"/>
              <w:marBottom w:val="0"/>
              <w:divBdr>
                <w:top w:val="none" w:sz="0" w:space="0" w:color="auto"/>
                <w:left w:val="none" w:sz="0" w:space="0" w:color="auto"/>
                <w:bottom w:val="none" w:sz="0" w:space="0" w:color="auto"/>
                <w:right w:val="none" w:sz="0" w:space="0" w:color="auto"/>
              </w:divBdr>
            </w:div>
            <w:div w:id="1146052417">
              <w:marLeft w:val="0"/>
              <w:marRight w:val="0"/>
              <w:marTop w:val="0"/>
              <w:marBottom w:val="0"/>
              <w:divBdr>
                <w:top w:val="none" w:sz="0" w:space="0" w:color="auto"/>
                <w:left w:val="none" w:sz="0" w:space="0" w:color="auto"/>
                <w:bottom w:val="none" w:sz="0" w:space="0" w:color="auto"/>
                <w:right w:val="none" w:sz="0" w:space="0" w:color="auto"/>
              </w:divBdr>
            </w:div>
            <w:div w:id="1779517789">
              <w:marLeft w:val="0"/>
              <w:marRight w:val="0"/>
              <w:marTop w:val="0"/>
              <w:marBottom w:val="0"/>
              <w:divBdr>
                <w:top w:val="none" w:sz="0" w:space="0" w:color="auto"/>
                <w:left w:val="none" w:sz="0" w:space="0" w:color="auto"/>
                <w:bottom w:val="none" w:sz="0" w:space="0" w:color="auto"/>
                <w:right w:val="none" w:sz="0" w:space="0" w:color="auto"/>
              </w:divBdr>
            </w:div>
            <w:div w:id="456989470">
              <w:marLeft w:val="0"/>
              <w:marRight w:val="0"/>
              <w:marTop w:val="0"/>
              <w:marBottom w:val="0"/>
              <w:divBdr>
                <w:top w:val="none" w:sz="0" w:space="0" w:color="auto"/>
                <w:left w:val="none" w:sz="0" w:space="0" w:color="auto"/>
                <w:bottom w:val="none" w:sz="0" w:space="0" w:color="auto"/>
                <w:right w:val="none" w:sz="0" w:space="0" w:color="auto"/>
              </w:divBdr>
            </w:div>
            <w:div w:id="14240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7653">
      <w:bodyDiv w:val="1"/>
      <w:marLeft w:val="0"/>
      <w:marRight w:val="0"/>
      <w:marTop w:val="0"/>
      <w:marBottom w:val="0"/>
      <w:divBdr>
        <w:top w:val="none" w:sz="0" w:space="0" w:color="auto"/>
        <w:left w:val="none" w:sz="0" w:space="0" w:color="auto"/>
        <w:bottom w:val="none" w:sz="0" w:space="0" w:color="auto"/>
        <w:right w:val="none" w:sz="0" w:space="0" w:color="auto"/>
      </w:divBdr>
    </w:div>
    <w:div w:id="551888717">
      <w:bodyDiv w:val="1"/>
      <w:marLeft w:val="0"/>
      <w:marRight w:val="0"/>
      <w:marTop w:val="0"/>
      <w:marBottom w:val="0"/>
      <w:divBdr>
        <w:top w:val="none" w:sz="0" w:space="0" w:color="auto"/>
        <w:left w:val="none" w:sz="0" w:space="0" w:color="auto"/>
        <w:bottom w:val="none" w:sz="0" w:space="0" w:color="auto"/>
        <w:right w:val="none" w:sz="0" w:space="0" w:color="auto"/>
      </w:divBdr>
    </w:div>
    <w:div w:id="590746646">
      <w:bodyDiv w:val="1"/>
      <w:marLeft w:val="0"/>
      <w:marRight w:val="0"/>
      <w:marTop w:val="0"/>
      <w:marBottom w:val="0"/>
      <w:divBdr>
        <w:top w:val="none" w:sz="0" w:space="0" w:color="auto"/>
        <w:left w:val="none" w:sz="0" w:space="0" w:color="auto"/>
        <w:bottom w:val="none" w:sz="0" w:space="0" w:color="auto"/>
        <w:right w:val="none" w:sz="0" w:space="0" w:color="auto"/>
      </w:divBdr>
      <w:divsChild>
        <w:div w:id="436490814">
          <w:marLeft w:val="0"/>
          <w:marRight w:val="0"/>
          <w:marTop w:val="0"/>
          <w:marBottom w:val="0"/>
          <w:divBdr>
            <w:top w:val="none" w:sz="0" w:space="0" w:color="auto"/>
            <w:left w:val="none" w:sz="0" w:space="0" w:color="auto"/>
            <w:bottom w:val="none" w:sz="0" w:space="0" w:color="auto"/>
            <w:right w:val="none" w:sz="0" w:space="0" w:color="auto"/>
          </w:divBdr>
          <w:divsChild>
            <w:div w:id="364789744">
              <w:marLeft w:val="0"/>
              <w:marRight w:val="0"/>
              <w:marTop w:val="0"/>
              <w:marBottom w:val="0"/>
              <w:divBdr>
                <w:top w:val="none" w:sz="0" w:space="0" w:color="auto"/>
                <w:left w:val="none" w:sz="0" w:space="0" w:color="auto"/>
                <w:bottom w:val="none" w:sz="0" w:space="0" w:color="auto"/>
                <w:right w:val="none" w:sz="0" w:space="0" w:color="auto"/>
              </w:divBdr>
            </w:div>
            <w:div w:id="2024479174">
              <w:marLeft w:val="0"/>
              <w:marRight w:val="0"/>
              <w:marTop w:val="0"/>
              <w:marBottom w:val="0"/>
              <w:divBdr>
                <w:top w:val="none" w:sz="0" w:space="0" w:color="auto"/>
                <w:left w:val="none" w:sz="0" w:space="0" w:color="auto"/>
                <w:bottom w:val="none" w:sz="0" w:space="0" w:color="auto"/>
                <w:right w:val="none" w:sz="0" w:space="0" w:color="auto"/>
              </w:divBdr>
            </w:div>
            <w:div w:id="1229459016">
              <w:marLeft w:val="0"/>
              <w:marRight w:val="0"/>
              <w:marTop w:val="0"/>
              <w:marBottom w:val="0"/>
              <w:divBdr>
                <w:top w:val="none" w:sz="0" w:space="0" w:color="auto"/>
                <w:left w:val="none" w:sz="0" w:space="0" w:color="auto"/>
                <w:bottom w:val="none" w:sz="0" w:space="0" w:color="auto"/>
                <w:right w:val="none" w:sz="0" w:space="0" w:color="auto"/>
              </w:divBdr>
            </w:div>
            <w:div w:id="1635519712">
              <w:marLeft w:val="0"/>
              <w:marRight w:val="0"/>
              <w:marTop w:val="0"/>
              <w:marBottom w:val="0"/>
              <w:divBdr>
                <w:top w:val="none" w:sz="0" w:space="0" w:color="auto"/>
                <w:left w:val="none" w:sz="0" w:space="0" w:color="auto"/>
                <w:bottom w:val="none" w:sz="0" w:space="0" w:color="auto"/>
                <w:right w:val="none" w:sz="0" w:space="0" w:color="auto"/>
              </w:divBdr>
            </w:div>
            <w:div w:id="2039312873">
              <w:marLeft w:val="0"/>
              <w:marRight w:val="0"/>
              <w:marTop w:val="0"/>
              <w:marBottom w:val="0"/>
              <w:divBdr>
                <w:top w:val="none" w:sz="0" w:space="0" w:color="auto"/>
                <w:left w:val="none" w:sz="0" w:space="0" w:color="auto"/>
                <w:bottom w:val="none" w:sz="0" w:space="0" w:color="auto"/>
                <w:right w:val="none" w:sz="0" w:space="0" w:color="auto"/>
              </w:divBdr>
            </w:div>
            <w:div w:id="825173464">
              <w:marLeft w:val="0"/>
              <w:marRight w:val="0"/>
              <w:marTop w:val="0"/>
              <w:marBottom w:val="0"/>
              <w:divBdr>
                <w:top w:val="none" w:sz="0" w:space="0" w:color="auto"/>
                <w:left w:val="none" w:sz="0" w:space="0" w:color="auto"/>
                <w:bottom w:val="none" w:sz="0" w:space="0" w:color="auto"/>
                <w:right w:val="none" w:sz="0" w:space="0" w:color="auto"/>
              </w:divBdr>
            </w:div>
            <w:div w:id="1747066320">
              <w:marLeft w:val="0"/>
              <w:marRight w:val="0"/>
              <w:marTop w:val="0"/>
              <w:marBottom w:val="0"/>
              <w:divBdr>
                <w:top w:val="none" w:sz="0" w:space="0" w:color="auto"/>
                <w:left w:val="none" w:sz="0" w:space="0" w:color="auto"/>
                <w:bottom w:val="none" w:sz="0" w:space="0" w:color="auto"/>
                <w:right w:val="none" w:sz="0" w:space="0" w:color="auto"/>
              </w:divBdr>
            </w:div>
            <w:div w:id="1189488004">
              <w:marLeft w:val="0"/>
              <w:marRight w:val="0"/>
              <w:marTop w:val="0"/>
              <w:marBottom w:val="0"/>
              <w:divBdr>
                <w:top w:val="none" w:sz="0" w:space="0" w:color="auto"/>
                <w:left w:val="none" w:sz="0" w:space="0" w:color="auto"/>
                <w:bottom w:val="none" w:sz="0" w:space="0" w:color="auto"/>
                <w:right w:val="none" w:sz="0" w:space="0" w:color="auto"/>
              </w:divBdr>
            </w:div>
            <w:div w:id="1102192260">
              <w:marLeft w:val="0"/>
              <w:marRight w:val="0"/>
              <w:marTop w:val="0"/>
              <w:marBottom w:val="0"/>
              <w:divBdr>
                <w:top w:val="none" w:sz="0" w:space="0" w:color="auto"/>
                <w:left w:val="none" w:sz="0" w:space="0" w:color="auto"/>
                <w:bottom w:val="none" w:sz="0" w:space="0" w:color="auto"/>
                <w:right w:val="none" w:sz="0" w:space="0" w:color="auto"/>
              </w:divBdr>
            </w:div>
            <w:div w:id="824127295">
              <w:marLeft w:val="0"/>
              <w:marRight w:val="0"/>
              <w:marTop w:val="0"/>
              <w:marBottom w:val="0"/>
              <w:divBdr>
                <w:top w:val="none" w:sz="0" w:space="0" w:color="auto"/>
                <w:left w:val="none" w:sz="0" w:space="0" w:color="auto"/>
                <w:bottom w:val="none" w:sz="0" w:space="0" w:color="auto"/>
                <w:right w:val="none" w:sz="0" w:space="0" w:color="auto"/>
              </w:divBdr>
            </w:div>
            <w:div w:id="645477218">
              <w:marLeft w:val="0"/>
              <w:marRight w:val="0"/>
              <w:marTop w:val="0"/>
              <w:marBottom w:val="0"/>
              <w:divBdr>
                <w:top w:val="none" w:sz="0" w:space="0" w:color="auto"/>
                <w:left w:val="none" w:sz="0" w:space="0" w:color="auto"/>
                <w:bottom w:val="none" w:sz="0" w:space="0" w:color="auto"/>
                <w:right w:val="none" w:sz="0" w:space="0" w:color="auto"/>
              </w:divBdr>
            </w:div>
            <w:div w:id="1032921201">
              <w:marLeft w:val="0"/>
              <w:marRight w:val="0"/>
              <w:marTop w:val="0"/>
              <w:marBottom w:val="0"/>
              <w:divBdr>
                <w:top w:val="none" w:sz="0" w:space="0" w:color="auto"/>
                <w:left w:val="none" w:sz="0" w:space="0" w:color="auto"/>
                <w:bottom w:val="none" w:sz="0" w:space="0" w:color="auto"/>
                <w:right w:val="none" w:sz="0" w:space="0" w:color="auto"/>
              </w:divBdr>
            </w:div>
            <w:div w:id="731386800">
              <w:marLeft w:val="0"/>
              <w:marRight w:val="0"/>
              <w:marTop w:val="0"/>
              <w:marBottom w:val="0"/>
              <w:divBdr>
                <w:top w:val="none" w:sz="0" w:space="0" w:color="auto"/>
                <w:left w:val="none" w:sz="0" w:space="0" w:color="auto"/>
                <w:bottom w:val="none" w:sz="0" w:space="0" w:color="auto"/>
                <w:right w:val="none" w:sz="0" w:space="0" w:color="auto"/>
              </w:divBdr>
            </w:div>
            <w:div w:id="1694765556">
              <w:marLeft w:val="0"/>
              <w:marRight w:val="0"/>
              <w:marTop w:val="0"/>
              <w:marBottom w:val="0"/>
              <w:divBdr>
                <w:top w:val="none" w:sz="0" w:space="0" w:color="auto"/>
                <w:left w:val="none" w:sz="0" w:space="0" w:color="auto"/>
                <w:bottom w:val="none" w:sz="0" w:space="0" w:color="auto"/>
                <w:right w:val="none" w:sz="0" w:space="0" w:color="auto"/>
              </w:divBdr>
            </w:div>
            <w:div w:id="1064334025">
              <w:marLeft w:val="0"/>
              <w:marRight w:val="0"/>
              <w:marTop w:val="0"/>
              <w:marBottom w:val="0"/>
              <w:divBdr>
                <w:top w:val="none" w:sz="0" w:space="0" w:color="auto"/>
                <w:left w:val="none" w:sz="0" w:space="0" w:color="auto"/>
                <w:bottom w:val="none" w:sz="0" w:space="0" w:color="auto"/>
                <w:right w:val="none" w:sz="0" w:space="0" w:color="auto"/>
              </w:divBdr>
            </w:div>
            <w:div w:id="808401991">
              <w:marLeft w:val="0"/>
              <w:marRight w:val="0"/>
              <w:marTop w:val="0"/>
              <w:marBottom w:val="0"/>
              <w:divBdr>
                <w:top w:val="none" w:sz="0" w:space="0" w:color="auto"/>
                <w:left w:val="none" w:sz="0" w:space="0" w:color="auto"/>
                <w:bottom w:val="none" w:sz="0" w:space="0" w:color="auto"/>
                <w:right w:val="none" w:sz="0" w:space="0" w:color="auto"/>
              </w:divBdr>
            </w:div>
            <w:div w:id="477846778">
              <w:marLeft w:val="0"/>
              <w:marRight w:val="0"/>
              <w:marTop w:val="0"/>
              <w:marBottom w:val="0"/>
              <w:divBdr>
                <w:top w:val="none" w:sz="0" w:space="0" w:color="auto"/>
                <w:left w:val="none" w:sz="0" w:space="0" w:color="auto"/>
                <w:bottom w:val="none" w:sz="0" w:space="0" w:color="auto"/>
                <w:right w:val="none" w:sz="0" w:space="0" w:color="auto"/>
              </w:divBdr>
            </w:div>
            <w:div w:id="352615119">
              <w:marLeft w:val="0"/>
              <w:marRight w:val="0"/>
              <w:marTop w:val="0"/>
              <w:marBottom w:val="0"/>
              <w:divBdr>
                <w:top w:val="none" w:sz="0" w:space="0" w:color="auto"/>
                <w:left w:val="none" w:sz="0" w:space="0" w:color="auto"/>
                <w:bottom w:val="none" w:sz="0" w:space="0" w:color="auto"/>
                <w:right w:val="none" w:sz="0" w:space="0" w:color="auto"/>
              </w:divBdr>
            </w:div>
            <w:div w:id="275911580">
              <w:marLeft w:val="0"/>
              <w:marRight w:val="0"/>
              <w:marTop w:val="0"/>
              <w:marBottom w:val="0"/>
              <w:divBdr>
                <w:top w:val="none" w:sz="0" w:space="0" w:color="auto"/>
                <w:left w:val="none" w:sz="0" w:space="0" w:color="auto"/>
                <w:bottom w:val="none" w:sz="0" w:space="0" w:color="auto"/>
                <w:right w:val="none" w:sz="0" w:space="0" w:color="auto"/>
              </w:divBdr>
            </w:div>
            <w:div w:id="1613323847">
              <w:marLeft w:val="0"/>
              <w:marRight w:val="0"/>
              <w:marTop w:val="0"/>
              <w:marBottom w:val="0"/>
              <w:divBdr>
                <w:top w:val="none" w:sz="0" w:space="0" w:color="auto"/>
                <w:left w:val="none" w:sz="0" w:space="0" w:color="auto"/>
                <w:bottom w:val="none" w:sz="0" w:space="0" w:color="auto"/>
                <w:right w:val="none" w:sz="0" w:space="0" w:color="auto"/>
              </w:divBdr>
            </w:div>
            <w:div w:id="2133551131">
              <w:marLeft w:val="0"/>
              <w:marRight w:val="0"/>
              <w:marTop w:val="0"/>
              <w:marBottom w:val="0"/>
              <w:divBdr>
                <w:top w:val="none" w:sz="0" w:space="0" w:color="auto"/>
                <w:left w:val="none" w:sz="0" w:space="0" w:color="auto"/>
                <w:bottom w:val="none" w:sz="0" w:space="0" w:color="auto"/>
                <w:right w:val="none" w:sz="0" w:space="0" w:color="auto"/>
              </w:divBdr>
            </w:div>
            <w:div w:id="1838231702">
              <w:marLeft w:val="0"/>
              <w:marRight w:val="0"/>
              <w:marTop w:val="0"/>
              <w:marBottom w:val="0"/>
              <w:divBdr>
                <w:top w:val="none" w:sz="0" w:space="0" w:color="auto"/>
                <w:left w:val="none" w:sz="0" w:space="0" w:color="auto"/>
                <w:bottom w:val="none" w:sz="0" w:space="0" w:color="auto"/>
                <w:right w:val="none" w:sz="0" w:space="0" w:color="auto"/>
              </w:divBdr>
            </w:div>
            <w:div w:id="63600852">
              <w:marLeft w:val="0"/>
              <w:marRight w:val="0"/>
              <w:marTop w:val="0"/>
              <w:marBottom w:val="0"/>
              <w:divBdr>
                <w:top w:val="none" w:sz="0" w:space="0" w:color="auto"/>
                <w:left w:val="none" w:sz="0" w:space="0" w:color="auto"/>
                <w:bottom w:val="none" w:sz="0" w:space="0" w:color="auto"/>
                <w:right w:val="none" w:sz="0" w:space="0" w:color="auto"/>
              </w:divBdr>
            </w:div>
            <w:div w:id="2028482976">
              <w:marLeft w:val="0"/>
              <w:marRight w:val="0"/>
              <w:marTop w:val="0"/>
              <w:marBottom w:val="0"/>
              <w:divBdr>
                <w:top w:val="none" w:sz="0" w:space="0" w:color="auto"/>
                <w:left w:val="none" w:sz="0" w:space="0" w:color="auto"/>
                <w:bottom w:val="none" w:sz="0" w:space="0" w:color="auto"/>
                <w:right w:val="none" w:sz="0" w:space="0" w:color="auto"/>
              </w:divBdr>
            </w:div>
            <w:div w:id="1744597704">
              <w:marLeft w:val="0"/>
              <w:marRight w:val="0"/>
              <w:marTop w:val="0"/>
              <w:marBottom w:val="0"/>
              <w:divBdr>
                <w:top w:val="none" w:sz="0" w:space="0" w:color="auto"/>
                <w:left w:val="none" w:sz="0" w:space="0" w:color="auto"/>
                <w:bottom w:val="none" w:sz="0" w:space="0" w:color="auto"/>
                <w:right w:val="none" w:sz="0" w:space="0" w:color="auto"/>
              </w:divBdr>
            </w:div>
            <w:div w:id="254288147">
              <w:marLeft w:val="0"/>
              <w:marRight w:val="0"/>
              <w:marTop w:val="0"/>
              <w:marBottom w:val="0"/>
              <w:divBdr>
                <w:top w:val="none" w:sz="0" w:space="0" w:color="auto"/>
                <w:left w:val="none" w:sz="0" w:space="0" w:color="auto"/>
                <w:bottom w:val="none" w:sz="0" w:space="0" w:color="auto"/>
                <w:right w:val="none" w:sz="0" w:space="0" w:color="auto"/>
              </w:divBdr>
            </w:div>
            <w:div w:id="1682734405">
              <w:marLeft w:val="0"/>
              <w:marRight w:val="0"/>
              <w:marTop w:val="0"/>
              <w:marBottom w:val="0"/>
              <w:divBdr>
                <w:top w:val="none" w:sz="0" w:space="0" w:color="auto"/>
                <w:left w:val="none" w:sz="0" w:space="0" w:color="auto"/>
                <w:bottom w:val="none" w:sz="0" w:space="0" w:color="auto"/>
                <w:right w:val="none" w:sz="0" w:space="0" w:color="auto"/>
              </w:divBdr>
            </w:div>
            <w:div w:id="1558012866">
              <w:marLeft w:val="0"/>
              <w:marRight w:val="0"/>
              <w:marTop w:val="0"/>
              <w:marBottom w:val="0"/>
              <w:divBdr>
                <w:top w:val="none" w:sz="0" w:space="0" w:color="auto"/>
                <w:left w:val="none" w:sz="0" w:space="0" w:color="auto"/>
                <w:bottom w:val="none" w:sz="0" w:space="0" w:color="auto"/>
                <w:right w:val="none" w:sz="0" w:space="0" w:color="auto"/>
              </w:divBdr>
            </w:div>
            <w:div w:id="715471555">
              <w:marLeft w:val="0"/>
              <w:marRight w:val="0"/>
              <w:marTop w:val="0"/>
              <w:marBottom w:val="0"/>
              <w:divBdr>
                <w:top w:val="none" w:sz="0" w:space="0" w:color="auto"/>
                <w:left w:val="none" w:sz="0" w:space="0" w:color="auto"/>
                <w:bottom w:val="none" w:sz="0" w:space="0" w:color="auto"/>
                <w:right w:val="none" w:sz="0" w:space="0" w:color="auto"/>
              </w:divBdr>
            </w:div>
            <w:div w:id="1529174090">
              <w:marLeft w:val="0"/>
              <w:marRight w:val="0"/>
              <w:marTop w:val="0"/>
              <w:marBottom w:val="0"/>
              <w:divBdr>
                <w:top w:val="none" w:sz="0" w:space="0" w:color="auto"/>
                <w:left w:val="none" w:sz="0" w:space="0" w:color="auto"/>
                <w:bottom w:val="none" w:sz="0" w:space="0" w:color="auto"/>
                <w:right w:val="none" w:sz="0" w:space="0" w:color="auto"/>
              </w:divBdr>
            </w:div>
            <w:div w:id="1112434174">
              <w:marLeft w:val="0"/>
              <w:marRight w:val="0"/>
              <w:marTop w:val="0"/>
              <w:marBottom w:val="0"/>
              <w:divBdr>
                <w:top w:val="none" w:sz="0" w:space="0" w:color="auto"/>
                <w:left w:val="none" w:sz="0" w:space="0" w:color="auto"/>
                <w:bottom w:val="none" w:sz="0" w:space="0" w:color="auto"/>
                <w:right w:val="none" w:sz="0" w:space="0" w:color="auto"/>
              </w:divBdr>
            </w:div>
            <w:div w:id="2054769992">
              <w:marLeft w:val="0"/>
              <w:marRight w:val="0"/>
              <w:marTop w:val="0"/>
              <w:marBottom w:val="0"/>
              <w:divBdr>
                <w:top w:val="none" w:sz="0" w:space="0" w:color="auto"/>
                <w:left w:val="none" w:sz="0" w:space="0" w:color="auto"/>
                <w:bottom w:val="none" w:sz="0" w:space="0" w:color="auto"/>
                <w:right w:val="none" w:sz="0" w:space="0" w:color="auto"/>
              </w:divBdr>
            </w:div>
            <w:div w:id="1872835932">
              <w:marLeft w:val="0"/>
              <w:marRight w:val="0"/>
              <w:marTop w:val="0"/>
              <w:marBottom w:val="0"/>
              <w:divBdr>
                <w:top w:val="none" w:sz="0" w:space="0" w:color="auto"/>
                <w:left w:val="none" w:sz="0" w:space="0" w:color="auto"/>
                <w:bottom w:val="none" w:sz="0" w:space="0" w:color="auto"/>
                <w:right w:val="none" w:sz="0" w:space="0" w:color="auto"/>
              </w:divBdr>
            </w:div>
            <w:div w:id="260070063">
              <w:marLeft w:val="0"/>
              <w:marRight w:val="0"/>
              <w:marTop w:val="0"/>
              <w:marBottom w:val="0"/>
              <w:divBdr>
                <w:top w:val="none" w:sz="0" w:space="0" w:color="auto"/>
                <w:left w:val="none" w:sz="0" w:space="0" w:color="auto"/>
                <w:bottom w:val="none" w:sz="0" w:space="0" w:color="auto"/>
                <w:right w:val="none" w:sz="0" w:space="0" w:color="auto"/>
              </w:divBdr>
            </w:div>
            <w:div w:id="98768050">
              <w:marLeft w:val="0"/>
              <w:marRight w:val="0"/>
              <w:marTop w:val="0"/>
              <w:marBottom w:val="0"/>
              <w:divBdr>
                <w:top w:val="none" w:sz="0" w:space="0" w:color="auto"/>
                <w:left w:val="none" w:sz="0" w:space="0" w:color="auto"/>
                <w:bottom w:val="none" w:sz="0" w:space="0" w:color="auto"/>
                <w:right w:val="none" w:sz="0" w:space="0" w:color="auto"/>
              </w:divBdr>
            </w:div>
            <w:div w:id="163209850">
              <w:marLeft w:val="0"/>
              <w:marRight w:val="0"/>
              <w:marTop w:val="0"/>
              <w:marBottom w:val="0"/>
              <w:divBdr>
                <w:top w:val="none" w:sz="0" w:space="0" w:color="auto"/>
                <w:left w:val="none" w:sz="0" w:space="0" w:color="auto"/>
                <w:bottom w:val="none" w:sz="0" w:space="0" w:color="auto"/>
                <w:right w:val="none" w:sz="0" w:space="0" w:color="auto"/>
              </w:divBdr>
            </w:div>
            <w:div w:id="4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1545">
      <w:bodyDiv w:val="1"/>
      <w:marLeft w:val="0"/>
      <w:marRight w:val="0"/>
      <w:marTop w:val="0"/>
      <w:marBottom w:val="0"/>
      <w:divBdr>
        <w:top w:val="none" w:sz="0" w:space="0" w:color="auto"/>
        <w:left w:val="none" w:sz="0" w:space="0" w:color="auto"/>
        <w:bottom w:val="none" w:sz="0" w:space="0" w:color="auto"/>
        <w:right w:val="none" w:sz="0" w:space="0" w:color="auto"/>
      </w:divBdr>
    </w:div>
    <w:div w:id="905146953">
      <w:bodyDiv w:val="1"/>
      <w:marLeft w:val="0"/>
      <w:marRight w:val="0"/>
      <w:marTop w:val="0"/>
      <w:marBottom w:val="0"/>
      <w:divBdr>
        <w:top w:val="none" w:sz="0" w:space="0" w:color="auto"/>
        <w:left w:val="none" w:sz="0" w:space="0" w:color="auto"/>
        <w:bottom w:val="none" w:sz="0" w:space="0" w:color="auto"/>
        <w:right w:val="none" w:sz="0" w:space="0" w:color="auto"/>
      </w:divBdr>
    </w:div>
    <w:div w:id="1296444942">
      <w:bodyDiv w:val="1"/>
      <w:marLeft w:val="0"/>
      <w:marRight w:val="0"/>
      <w:marTop w:val="0"/>
      <w:marBottom w:val="0"/>
      <w:divBdr>
        <w:top w:val="none" w:sz="0" w:space="0" w:color="auto"/>
        <w:left w:val="none" w:sz="0" w:space="0" w:color="auto"/>
        <w:bottom w:val="none" w:sz="0" w:space="0" w:color="auto"/>
        <w:right w:val="none" w:sz="0" w:space="0" w:color="auto"/>
      </w:divBdr>
      <w:divsChild>
        <w:div w:id="966201607">
          <w:marLeft w:val="0"/>
          <w:marRight w:val="0"/>
          <w:marTop w:val="0"/>
          <w:marBottom w:val="0"/>
          <w:divBdr>
            <w:top w:val="none" w:sz="0" w:space="0" w:color="auto"/>
            <w:left w:val="none" w:sz="0" w:space="0" w:color="auto"/>
            <w:bottom w:val="none" w:sz="0" w:space="0" w:color="auto"/>
            <w:right w:val="none" w:sz="0" w:space="0" w:color="auto"/>
          </w:divBdr>
          <w:divsChild>
            <w:div w:id="1047921492">
              <w:marLeft w:val="0"/>
              <w:marRight w:val="0"/>
              <w:marTop w:val="0"/>
              <w:marBottom w:val="0"/>
              <w:divBdr>
                <w:top w:val="none" w:sz="0" w:space="0" w:color="auto"/>
                <w:left w:val="none" w:sz="0" w:space="0" w:color="auto"/>
                <w:bottom w:val="none" w:sz="0" w:space="0" w:color="auto"/>
                <w:right w:val="none" w:sz="0" w:space="0" w:color="auto"/>
              </w:divBdr>
              <w:divsChild>
                <w:div w:id="1956324396">
                  <w:marLeft w:val="0"/>
                  <w:marRight w:val="0"/>
                  <w:marTop w:val="0"/>
                  <w:marBottom w:val="0"/>
                  <w:divBdr>
                    <w:top w:val="none" w:sz="0" w:space="0" w:color="auto"/>
                    <w:left w:val="none" w:sz="0" w:space="0" w:color="auto"/>
                    <w:bottom w:val="none" w:sz="0" w:space="0" w:color="auto"/>
                    <w:right w:val="none" w:sz="0" w:space="0" w:color="auto"/>
                  </w:divBdr>
                  <w:divsChild>
                    <w:div w:id="1413039132">
                      <w:marLeft w:val="0"/>
                      <w:marRight w:val="0"/>
                      <w:marTop w:val="0"/>
                      <w:marBottom w:val="0"/>
                      <w:divBdr>
                        <w:top w:val="none" w:sz="0" w:space="0" w:color="auto"/>
                        <w:left w:val="none" w:sz="0" w:space="0" w:color="auto"/>
                        <w:bottom w:val="none" w:sz="0" w:space="0" w:color="auto"/>
                        <w:right w:val="none" w:sz="0" w:space="0" w:color="auto"/>
                      </w:divBdr>
                      <w:divsChild>
                        <w:div w:id="271326869">
                          <w:marLeft w:val="0"/>
                          <w:marRight w:val="0"/>
                          <w:marTop w:val="0"/>
                          <w:marBottom w:val="0"/>
                          <w:divBdr>
                            <w:top w:val="none" w:sz="0" w:space="0" w:color="auto"/>
                            <w:left w:val="none" w:sz="0" w:space="0" w:color="auto"/>
                            <w:bottom w:val="none" w:sz="0" w:space="0" w:color="auto"/>
                            <w:right w:val="none" w:sz="0" w:space="0" w:color="auto"/>
                          </w:divBdr>
                          <w:divsChild>
                            <w:div w:id="823862505">
                              <w:marLeft w:val="0"/>
                              <w:marRight w:val="0"/>
                              <w:marTop w:val="0"/>
                              <w:marBottom w:val="0"/>
                              <w:divBdr>
                                <w:top w:val="none" w:sz="0" w:space="0" w:color="auto"/>
                                <w:left w:val="none" w:sz="0" w:space="0" w:color="auto"/>
                                <w:bottom w:val="none" w:sz="0" w:space="0" w:color="auto"/>
                                <w:right w:val="none" w:sz="0" w:space="0" w:color="auto"/>
                              </w:divBdr>
                              <w:divsChild>
                                <w:div w:id="1729455186">
                                  <w:marLeft w:val="0"/>
                                  <w:marRight w:val="0"/>
                                  <w:marTop w:val="0"/>
                                  <w:marBottom w:val="0"/>
                                  <w:divBdr>
                                    <w:top w:val="none" w:sz="0" w:space="0" w:color="auto"/>
                                    <w:left w:val="none" w:sz="0" w:space="0" w:color="auto"/>
                                    <w:bottom w:val="none" w:sz="0" w:space="0" w:color="auto"/>
                                    <w:right w:val="none" w:sz="0" w:space="0" w:color="auto"/>
                                  </w:divBdr>
                                  <w:divsChild>
                                    <w:div w:id="1483892222">
                                      <w:marLeft w:val="0"/>
                                      <w:marRight w:val="0"/>
                                      <w:marTop w:val="0"/>
                                      <w:marBottom w:val="0"/>
                                      <w:divBdr>
                                        <w:top w:val="none" w:sz="0" w:space="0" w:color="auto"/>
                                        <w:left w:val="none" w:sz="0" w:space="0" w:color="auto"/>
                                        <w:bottom w:val="none" w:sz="0" w:space="0" w:color="auto"/>
                                        <w:right w:val="none" w:sz="0" w:space="0" w:color="auto"/>
                                      </w:divBdr>
                                      <w:divsChild>
                                        <w:div w:id="1750729917">
                                          <w:marLeft w:val="0"/>
                                          <w:marRight w:val="0"/>
                                          <w:marTop w:val="0"/>
                                          <w:marBottom w:val="0"/>
                                          <w:divBdr>
                                            <w:top w:val="none" w:sz="0" w:space="0" w:color="auto"/>
                                            <w:left w:val="none" w:sz="0" w:space="0" w:color="auto"/>
                                            <w:bottom w:val="none" w:sz="0" w:space="0" w:color="auto"/>
                                            <w:right w:val="none" w:sz="0" w:space="0" w:color="auto"/>
                                          </w:divBdr>
                                          <w:divsChild>
                                            <w:div w:id="1318072970">
                                              <w:marLeft w:val="0"/>
                                              <w:marRight w:val="0"/>
                                              <w:marTop w:val="0"/>
                                              <w:marBottom w:val="0"/>
                                              <w:divBdr>
                                                <w:top w:val="none" w:sz="0" w:space="0" w:color="auto"/>
                                                <w:left w:val="none" w:sz="0" w:space="0" w:color="auto"/>
                                                <w:bottom w:val="none" w:sz="0" w:space="0" w:color="auto"/>
                                                <w:right w:val="none" w:sz="0" w:space="0" w:color="auto"/>
                                              </w:divBdr>
                                              <w:divsChild>
                                                <w:div w:id="1674988512">
                                                  <w:marLeft w:val="0"/>
                                                  <w:marRight w:val="0"/>
                                                  <w:marTop w:val="0"/>
                                                  <w:marBottom w:val="0"/>
                                                  <w:divBdr>
                                                    <w:top w:val="none" w:sz="0" w:space="0" w:color="auto"/>
                                                    <w:left w:val="none" w:sz="0" w:space="0" w:color="auto"/>
                                                    <w:bottom w:val="none" w:sz="0" w:space="0" w:color="auto"/>
                                                    <w:right w:val="none" w:sz="0" w:space="0" w:color="auto"/>
                                                  </w:divBdr>
                                                  <w:divsChild>
                                                    <w:div w:id="1171022604">
                                                      <w:marLeft w:val="0"/>
                                                      <w:marRight w:val="0"/>
                                                      <w:marTop w:val="0"/>
                                                      <w:marBottom w:val="0"/>
                                                      <w:divBdr>
                                                        <w:top w:val="none" w:sz="0" w:space="0" w:color="auto"/>
                                                        <w:left w:val="none" w:sz="0" w:space="0" w:color="auto"/>
                                                        <w:bottom w:val="none" w:sz="0" w:space="0" w:color="auto"/>
                                                        <w:right w:val="none" w:sz="0" w:space="0" w:color="auto"/>
                                                      </w:divBdr>
                                                      <w:divsChild>
                                                        <w:div w:id="1290937268">
                                                          <w:marLeft w:val="0"/>
                                                          <w:marRight w:val="0"/>
                                                          <w:marTop w:val="0"/>
                                                          <w:marBottom w:val="0"/>
                                                          <w:divBdr>
                                                            <w:top w:val="none" w:sz="0" w:space="0" w:color="auto"/>
                                                            <w:left w:val="none" w:sz="0" w:space="0" w:color="auto"/>
                                                            <w:bottom w:val="none" w:sz="0" w:space="0" w:color="auto"/>
                                                            <w:right w:val="none" w:sz="0" w:space="0" w:color="auto"/>
                                                          </w:divBdr>
                                                          <w:divsChild>
                                                            <w:div w:id="466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48517">
                                                  <w:marLeft w:val="0"/>
                                                  <w:marRight w:val="0"/>
                                                  <w:marTop w:val="0"/>
                                                  <w:marBottom w:val="0"/>
                                                  <w:divBdr>
                                                    <w:top w:val="none" w:sz="0" w:space="0" w:color="auto"/>
                                                    <w:left w:val="none" w:sz="0" w:space="0" w:color="auto"/>
                                                    <w:bottom w:val="none" w:sz="0" w:space="0" w:color="auto"/>
                                                    <w:right w:val="none" w:sz="0" w:space="0" w:color="auto"/>
                                                  </w:divBdr>
                                                  <w:divsChild>
                                                    <w:div w:id="514615835">
                                                      <w:marLeft w:val="0"/>
                                                      <w:marRight w:val="0"/>
                                                      <w:marTop w:val="0"/>
                                                      <w:marBottom w:val="0"/>
                                                      <w:divBdr>
                                                        <w:top w:val="none" w:sz="0" w:space="0" w:color="auto"/>
                                                        <w:left w:val="none" w:sz="0" w:space="0" w:color="auto"/>
                                                        <w:bottom w:val="none" w:sz="0" w:space="0" w:color="auto"/>
                                                        <w:right w:val="none" w:sz="0" w:space="0" w:color="auto"/>
                                                      </w:divBdr>
                                                      <w:divsChild>
                                                        <w:div w:id="712924658">
                                                          <w:marLeft w:val="0"/>
                                                          <w:marRight w:val="0"/>
                                                          <w:marTop w:val="0"/>
                                                          <w:marBottom w:val="0"/>
                                                          <w:divBdr>
                                                            <w:top w:val="none" w:sz="0" w:space="0" w:color="auto"/>
                                                            <w:left w:val="none" w:sz="0" w:space="0" w:color="auto"/>
                                                            <w:bottom w:val="none" w:sz="0" w:space="0" w:color="auto"/>
                                                            <w:right w:val="none" w:sz="0" w:space="0" w:color="auto"/>
                                                          </w:divBdr>
                                                          <w:divsChild>
                                                            <w:div w:id="19804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1217396">
          <w:marLeft w:val="0"/>
          <w:marRight w:val="0"/>
          <w:marTop w:val="0"/>
          <w:marBottom w:val="0"/>
          <w:divBdr>
            <w:top w:val="none" w:sz="0" w:space="0" w:color="auto"/>
            <w:left w:val="none" w:sz="0" w:space="0" w:color="auto"/>
            <w:bottom w:val="none" w:sz="0" w:space="0" w:color="auto"/>
            <w:right w:val="none" w:sz="0" w:space="0" w:color="auto"/>
          </w:divBdr>
          <w:divsChild>
            <w:div w:id="603344195">
              <w:marLeft w:val="0"/>
              <w:marRight w:val="0"/>
              <w:marTop w:val="0"/>
              <w:marBottom w:val="0"/>
              <w:divBdr>
                <w:top w:val="none" w:sz="0" w:space="0" w:color="auto"/>
                <w:left w:val="none" w:sz="0" w:space="0" w:color="auto"/>
                <w:bottom w:val="none" w:sz="0" w:space="0" w:color="auto"/>
                <w:right w:val="none" w:sz="0" w:space="0" w:color="auto"/>
              </w:divBdr>
              <w:divsChild>
                <w:div w:id="8618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6451">
      <w:bodyDiv w:val="1"/>
      <w:marLeft w:val="0"/>
      <w:marRight w:val="0"/>
      <w:marTop w:val="0"/>
      <w:marBottom w:val="0"/>
      <w:divBdr>
        <w:top w:val="none" w:sz="0" w:space="0" w:color="auto"/>
        <w:left w:val="none" w:sz="0" w:space="0" w:color="auto"/>
        <w:bottom w:val="none" w:sz="0" w:space="0" w:color="auto"/>
        <w:right w:val="none" w:sz="0" w:space="0" w:color="auto"/>
      </w:divBdr>
    </w:div>
    <w:div w:id="1445150325">
      <w:bodyDiv w:val="1"/>
      <w:marLeft w:val="0"/>
      <w:marRight w:val="0"/>
      <w:marTop w:val="0"/>
      <w:marBottom w:val="0"/>
      <w:divBdr>
        <w:top w:val="none" w:sz="0" w:space="0" w:color="auto"/>
        <w:left w:val="none" w:sz="0" w:space="0" w:color="auto"/>
        <w:bottom w:val="none" w:sz="0" w:space="0" w:color="auto"/>
        <w:right w:val="none" w:sz="0" w:space="0" w:color="auto"/>
      </w:divBdr>
      <w:divsChild>
        <w:div w:id="321004999">
          <w:marLeft w:val="0"/>
          <w:marRight w:val="0"/>
          <w:marTop w:val="0"/>
          <w:marBottom w:val="0"/>
          <w:divBdr>
            <w:top w:val="none" w:sz="0" w:space="0" w:color="auto"/>
            <w:left w:val="none" w:sz="0" w:space="0" w:color="auto"/>
            <w:bottom w:val="none" w:sz="0" w:space="0" w:color="auto"/>
            <w:right w:val="none" w:sz="0" w:space="0" w:color="auto"/>
          </w:divBdr>
          <w:divsChild>
            <w:div w:id="1598714186">
              <w:marLeft w:val="0"/>
              <w:marRight w:val="0"/>
              <w:marTop w:val="0"/>
              <w:marBottom w:val="0"/>
              <w:divBdr>
                <w:top w:val="none" w:sz="0" w:space="0" w:color="auto"/>
                <w:left w:val="none" w:sz="0" w:space="0" w:color="auto"/>
                <w:bottom w:val="none" w:sz="0" w:space="0" w:color="auto"/>
                <w:right w:val="none" w:sz="0" w:space="0" w:color="auto"/>
              </w:divBdr>
            </w:div>
            <w:div w:id="1244875986">
              <w:marLeft w:val="0"/>
              <w:marRight w:val="0"/>
              <w:marTop w:val="0"/>
              <w:marBottom w:val="0"/>
              <w:divBdr>
                <w:top w:val="none" w:sz="0" w:space="0" w:color="auto"/>
                <w:left w:val="none" w:sz="0" w:space="0" w:color="auto"/>
                <w:bottom w:val="none" w:sz="0" w:space="0" w:color="auto"/>
                <w:right w:val="none" w:sz="0" w:space="0" w:color="auto"/>
              </w:divBdr>
            </w:div>
            <w:div w:id="1049767569">
              <w:marLeft w:val="0"/>
              <w:marRight w:val="0"/>
              <w:marTop w:val="0"/>
              <w:marBottom w:val="0"/>
              <w:divBdr>
                <w:top w:val="none" w:sz="0" w:space="0" w:color="auto"/>
                <w:left w:val="none" w:sz="0" w:space="0" w:color="auto"/>
                <w:bottom w:val="none" w:sz="0" w:space="0" w:color="auto"/>
                <w:right w:val="none" w:sz="0" w:space="0" w:color="auto"/>
              </w:divBdr>
            </w:div>
            <w:div w:id="2074548666">
              <w:marLeft w:val="0"/>
              <w:marRight w:val="0"/>
              <w:marTop w:val="0"/>
              <w:marBottom w:val="0"/>
              <w:divBdr>
                <w:top w:val="none" w:sz="0" w:space="0" w:color="auto"/>
                <w:left w:val="none" w:sz="0" w:space="0" w:color="auto"/>
                <w:bottom w:val="none" w:sz="0" w:space="0" w:color="auto"/>
                <w:right w:val="none" w:sz="0" w:space="0" w:color="auto"/>
              </w:divBdr>
            </w:div>
            <w:div w:id="373970121">
              <w:marLeft w:val="0"/>
              <w:marRight w:val="0"/>
              <w:marTop w:val="0"/>
              <w:marBottom w:val="0"/>
              <w:divBdr>
                <w:top w:val="none" w:sz="0" w:space="0" w:color="auto"/>
                <w:left w:val="none" w:sz="0" w:space="0" w:color="auto"/>
                <w:bottom w:val="none" w:sz="0" w:space="0" w:color="auto"/>
                <w:right w:val="none" w:sz="0" w:space="0" w:color="auto"/>
              </w:divBdr>
            </w:div>
            <w:div w:id="835996106">
              <w:marLeft w:val="0"/>
              <w:marRight w:val="0"/>
              <w:marTop w:val="0"/>
              <w:marBottom w:val="0"/>
              <w:divBdr>
                <w:top w:val="none" w:sz="0" w:space="0" w:color="auto"/>
                <w:left w:val="none" w:sz="0" w:space="0" w:color="auto"/>
                <w:bottom w:val="none" w:sz="0" w:space="0" w:color="auto"/>
                <w:right w:val="none" w:sz="0" w:space="0" w:color="auto"/>
              </w:divBdr>
            </w:div>
            <w:div w:id="1920478479">
              <w:marLeft w:val="0"/>
              <w:marRight w:val="0"/>
              <w:marTop w:val="0"/>
              <w:marBottom w:val="0"/>
              <w:divBdr>
                <w:top w:val="none" w:sz="0" w:space="0" w:color="auto"/>
                <w:left w:val="none" w:sz="0" w:space="0" w:color="auto"/>
                <w:bottom w:val="none" w:sz="0" w:space="0" w:color="auto"/>
                <w:right w:val="none" w:sz="0" w:space="0" w:color="auto"/>
              </w:divBdr>
            </w:div>
            <w:div w:id="521825609">
              <w:marLeft w:val="0"/>
              <w:marRight w:val="0"/>
              <w:marTop w:val="0"/>
              <w:marBottom w:val="0"/>
              <w:divBdr>
                <w:top w:val="none" w:sz="0" w:space="0" w:color="auto"/>
                <w:left w:val="none" w:sz="0" w:space="0" w:color="auto"/>
                <w:bottom w:val="none" w:sz="0" w:space="0" w:color="auto"/>
                <w:right w:val="none" w:sz="0" w:space="0" w:color="auto"/>
              </w:divBdr>
            </w:div>
            <w:div w:id="536506754">
              <w:marLeft w:val="0"/>
              <w:marRight w:val="0"/>
              <w:marTop w:val="0"/>
              <w:marBottom w:val="0"/>
              <w:divBdr>
                <w:top w:val="none" w:sz="0" w:space="0" w:color="auto"/>
                <w:left w:val="none" w:sz="0" w:space="0" w:color="auto"/>
                <w:bottom w:val="none" w:sz="0" w:space="0" w:color="auto"/>
                <w:right w:val="none" w:sz="0" w:space="0" w:color="auto"/>
              </w:divBdr>
            </w:div>
            <w:div w:id="1135757865">
              <w:marLeft w:val="0"/>
              <w:marRight w:val="0"/>
              <w:marTop w:val="0"/>
              <w:marBottom w:val="0"/>
              <w:divBdr>
                <w:top w:val="none" w:sz="0" w:space="0" w:color="auto"/>
                <w:left w:val="none" w:sz="0" w:space="0" w:color="auto"/>
                <w:bottom w:val="none" w:sz="0" w:space="0" w:color="auto"/>
                <w:right w:val="none" w:sz="0" w:space="0" w:color="auto"/>
              </w:divBdr>
            </w:div>
            <w:div w:id="890001338">
              <w:marLeft w:val="0"/>
              <w:marRight w:val="0"/>
              <w:marTop w:val="0"/>
              <w:marBottom w:val="0"/>
              <w:divBdr>
                <w:top w:val="none" w:sz="0" w:space="0" w:color="auto"/>
                <w:left w:val="none" w:sz="0" w:space="0" w:color="auto"/>
                <w:bottom w:val="none" w:sz="0" w:space="0" w:color="auto"/>
                <w:right w:val="none" w:sz="0" w:space="0" w:color="auto"/>
              </w:divBdr>
            </w:div>
            <w:div w:id="357582921">
              <w:marLeft w:val="0"/>
              <w:marRight w:val="0"/>
              <w:marTop w:val="0"/>
              <w:marBottom w:val="0"/>
              <w:divBdr>
                <w:top w:val="none" w:sz="0" w:space="0" w:color="auto"/>
                <w:left w:val="none" w:sz="0" w:space="0" w:color="auto"/>
                <w:bottom w:val="none" w:sz="0" w:space="0" w:color="auto"/>
                <w:right w:val="none" w:sz="0" w:space="0" w:color="auto"/>
              </w:divBdr>
            </w:div>
            <w:div w:id="645669374">
              <w:marLeft w:val="0"/>
              <w:marRight w:val="0"/>
              <w:marTop w:val="0"/>
              <w:marBottom w:val="0"/>
              <w:divBdr>
                <w:top w:val="none" w:sz="0" w:space="0" w:color="auto"/>
                <w:left w:val="none" w:sz="0" w:space="0" w:color="auto"/>
                <w:bottom w:val="none" w:sz="0" w:space="0" w:color="auto"/>
                <w:right w:val="none" w:sz="0" w:space="0" w:color="auto"/>
              </w:divBdr>
            </w:div>
            <w:div w:id="809833806">
              <w:marLeft w:val="0"/>
              <w:marRight w:val="0"/>
              <w:marTop w:val="0"/>
              <w:marBottom w:val="0"/>
              <w:divBdr>
                <w:top w:val="none" w:sz="0" w:space="0" w:color="auto"/>
                <w:left w:val="none" w:sz="0" w:space="0" w:color="auto"/>
                <w:bottom w:val="none" w:sz="0" w:space="0" w:color="auto"/>
                <w:right w:val="none" w:sz="0" w:space="0" w:color="auto"/>
              </w:divBdr>
            </w:div>
            <w:div w:id="1503351117">
              <w:marLeft w:val="0"/>
              <w:marRight w:val="0"/>
              <w:marTop w:val="0"/>
              <w:marBottom w:val="0"/>
              <w:divBdr>
                <w:top w:val="none" w:sz="0" w:space="0" w:color="auto"/>
                <w:left w:val="none" w:sz="0" w:space="0" w:color="auto"/>
                <w:bottom w:val="none" w:sz="0" w:space="0" w:color="auto"/>
                <w:right w:val="none" w:sz="0" w:space="0" w:color="auto"/>
              </w:divBdr>
            </w:div>
            <w:div w:id="348262382">
              <w:marLeft w:val="0"/>
              <w:marRight w:val="0"/>
              <w:marTop w:val="0"/>
              <w:marBottom w:val="0"/>
              <w:divBdr>
                <w:top w:val="none" w:sz="0" w:space="0" w:color="auto"/>
                <w:left w:val="none" w:sz="0" w:space="0" w:color="auto"/>
                <w:bottom w:val="none" w:sz="0" w:space="0" w:color="auto"/>
                <w:right w:val="none" w:sz="0" w:space="0" w:color="auto"/>
              </w:divBdr>
            </w:div>
            <w:div w:id="576981943">
              <w:marLeft w:val="0"/>
              <w:marRight w:val="0"/>
              <w:marTop w:val="0"/>
              <w:marBottom w:val="0"/>
              <w:divBdr>
                <w:top w:val="none" w:sz="0" w:space="0" w:color="auto"/>
                <w:left w:val="none" w:sz="0" w:space="0" w:color="auto"/>
                <w:bottom w:val="none" w:sz="0" w:space="0" w:color="auto"/>
                <w:right w:val="none" w:sz="0" w:space="0" w:color="auto"/>
              </w:divBdr>
            </w:div>
            <w:div w:id="22365611">
              <w:marLeft w:val="0"/>
              <w:marRight w:val="0"/>
              <w:marTop w:val="0"/>
              <w:marBottom w:val="0"/>
              <w:divBdr>
                <w:top w:val="none" w:sz="0" w:space="0" w:color="auto"/>
                <w:left w:val="none" w:sz="0" w:space="0" w:color="auto"/>
                <w:bottom w:val="none" w:sz="0" w:space="0" w:color="auto"/>
                <w:right w:val="none" w:sz="0" w:space="0" w:color="auto"/>
              </w:divBdr>
            </w:div>
            <w:div w:id="1300182434">
              <w:marLeft w:val="0"/>
              <w:marRight w:val="0"/>
              <w:marTop w:val="0"/>
              <w:marBottom w:val="0"/>
              <w:divBdr>
                <w:top w:val="none" w:sz="0" w:space="0" w:color="auto"/>
                <w:left w:val="none" w:sz="0" w:space="0" w:color="auto"/>
                <w:bottom w:val="none" w:sz="0" w:space="0" w:color="auto"/>
                <w:right w:val="none" w:sz="0" w:space="0" w:color="auto"/>
              </w:divBdr>
            </w:div>
            <w:div w:id="601885724">
              <w:marLeft w:val="0"/>
              <w:marRight w:val="0"/>
              <w:marTop w:val="0"/>
              <w:marBottom w:val="0"/>
              <w:divBdr>
                <w:top w:val="none" w:sz="0" w:space="0" w:color="auto"/>
                <w:left w:val="none" w:sz="0" w:space="0" w:color="auto"/>
                <w:bottom w:val="none" w:sz="0" w:space="0" w:color="auto"/>
                <w:right w:val="none" w:sz="0" w:space="0" w:color="auto"/>
              </w:divBdr>
            </w:div>
            <w:div w:id="536897435">
              <w:marLeft w:val="0"/>
              <w:marRight w:val="0"/>
              <w:marTop w:val="0"/>
              <w:marBottom w:val="0"/>
              <w:divBdr>
                <w:top w:val="none" w:sz="0" w:space="0" w:color="auto"/>
                <w:left w:val="none" w:sz="0" w:space="0" w:color="auto"/>
                <w:bottom w:val="none" w:sz="0" w:space="0" w:color="auto"/>
                <w:right w:val="none" w:sz="0" w:space="0" w:color="auto"/>
              </w:divBdr>
            </w:div>
            <w:div w:id="1197692825">
              <w:marLeft w:val="0"/>
              <w:marRight w:val="0"/>
              <w:marTop w:val="0"/>
              <w:marBottom w:val="0"/>
              <w:divBdr>
                <w:top w:val="none" w:sz="0" w:space="0" w:color="auto"/>
                <w:left w:val="none" w:sz="0" w:space="0" w:color="auto"/>
                <w:bottom w:val="none" w:sz="0" w:space="0" w:color="auto"/>
                <w:right w:val="none" w:sz="0" w:space="0" w:color="auto"/>
              </w:divBdr>
            </w:div>
            <w:div w:id="955797005">
              <w:marLeft w:val="0"/>
              <w:marRight w:val="0"/>
              <w:marTop w:val="0"/>
              <w:marBottom w:val="0"/>
              <w:divBdr>
                <w:top w:val="none" w:sz="0" w:space="0" w:color="auto"/>
                <w:left w:val="none" w:sz="0" w:space="0" w:color="auto"/>
                <w:bottom w:val="none" w:sz="0" w:space="0" w:color="auto"/>
                <w:right w:val="none" w:sz="0" w:space="0" w:color="auto"/>
              </w:divBdr>
            </w:div>
            <w:div w:id="1690646282">
              <w:marLeft w:val="0"/>
              <w:marRight w:val="0"/>
              <w:marTop w:val="0"/>
              <w:marBottom w:val="0"/>
              <w:divBdr>
                <w:top w:val="none" w:sz="0" w:space="0" w:color="auto"/>
                <w:left w:val="none" w:sz="0" w:space="0" w:color="auto"/>
                <w:bottom w:val="none" w:sz="0" w:space="0" w:color="auto"/>
                <w:right w:val="none" w:sz="0" w:space="0" w:color="auto"/>
              </w:divBdr>
            </w:div>
            <w:div w:id="521864763">
              <w:marLeft w:val="0"/>
              <w:marRight w:val="0"/>
              <w:marTop w:val="0"/>
              <w:marBottom w:val="0"/>
              <w:divBdr>
                <w:top w:val="none" w:sz="0" w:space="0" w:color="auto"/>
                <w:left w:val="none" w:sz="0" w:space="0" w:color="auto"/>
                <w:bottom w:val="none" w:sz="0" w:space="0" w:color="auto"/>
                <w:right w:val="none" w:sz="0" w:space="0" w:color="auto"/>
              </w:divBdr>
            </w:div>
            <w:div w:id="374962817">
              <w:marLeft w:val="0"/>
              <w:marRight w:val="0"/>
              <w:marTop w:val="0"/>
              <w:marBottom w:val="0"/>
              <w:divBdr>
                <w:top w:val="none" w:sz="0" w:space="0" w:color="auto"/>
                <w:left w:val="none" w:sz="0" w:space="0" w:color="auto"/>
                <w:bottom w:val="none" w:sz="0" w:space="0" w:color="auto"/>
                <w:right w:val="none" w:sz="0" w:space="0" w:color="auto"/>
              </w:divBdr>
            </w:div>
            <w:div w:id="1311980788">
              <w:marLeft w:val="0"/>
              <w:marRight w:val="0"/>
              <w:marTop w:val="0"/>
              <w:marBottom w:val="0"/>
              <w:divBdr>
                <w:top w:val="none" w:sz="0" w:space="0" w:color="auto"/>
                <w:left w:val="none" w:sz="0" w:space="0" w:color="auto"/>
                <w:bottom w:val="none" w:sz="0" w:space="0" w:color="auto"/>
                <w:right w:val="none" w:sz="0" w:space="0" w:color="auto"/>
              </w:divBdr>
            </w:div>
            <w:div w:id="1741833000">
              <w:marLeft w:val="0"/>
              <w:marRight w:val="0"/>
              <w:marTop w:val="0"/>
              <w:marBottom w:val="0"/>
              <w:divBdr>
                <w:top w:val="none" w:sz="0" w:space="0" w:color="auto"/>
                <w:left w:val="none" w:sz="0" w:space="0" w:color="auto"/>
                <w:bottom w:val="none" w:sz="0" w:space="0" w:color="auto"/>
                <w:right w:val="none" w:sz="0" w:space="0" w:color="auto"/>
              </w:divBdr>
            </w:div>
            <w:div w:id="2120906888">
              <w:marLeft w:val="0"/>
              <w:marRight w:val="0"/>
              <w:marTop w:val="0"/>
              <w:marBottom w:val="0"/>
              <w:divBdr>
                <w:top w:val="none" w:sz="0" w:space="0" w:color="auto"/>
                <w:left w:val="none" w:sz="0" w:space="0" w:color="auto"/>
                <w:bottom w:val="none" w:sz="0" w:space="0" w:color="auto"/>
                <w:right w:val="none" w:sz="0" w:space="0" w:color="auto"/>
              </w:divBdr>
            </w:div>
            <w:div w:id="571740712">
              <w:marLeft w:val="0"/>
              <w:marRight w:val="0"/>
              <w:marTop w:val="0"/>
              <w:marBottom w:val="0"/>
              <w:divBdr>
                <w:top w:val="none" w:sz="0" w:space="0" w:color="auto"/>
                <w:left w:val="none" w:sz="0" w:space="0" w:color="auto"/>
                <w:bottom w:val="none" w:sz="0" w:space="0" w:color="auto"/>
                <w:right w:val="none" w:sz="0" w:space="0" w:color="auto"/>
              </w:divBdr>
            </w:div>
            <w:div w:id="98254944">
              <w:marLeft w:val="0"/>
              <w:marRight w:val="0"/>
              <w:marTop w:val="0"/>
              <w:marBottom w:val="0"/>
              <w:divBdr>
                <w:top w:val="none" w:sz="0" w:space="0" w:color="auto"/>
                <w:left w:val="none" w:sz="0" w:space="0" w:color="auto"/>
                <w:bottom w:val="none" w:sz="0" w:space="0" w:color="auto"/>
                <w:right w:val="none" w:sz="0" w:space="0" w:color="auto"/>
              </w:divBdr>
            </w:div>
            <w:div w:id="998918667">
              <w:marLeft w:val="0"/>
              <w:marRight w:val="0"/>
              <w:marTop w:val="0"/>
              <w:marBottom w:val="0"/>
              <w:divBdr>
                <w:top w:val="none" w:sz="0" w:space="0" w:color="auto"/>
                <w:left w:val="none" w:sz="0" w:space="0" w:color="auto"/>
                <w:bottom w:val="none" w:sz="0" w:space="0" w:color="auto"/>
                <w:right w:val="none" w:sz="0" w:space="0" w:color="auto"/>
              </w:divBdr>
            </w:div>
            <w:div w:id="438372646">
              <w:marLeft w:val="0"/>
              <w:marRight w:val="0"/>
              <w:marTop w:val="0"/>
              <w:marBottom w:val="0"/>
              <w:divBdr>
                <w:top w:val="none" w:sz="0" w:space="0" w:color="auto"/>
                <w:left w:val="none" w:sz="0" w:space="0" w:color="auto"/>
                <w:bottom w:val="none" w:sz="0" w:space="0" w:color="auto"/>
                <w:right w:val="none" w:sz="0" w:space="0" w:color="auto"/>
              </w:divBdr>
            </w:div>
            <w:div w:id="126048510">
              <w:marLeft w:val="0"/>
              <w:marRight w:val="0"/>
              <w:marTop w:val="0"/>
              <w:marBottom w:val="0"/>
              <w:divBdr>
                <w:top w:val="none" w:sz="0" w:space="0" w:color="auto"/>
                <w:left w:val="none" w:sz="0" w:space="0" w:color="auto"/>
                <w:bottom w:val="none" w:sz="0" w:space="0" w:color="auto"/>
                <w:right w:val="none" w:sz="0" w:space="0" w:color="auto"/>
              </w:divBdr>
            </w:div>
            <w:div w:id="684551813">
              <w:marLeft w:val="0"/>
              <w:marRight w:val="0"/>
              <w:marTop w:val="0"/>
              <w:marBottom w:val="0"/>
              <w:divBdr>
                <w:top w:val="none" w:sz="0" w:space="0" w:color="auto"/>
                <w:left w:val="none" w:sz="0" w:space="0" w:color="auto"/>
                <w:bottom w:val="none" w:sz="0" w:space="0" w:color="auto"/>
                <w:right w:val="none" w:sz="0" w:space="0" w:color="auto"/>
              </w:divBdr>
            </w:div>
            <w:div w:id="335426970">
              <w:marLeft w:val="0"/>
              <w:marRight w:val="0"/>
              <w:marTop w:val="0"/>
              <w:marBottom w:val="0"/>
              <w:divBdr>
                <w:top w:val="none" w:sz="0" w:space="0" w:color="auto"/>
                <w:left w:val="none" w:sz="0" w:space="0" w:color="auto"/>
                <w:bottom w:val="none" w:sz="0" w:space="0" w:color="auto"/>
                <w:right w:val="none" w:sz="0" w:space="0" w:color="auto"/>
              </w:divBdr>
            </w:div>
            <w:div w:id="1972515514">
              <w:marLeft w:val="0"/>
              <w:marRight w:val="0"/>
              <w:marTop w:val="0"/>
              <w:marBottom w:val="0"/>
              <w:divBdr>
                <w:top w:val="none" w:sz="0" w:space="0" w:color="auto"/>
                <w:left w:val="none" w:sz="0" w:space="0" w:color="auto"/>
                <w:bottom w:val="none" w:sz="0" w:space="0" w:color="auto"/>
                <w:right w:val="none" w:sz="0" w:space="0" w:color="auto"/>
              </w:divBdr>
            </w:div>
            <w:div w:id="826359479">
              <w:marLeft w:val="0"/>
              <w:marRight w:val="0"/>
              <w:marTop w:val="0"/>
              <w:marBottom w:val="0"/>
              <w:divBdr>
                <w:top w:val="none" w:sz="0" w:space="0" w:color="auto"/>
                <w:left w:val="none" w:sz="0" w:space="0" w:color="auto"/>
                <w:bottom w:val="none" w:sz="0" w:space="0" w:color="auto"/>
                <w:right w:val="none" w:sz="0" w:space="0" w:color="auto"/>
              </w:divBdr>
            </w:div>
            <w:div w:id="463157588">
              <w:marLeft w:val="0"/>
              <w:marRight w:val="0"/>
              <w:marTop w:val="0"/>
              <w:marBottom w:val="0"/>
              <w:divBdr>
                <w:top w:val="none" w:sz="0" w:space="0" w:color="auto"/>
                <w:left w:val="none" w:sz="0" w:space="0" w:color="auto"/>
                <w:bottom w:val="none" w:sz="0" w:space="0" w:color="auto"/>
                <w:right w:val="none" w:sz="0" w:space="0" w:color="auto"/>
              </w:divBdr>
            </w:div>
            <w:div w:id="1983466567">
              <w:marLeft w:val="0"/>
              <w:marRight w:val="0"/>
              <w:marTop w:val="0"/>
              <w:marBottom w:val="0"/>
              <w:divBdr>
                <w:top w:val="none" w:sz="0" w:space="0" w:color="auto"/>
                <w:left w:val="none" w:sz="0" w:space="0" w:color="auto"/>
                <w:bottom w:val="none" w:sz="0" w:space="0" w:color="auto"/>
                <w:right w:val="none" w:sz="0" w:space="0" w:color="auto"/>
              </w:divBdr>
            </w:div>
            <w:div w:id="1402437167">
              <w:marLeft w:val="0"/>
              <w:marRight w:val="0"/>
              <w:marTop w:val="0"/>
              <w:marBottom w:val="0"/>
              <w:divBdr>
                <w:top w:val="none" w:sz="0" w:space="0" w:color="auto"/>
                <w:left w:val="none" w:sz="0" w:space="0" w:color="auto"/>
                <w:bottom w:val="none" w:sz="0" w:space="0" w:color="auto"/>
                <w:right w:val="none" w:sz="0" w:space="0" w:color="auto"/>
              </w:divBdr>
            </w:div>
            <w:div w:id="26223929">
              <w:marLeft w:val="0"/>
              <w:marRight w:val="0"/>
              <w:marTop w:val="0"/>
              <w:marBottom w:val="0"/>
              <w:divBdr>
                <w:top w:val="none" w:sz="0" w:space="0" w:color="auto"/>
                <w:left w:val="none" w:sz="0" w:space="0" w:color="auto"/>
                <w:bottom w:val="none" w:sz="0" w:space="0" w:color="auto"/>
                <w:right w:val="none" w:sz="0" w:space="0" w:color="auto"/>
              </w:divBdr>
            </w:div>
            <w:div w:id="3704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9405">
      <w:bodyDiv w:val="1"/>
      <w:marLeft w:val="0"/>
      <w:marRight w:val="0"/>
      <w:marTop w:val="0"/>
      <w:marBottom w:val="0"/>
      <w:divBdr>
        <w:top w:val="none" w:sz="0" w:space="0" w:color="auto"/>
        <w:left w:val="none" w:sz="0" w:space="0" w:color="auto"/>
        <w:bottom w:val="none" w:sz="0" w:space="0" w:color="auto"/>
        <w:right w:val="none" w:sz="0" w:space="0" w:color="auto"/>
      </w:divBdr>
    </w:div>
    <w:div w:id="1686978034">
      <w:bodyDiv w:val="1"/>
      <w:marLeft w:val="0"/>
      <w:marRight w:val="0"/>
      <w:marTop w:val="0"/>
      <w:marBottom w:val="0"/>
      <w:divBdr>
        <w:top w:val="none" w:sz="0" w:space="0" w:color="auto"/>
        <w:left w:val="none" w:sz="0" w:space="0" w:color="auto"/>
        <w:bottom w:val="none" w:sz="0" w:space="0" w:color="auto"/>
        <w:right w:val="none" w:sz="0" w:space="0" w:color="auto"/>
      </w:divBdr>
    </w:div>
    <w:div w:id="1745495320">
      <w:bodyDiv w:val="1"/>
      <w:marLeft w:val="0"/>
      <w:marRight w:val="0"/>
      <w:marTop w:val="0"/>
      <w:marBottom w:val="0"/>
      <w:divBdr>
        <w:top w:val="none" w:sz="0" w:space="0" w:color="auto"/>
        <w:left w:val="none" w:sz="0" w:space="0" w:color="auto"/>
        <w:bottom w:val="none" w:sz="0" w:space="0" w:color="auto"/>
        <w:right w:val="none" w:sz="0" w:space="0" w:color="auto"/>
      </w:divBdr>
      <w:divsChild>
        <w:div w:id="1460687664">
          <w:marLeft w:val="0"/>
          <w:marRight w:val="0"/>
          <w:marTop w:val="0"/>
          <w:marBottom w:val="0"/>
          <w:divBdr>
            <w:top w:val="none" w:sz="0" w:space="0" w:color="auto"/>
            <w:left w:val="none" w:sz="0" w:space="0" w:color="auto"/>
            <w:bottom w:val="none" w:sz="0" w:space="0" w:color="auto"/>
            <w:right w:val="none" w:sz="0" w:space="0" w:color="auto"/>
          </w:divBdr>
          <w:divsChild>
            <w:div w:id="398483762">
              <w:marLeft w:val="0"/>
              <w:marRight w:val="0"/>
              <w:marTop w:val="0"/>
              <w:marBottom w:val="0"/>
              <w:divBdr>
                <w:top w:val="none" w:sz="0" w:space="0" w:color="auto"/>
                <w:left w:val="none" w:sz="0" w:space="0" w:color="auto"/>
                <w:bottom w:val="none" w:sz="0" w:space="0" w:color="auto"/>
                <w:right w:val="none" w:sz="0" w:space="0" w:color="auto"/>
              </w:divBdr>
            </w:div>
            <w:div w:id="1437794623">
              <w:marLeft w:val="0"/>
              <w:marRight w:val="0"/>
              <w:marTop w:val="0"/>
              <w:marBottom w:val="0"/>
              <w:divBdr>
                <w:top w:val="none" w:sz="0" w:space="0" w:color="auto"/>
                <w:left w:val="none" w:sz="0" w:space="0" w:color="auto"/>
                <w:bottom w:val="none" w:sz="0" w:space="0" w:color="auto"/>
                <w:right w:val="none" w:sz="0" w:space="0" w:color="auto"/>
              </w:divBdr>
            </w:div>
            <w:div w:id="1720084839">
              <w:marLeft w:val="0"/>
              <w:marRight w:val="0"/>
              <w:marTop w:val="0"/>
              <w:marBottom w:val="0"/>
              <w:divBdr>
                <w:top w:val="none" w:sz="0" w:space="0" w:color="auto"/>
                <w:left w:val="none" w:sz="0" w:space="0" w:color="auto"/>
                <w:bottom w:val="none" w:sz="0" w:space="0" w:color="auto"/>
                <w:right w:val="none" w:sz="0" w:space="0" w:color="auto"/>
              </w:divBdr>
            </w:div>
            <w:div w:id="1319647980">
              <w:marLeft w:val="0"/>
              <w:marRight w:val="0"/>
              <w:marTop w:val="0"/>
              <w:marBottom w:val="0"/>
              <w:divBdr>
                <w:top w:val="none" w:sz="0" w:space="0" w:color="auto"/>
                <w:left w:val="none" w:sz="0" w:space="0" w:color="auto"/>
                <w:bottom w:val="none" w:sz="0" w:space="0" w:color="auto"/>
                <w:right w:val="none" w:sz="0" w:space="0" w:color="auto"/>
              </w:divBdr>
            </w:div>
            <w:div w:id="241259593">
              <w:marLeft w:val="0"/>
              <w:marRight w:val="0"/>
              <w:marTop w:val="0"/>
              <w:marBottom w:val="0"/>
              <w:divBdr>
                <w:top w:val="none" w:sz="0" w:space="0" w:color="auto"/>
                <w:left w:val="none" w:sz="0" w:space="0" w:color="auto"/>
                <w:bottom w:val="none" w:sz="0" w:space="0" w:color="auto"/>
                <w:right w:val="none" w:sz="0" w:space="0" w:color="auto"/>
              </w:divBdr>
            </w:div>
            <w:div w:id="520315193">
              <w:marLeft w:val="0"/>
              <w:marRight w:val="0"/>
              <w:marTop w:val="0"/>
              <w:marBottom w:val="0"/>
              <w:divBdr>
                <w:top w:val="none" w:sz="0" w:space="0" w:color="auto"/>
                <w:left w:val="none" w:sz="0" w:space="0" w:color="auto"/>
                <w:bottom w:val="none" w:sz="0" w:space="0" w:color="auto"/>
                <w:right w:val="none" w:sz="0" w:space="0" w:color="auto"/>
              </w:divBdr>
            </w:div>
            <w:div w:id="2078238546">
              <w:marLeft w:val="0"/>
              <w:marRight w:val="0"/>
              <w:marTop w:val="0"/>
              <w:marBottom w:val="0"/>
              <w:divBdr>
                <w:top w:val="none" w:sz="0" w:space="0" w:color="auto"/>
                <w:left w:val="none" w:sz="0" w:space="0" w:color="auto"/>
                <w:bottom w:val="none" w:sz="0" w:space="0" w:color="auto"/>
                <w:right w:val="none" w:sz="0" w:space="0" w:color="auto"/>
              </w:divBdr>
            </w:div>
            <w:div w:id="1534341134">
              <w:marLeft w:val="0"/>
              <w:marRight w:val="0"/>
              <w:marTop w:val="0"/>
              <w:marBottom w:val="0"/>
              <w:divBdr>
                <w:top w:val="none" w:sz="0" w:space="0" w:color="auto"/>
                <w:left w:val="none" w:sz="0" w:space="0" w:color="auto"/>
                <w:bottom w:val="none" w:sz="0" w:space="0" w:color="auto"/>
                <w:right w:val="none" w:sz="0" w:space="0" w:color="auto"/>
              </w:divBdr>
            </w:div>
            <w:div w:id="358701557">
              <w:marLeft w:val="0"/>
              <w:marRight w:val="0"/>
              <w:marTop w:val="0"/>
              <w:marBottom w:val="0"/>
              <w:divBdr>
                <w:top w:val="none" w:sz="0" w:space="0" w:color="auto"/>
                <w:left w:val="none" w:sz="0" w:space="0" w:color="auto"/>
                <w:bottom w:val="none" w:sz="0" w:space="0" w:color="auto"/>
                <w:right w:val="none" w:sz="0" w:space="0" w:color="auto"/>
              </w:divBdr>
            </w:div>
            <w:div w:id="811756941">
              <w:marLeft w:val="0"/>
              <w:marRight w:val="0"/>
              <w:marTop w:val="0"/>
              <w:marBottom w:val="0"/>
              <w:divBdr>
                <w:top w:val="none" w:sz="0" w:space="0" w:color="auto"/>
                <w:left w:val="none" w:sz="0" w:space="0" w:color="auto"/>
                <w:bottom w:val="none" w:sz="0" w:space="0" w:color="auto"/>
                <w:right w:val="none" w:sz="0" w:space="0" w:color="auto"/>
              </w:divBdr>
            </w:div>
            <w:div w:id="1524661207">
              <w:marLeft w:val="0"/>
              <w:marRight w:val="0"/>
              <w:marTop w:val="0"/>
              <w:marBottom w:val="0"/>
              <w:divBdr>
                <w:top w:val="none" w:sz="0" w:space="0" w:color="auto"/>
                <w:left w:val="none" w:sz="0" w:space="0" w:color="auto"/>
                <w:bottom w:val="none" w:sz="0" w:space="0" w:color="auto"/>
                <w:right w:val="none" w:sz="0" w:space="0" w:color="auto"/>
              </w:divBdr>
            </w:div>
            <w:div w:id="333804210">
              <w:marLeft w:val="0"/>
              <w:marRight w:val="0"/>
              <w:marTop w:val="0"/>
              <w:marBottom w:val="0"/>
              <w:divBdr>
                <w:top w:val="none" w:sz="0" w:space="0" w:color="auto"/>
                <w:left w:val="none" w:sz="0" w:space="0" w:color="auto"/>
                <w:bottom w:val="none" w:sz="0" w:space="0" w:color="auto"/>
                <w:right w:val="none" w:sz="0" w:space="0" w:color="auto"/>
              </w:divBdr>
            </w:div>
            <w:div w:id="1366904629">
              <w:marLeft w:val="0"/>
              <w:marRight w:val="0"/>
              <w:marTop w:val="0"/>
              <w:marBottom w:val="0"/>
              <w:divBdr>
                <w:top w:val="none" w:sz="0" w:space="0" w:color="auto"/>
                <w:left w:val="none" w:sz="0" w:space="0" w:color="auto"/>
                <w:bottom w:val="none" w:sz="0" w:space="0" w:color="auto"/>
                <w:right w:val="none" w:sz="0" w:space="0" w:color="auto"/>
              </w:divBdr>
            </w:div>
            <w:div w:id="883784879">
              <w:marLeft w:val="0"/>
              <w:marRight w:val="0"/>
              <w:marTop w:val="0"/>
              <w:marBottom w:val="0"/>
              <w:divBdr>
                <w:top w:val="none" w:sz="0" w:space="0" w:color="auto"/>
                <w:left w:val="none" w:sz="0" w:space="0" w:color="auto"/>
                <w:bottom w:val="none" w:sz="0" w:space="0" w:color="auto"/>
                <w:right w:val="none" w:sz="0" w:space="0" w:color="auto"/>
              </w:divBdr>
            </w:div>
            <w:div w:id="63064946">
              <w:marLeft w:val="0"/>
              <w:marRight w:val="0"/>
              <w:marTop w:val="0"/>
              <w:marBottom w:val="0"/>
              <w:divBdr>
                <w:top w:val="none" w:sz="0" w:space="0" w:color="auto"/>
                <w:left w:val="none" w:sz="0" w:space="0" w:color="auto"/>
                <w:bottom w:val="none" w:sz="0" w:space="0" w:color="auto"/>
                <w:right w:val="none" w:sz="0" w:space="0" w:color="auto"/>
              </w:divBdr>
            </w:div>
            <w:div w:id="1918126943">
              <w:marLeft w:val="0"/>
              <w:marRight w:val="0"/>
              <w:marTop w:val="0"/>
              <w:marBottom w:val="0"/>
              <w:divBdr>
                <w:top w:val="none" w:sz="0" w:space="0" w:color="auto"/>
                <w:left w:val="none" w:sz="0" w:space="0" w:color="auto"/>
                <w:bottom w:val="none" w:sz="0" w:space="0" w:color="auto"/>
                <w:right w:val="none" w:sz="0" w:space="0" w:color="auto"/>
              </w:divBdr>
            </w:div>
            <w:div w:id="656878856">
              <w:marLeft w:val="0"/>
              <w:marRight w:val="0"/>
              <w:marTop w:val="0"/>
              <w:marBottom w:val="0"/>
              <w:divBdr>
                <w:top w:val="none" w:sz="0" w:space="0" w:color="auto"/>
                <w:left w:val="none" w:sz="0" w:space="0" w:color="auto"/>
                <w:bottom w:val="none" w:sz="0" w:space="0" w:color="auto"/>
                <w:right w:val="none" w:sz="0" w:space="0" w:color="auto"/>
              </w:divBdr>
            </w:div>
            <w:div w:id="263811040">
              <w:marLeft w:val="0"/>
              <w:marRight w:val="0"/>
              <w:marTop w:val="0"/>
              <w:marBottom w:val="0"/>
              <w:divBdr>
                <w:top w:val="none" w:sz="0" w:space="0" w:color="auto"/>
                <w:left w:val="none" w:sz="0" w:space="0" w:color="auto"/>
                <w:bottom w:val="none" w:sz="0" w:space="0" w:color="auto"/>
                <w:right w:val="none" w:sz="0" w:space="0" w:color="auto"/>
              </w:divBdr>
            </w:div>
            <w:div w:id="315694090">
              <w:marLeft w:val="0"/>
              <w:marRight w:val="0"/>
              <w:marTop w:val="0"/>
              <w:marBottom w:val="0"/>
              <w:divBdr>
                <w:top w:val="none" w:sz="0" w:space="0" w:color="auto"/>
                <w:left w:val="none" w:sz="0" w:space="0" w:color="auto"/>
                <w:bottom w:val="none" w:sz="0" w:space="0" w:color="auto"/>
                <w:right w:val="none" w:sz="0" w:space="0" w:color="auto"/>
              </w:divBdr>
            </w:div>
            <w:div w:id="770710149">
              <w:marLeft w:val="0"/>
              <w:marRight w:val="0"/>
              <w:marTop w:val="0"/>
              <w:marBottom w:val="0"/>
              <w:divBdr>
                <w:top w:val="none" w:sz="0" w:space="0" w:color="auto"/>
                <w:left w:val="none" w:sz="0" w:space="0" w:color="auto"/>
                <w:bottom w:val="none" w:sz="0" w:space="0" w:color="auto"/>
                <w:right w:val="none" w:sz="0" w:space="0" w:color="auto"/>
              </w:divBdr>
            </w:div>
            <w:div w:id="2096051471">
              <w:marLeft w:val="0"/>
              <w:marRight w:val="0"/>
              <w:marTop w:val="0"/>
              <w:marBottom w:val="0"/>
              <w:divBdr>
                <w:top w:val="none" w:sz="0" w:space="0" w:color="auto"/>
                <w:left w:val="none" w:sz="0" w:space="0" w:color="auto"/>
                <w:bottom w:val="none" w:sz="0" w:space="0" w:color="auto"/>
                <w:right w:val="none" w:sz="0" w:space="0" w:color="auto"/>
              </w:divBdr>
            </w:div>
            <w:div w:id="371927765">
              <w:marLeft w:val="0"/>
              <w:marRight w:val="0"/>
              <w:marTop w:val="0"/>
              <w:marBottom w:val="0"/>
              <w:divBdr>
                <w:top w:val="none" w:sz="0" w:space="0" w:color="auto"/>
                <w:left w:val="none" w:sz="0" w:space="0" w:color="auto"/>
                <w:bottom w:val="none" w:sz="0" w:space="0" w:color="auto"/>
                <w:right w:val="none" w:sz="0" w:space="0" w:color="auto"/>
              </w:divBdr>
            </w:div>
            <w:div w:id="1150516842">
              <w:marLeft w:val="0"/>
              <w:marRight w:val="0"/>
              <w:marTop w:val="0"/>
              <w:marBottom w:val="0"/>
              <w:divBdr>
                <w:top w:val="none" w:sz="0" w:space="0" w:color="auto"/>
                <w:left w:val="none" w:sz="0" w:space="0" w:color="auto"/>
                <w:bottom w:val="none" w:sz="0" w:space="0" w:color="auto"/>
                <w:right w:val="none" w:sz="0" w:space="0" w:color="auto"/>
              </w:divBdr>
            </w:div>
            <w:div w:id="1694766948">
              <w:marLeft w:val="0"/>
              <w:marRight w:val="0"/>
              <w:marTop w:val="0"/>
              <w:marBottom w:val="0"/>
              <w:divBdr>
                <w:top w:val="none" w:sz="0" w:space="0" w:color="auto"/>
                <w:left w:val="none" w:sz="0" w:space="0" w:color="auto"/>
                <w:bottom w:val="none" w:sz="0" w:space="0" w:color="auto"/>
                <w:right w:val="none" w:sz="0" w:space="0" w:color="auto"/>
              </w:divBdr>
            </w:div>
            <w:div w:id="1577090604">
              <w:marLeft w:val="0"/>
              <w:marRight w:val="0"/>
              <w:marTop w:val="0"/>
              <w:marBottom w:val="0"/>
              <w:divBdr>
                <w:top w:val="none" w:sz="0" w:space="0" w:color="auto"/>
                <w:left w:val="none" w:sz="0" w:space="0" w:color="auto"/>
                <w:bottom w:val="none" w:sz="0" w:space="0" w:color="auto"/>
                <w:right w:val="none" w:sz="0" w:space="0" w:color="auto"/>
              </w:divBdr>
            </w:div>
            <w:div w:id="369309863">
              <w:marLeft w:val="0"/>
              <w:marRight w:val="0"/>
              <w:marTop w:val="0"/>
              <w:marBottom w:val="0"/>
              <w:divBdr>
                <w:top w:val="none" w:sz="0" w:space="0" w:color="auto"/>
                <w:left w:val="none" w:sz="0" w:space="0" w:color="auto"/>
                <w:bottom w:val="none" w:sz="0" w:space="0" w:color="auto"/>
                <w:right w:val="none" w:sz="0" w:space="0" w:color="auto"/>
              </w:divBdr>
            </w:div>
            <w:div w:id="89352845">
              <w:marLeft w:val="0"/>
              <w:marRight w:val="0"/>
              <w:marTop w:val="0"/>
              <w:marBottom w:val="0"/>
              <w:divBdr>
                <w:top w:val="none" w:sz="0" w:space="0" w:color="auto"/>
                <w:left w:val="none" w:sz="0" w:space="0" w:color="auto"/>
                <w:bottom w:val="none" w:sz="0" w:space="0" w:color="auto"/>
                <w:right w:val="none" w:sz="0" w:space="0" w:color="auto"/>
              </w:divBdr>
            </w:div>
            <w:div w:id="1469594697">
              <w:marLeft w:val="0"/>
              <w:marRight w:val="0"/>
              <w:marTop w:val="0"/>
              <w:marBottom w:val="0"/>
              <w:divBdr>
                <w:top w:val="none" w:sz="0" w:space="0" w:color="auto"/>
                <w:left w:val="none" w:sz="0" w:space="0" w:color="auto"/>
                <w:bottom w:val="none" w:sz="0" w:space="0" w:color="auto"/>
                <w:right w:val="none" w:sz="0" w:space="0" w:color="auto"/>
              </w:divBdr>
            </w:div>
            <w:div w:id="1630740478">
              <w:marLeft w:val="0"/>
              <w:marRight w:val="0"/>
              <w:marTop w:val="0"/>
              <w:marBottom w:val="0"/>
              <w:divBdr>
                <w:top w:val="none" w:sz="0" w:space="0" w:color="auto"/>
                <w:left w:val="none" w:sz="0" w:space="0" w:color="auto"/>
                <w:bottom w:val="none" w:sz="0" w:space="0" w:color="auto"/>
                <w:right w:val="none" w:sz="0" w:space="0" w:color="auto"/>
              </w:divBdr>
            </w:div>
            <w:div w:id="1571689364">
              <w:marLeft w:val="0"/>
              <w:marRight w:val="0"/>
              <w:marTop w:val="0"/>
              <w:marBottom w:val="0"/>
              <w:divBdr>
                <w:top w:val="none" w:sz="0" w:space="0" w:color="auto"/>
                <w:left w:val="none" w:sz="0" w:space="0" w:color="auto"/>
                <w:bottom w:val="none" w:sz="0" w:space="0" w:color="auto"/>
                <w:right w:val="none" w:sz="0" w:space="0" w:color="auto"/>
              </w:divBdr>
            </w:div>
            <w:div w:id="596250751">
              <w:marLeft w:val="0"/>
              <w:marRight w:val="0"/>
              <w:marTop w:val="0"/>
              <w:marBottom w:val="0"/>
              <w:divBdr>
                <w:top w:val="none" w:sz="0" w:space="0" w:color="auto"/>
                <w:left w:val="none" w:sz="0" w:space="0" w:color="auto"/>
                <w:bottom w:val="none" w:sz="0" w:space="0" w:color="auto"/>
                <w:right w:val="none" w:sz="0" w:space="0" w:color="auto"/>
              </w:divBdr>
            </w:div>
            <w:div w:id="1486698714">
              <w:marLeft w:val="0"/>
              <w:marRight w:val="0"/>
              <w:marTop w:val="0"/>
              <w:marBottom w:val="0"/>
              <w:divBdr>
                <w:top w:val="none" w:sz="0" w:space="0" w:color="auto"/>
                <w:left w:val="none" w:sz="0" w:space="0" w:color="auto"/>
                <w:bottom w:val="none" w:sz="0" w:space="0" w:color="auto"/>
                <w:right w:val="none" w:sz="0" w:space="0" w:color="auto"/>
              </w:divBdr>
            </w:div>
            <w:div w:id="217715287">
              <w:marLeft w:val="0"/>
              <w:marRight w:val="0"/>
              <w:marTop w:val="0"/>
              <w:marBottom w:val="0"/>
              <w:divBdr>
                <w:top w:val="none" w:sz="0" w:space="0" w:color="auto"/>
                <w:left w:val="none" w:sz="0" w:space="0" w:color="auto"/>
                <w:bottom w:val="none" w:sz="0" w:space="0" w:color="auto"/>
                <w:right w:val="none" w:sz="0" w:space="0" w:color="auto"/>
              </w:divBdr>
            </w:div>
            <w:div w:id="604114183">
              <w:marLeft w:val="0"/>
              <w:marRight w:val="0"/>
              <w:marTop w:val="0"/>
              <w:marBottom w:val="0"/>
              <w:divBdr>
                <w:top w:val="none" w:sz="0" w:space="0" w:color="auto"/>
                <w:left w:val="none" w:sz="0" w:space="0" w:color="auto"/>
                <w:bottom w:val="none" w:sz="0" w:space="0" w:color="auto"/>
                <w:right w:val="none" w:sz="0" w:space="0" w:color="auto"/>
              </w:divBdr>
            </w:div>
            <w:div w:id="1475754497">
              <w:marLeft w:val="0"/>
              <w:marRight w:val="0"/>
              <w:marTop w:val="0"/>
              <w:marBottom w:val="0"/>
              <w:divBdr>
                <w:top w:val="none" w:sz="0" w:space="0" w:color="auto"/>
                <w:left w:val="none" w:sz="0" w:space="0" w:color="auto"/>
                <w:bottom w:val="none" w:sz="0" w:space="0" w:color="auto"/>
                <w:right w:val="none" w:sz="0" w:space="0" w:color="auto"/>
              </w:divBdr>
            </w:div>
            <w:div w:id="1368216095">
              <w:marLeft w:val="0"/>
              <w:marRight w:val="0"/>
              <w:marTop w:val="0"/>
              <w:marBottom w:val="0"/>
              <w:divBdr>
                <w:top w:val="none" w:sz="0" w:space="0" w:color="auto"/>
                <w:left w:val="none" w:sz="0" w:space="0" w:color="auto"/>
                <w:bottom w:val="none" w:sz="0" w:space="0" w:color="auto"/>
                <w:right w:val="none" w:sz="0" w:space="0" w:color="auto"/>
              </w:divBdr>
            </w:div>
            <w:div w:id="462502881">
              <w:marLeft w:val="0"/>
              <w:marRight w:val="0"/>
              <w:marTop w:val="0"/>
              <w:marBottom w:val="0"/>
              <w:divBdr>
                <w:top w:val="none" w:sz="0" w:space="0" w:color="auto"/>
                <w:left w:val="none" w:sz="0" w:space="0" w:color="auto"/>
                <w:bottom w:val="none" w:sz="0" w:space="0" w:color="auto"/>
                <w:right w:val="none" w:sz="0" w:space="0" w:color="auto"/>
              </w:divBdr>
            </w:div>
            <w:div w:id="1087577460">
              <w:marLeft w:val="0"/>
              <w:marRight w:val="0"/>
              <w:marTop w:val="0"/>
              <w:marBottom w:val="0"/>
              <w:divBdr>
                <w:top w:val="none" w:sz="0" w:space="0" w:color="auto"/>
                <w:left w:val="none" w:sz="0" w:space="0" w:color="auto"/>
                <w:bottom w:val="none" w:sz="0" w:space="0" w:color="auto"/>
                <w:right w:val="none" w:sz="0" w:space="0" w:color="auto"/>
              </w:divBdr>
            </w:div>
            <w:div w:id="232743889">
              <w:marLeft w:val="0"/>
              <w:marRight w:val="0"/>
              <w:marTop w:val="0"/>
              <w:marBottom w:val="0"/>
              <w:divBdr>
                <w:top w:val="none" w:sz="0" w:space="0" w:color="auto"/>
                <w:left w:val="none" w:sz="0" w:space="0" w:color="auto"/>
                <w:bottom w:val="none" w:sz="0" w:space="0" w:color="auto"/>
                <w:right w:val="none" w:sz="0" w:space="0" w:color="auto"/>
              </w:divBdr>
            </w:div>
            <w:div w:id="1855874197">
              <w:marLeft w:val="0"/>
              <w:marRight w:val="0"/>
              <w:marTop w:val="0"/>
              <w:marBottom w:val="0"/>
              <w:divBdr>
                <w:top w:val="none" w:sz="0" w:space="0" w:color="auto"/>
                <w:left w:val="none" w:sz="0" w:space="0" w:color="auto"/>
                <w:bottom w:val="none" w:sz="0" w:space="0" w:color="auto"/>
                <w:right w:val="none" w:sz="0" w:space="0" w:color="auto"/>
              </w:divBdr>
            </w:div>
            <w:div w:id="1552418659">
              <w:marLeft w:val="0"/>
              <w:marRight w:val="0"/>
              <w:marTop w:val="0"/>
              <w:marBottom w:val="0"/>
              <w:divBdr>
                <w:top w:val="none" w:sz="0" w:space="0" w:color="auto"/>
                <w:left w:val="none" w:sz="0" w:space="0" w:color="auto"/>
                <w:bottom w:val="none" w:sz="0" w:space="0" w:color="auto"/>
                <w:right w:val="none" w:sz="0" w:space="0" w:color="auto"/>
              </w:divBdr>
            </w:div>
            <w:div w:id="1766345085">
              <w:marLeft w:val="0"/>
              <w:marRight w:val="0"/>
              <w:marTop w:val="0"/>
              <w:marBottom w:val="0"/>
              <w:divBdr>
                <w:top w:val="none" w:sz="0" w:space="0" w:color="auto"/>
                <w:left w:val="none" w:sz="0" w:space="0" w:color="auto"/>
                <w:bottom w:val="none" w:sz="0" w:space="0" w:color="auto"/>
                <w:right w:val="none" w:sz="0" w:space="0" w:color="auto"/>
              </w:divBdr>
            </w:div>
            <w:div w:id="17849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1967">
      <w:bodyDiv w:val="1"/>
      <w:marLeft w:val="0"/>
      <w:marRight w:val="0"/>
      <w:marTop w:val="0"/>
      <w:marBottom w:val="0"/>
      <w:divBdr>
        <w:top w:val="none" w:sz="0" w:space="0" w:color="auto"/>
        <w:left w:val="none" w:sz="0" w:space="0" w:color="auto"/>
        <w:bottom w:val="none" w:sz="0" w:space="0" w:color="auto"/>
        <w:right w:val="none" w:sz="0" w:space="0" w:color="auto"/>
      </w:divBdr>
      <w:divsChild>
        <w:div w:id="218250714">
          <w:marLeft w:val="0"/>
          <w:marRight w:val="0"/>
          <w:marTop w:val="0"/>
          <w:marBottom w:val="0"/>
          <w:divBdr>
            <w:top w:val="none" w:sz="0" w:space="0" w:color="auto"/>
            <w:left w:val="none" w:sz="0" w:space="0" w:color="auto"/>
            <w:bottom w:val="none" w:sz="0" w:space="0" w:color="auto"/>
            <w:right w:val="none" w:sz="0" w:space="0" w:color="auto"/>
          </w:divBdr>
          <w:divsChild>
            <w:div w:id="1004436823">
              <w:marLeft w:val="0"/>
              <w:marRight w:val="0"/>
              <w:marTop w:val="0"/>
              <w:marBottom w:val="0"/>
              <w:divBdr>
                <w:top w:val="none" w:sz="0" w:space="0" w:color="auto"/>
                <w:left w:val="none" w:sz="0" w:space="0" w:color="auto"/>
                <w:bottom w:val="none" w:sz="0" w:space="0" w:color="auto"/>
                <w:right w:val="none" w:sz="0" w:space="0" w:color="auto"/>
              </w:divBdr>
              <w:divsChild>
                <w:div w:id="1114403890">
                  <w:marLeft w:val="0"/>
                  <w:marRight w:val="0"/>
                  <w:marTop w:val="0"/>
                  <w:marBottom w:val="0"/>
                  <w:divBdr>
                    <w:top w:val="none" w:sz="0" w:space="0" w:color="auto"/>
                    <w:left w:val="none" w:sz="0" w:space="0" w:color="auto"/>
                    <w:bottom w:val="none" w:sz="0" w:space="0" w:color="auto"/>
                    <w:right w:val="none" w:sz="0" w:space="0" w:color="auto"/>
                  </w:divBdr>
                  <w:divsChild>
                    <w:div w:id="9934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31947">
      <w:bodyDiv w:val="1"/>
      <w:marLeft w:val="0"/>
      <w:marRight w:val="0"/>
      <w:marTop w:val="0"/>
      <w:marBottom w:val="0"/>
      <w:divBdr>
        <w:top w:val="none" w:sz="0" w:space="0" w:color="auto"/>
        <w:left w:val="none" w:sz="0" w:space="0" w:color="auto"/>
        <w:bottom w:val="none" w:sz="0" w:space="0" w:color="auto"/>
        <w:right w:val="none" w:sz="0" w:space="0" w:color="auto"/>
      </w:divBdr>
    </w:div>
    <w:div w:id="1847863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www.who.int/bloodsafety/voluntary_donation/blood_donor_selection_counselling/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ho.int/worldblooddonorday/Melbourne_Declaration_VNRBD_2009.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who.int/bloodsafety/transfusion_services/bts_learningmaterials/en/index.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ho.int/bloodsafety/publications/who_bct_02_03/en/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ubmed.ncbi.nlm.nih.gov/26269876" TargetMode="External"/><Relationship Id="rId10" Type="http://schemas.openxmlformats.org/officeDocument/2006/relationships/image" Target="NULL"/><Relationship Id="rId19" Type="http://schemas.openxmlformats.org/officeDocument/2006/relationships/hyperlink" Target="https://pubmed.ncbi.nlm.nih.gov/2370065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yperlink" Target="http://www.who.int/bloodsafety/voluntary_donation/blood_donor_selection_counselli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4C10CC-00A6-45BE-A0AF-1EE9E7C36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24</Pages>
  <Words>3645</Words>
  <Characters>20779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Poojitha Javvaji</cp:lastModifiedBy>
  <cp:revision>8</cp:revision>
  <cp:lastPrinted>2024-08-01T03:10:00Z</cp:lastPrinted>
  <dcterms:created xsi:type="dcterms:W3CDTF">2024-07-31T09:23:00Z</dcterms:created>
  <dcterms:modified xsi:type="dcterms:W3CDTF">2024-08-02T07:28:00Z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f4d381d7953346229daa7fe66dc8f869</vt:lpwstr>
  </property>
</Properties>
</file>